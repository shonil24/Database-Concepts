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89" w:rsidRPr="00652EDE" w:rsidRDefault="00C73E89">
      <w:pPr>
        <w:spacing w:line="200" w:lineRule="exact"/>
      </w:pPr>
    </w:p>
    <w:p w:rsidR="00C73E89" w:rsidRPr="00652EDE" w:rsidRDefault="00C73E89">
      <w:pPr>
        <w:spacing w:line="200" w:lineRule="exact"/>
      </w:pPr>
    </w:p>
    <w:p w:rsidR="00C73E89" w:rsidRPr="00652EDE" w:rsidRDefault="00C73E89">
      <w:pPr>
        <w:spacing w:before="6" w:line="220" w:lineRule="exact"/>
        <w:rPr>
          <w:sz w:val="22"/>
          <w:szCs w:val="22"/>
        </w:rPr>
      </w:pPr>
    </w:p>
    <w:p w:rsidR="00C73E89" w:rsidRPr="00E86468" w:rsidRDefault="00C73E89">
      <w:pPr>
        <w:spacing w:line="360" w:lineRule="exact"/>
        <w:ind w:left="467" w:right="-68"/>
        <w:rPr>
          <w:rFonts w:eastAsia="Cambria"/>
          <w:b/>
          <w:sz w:val="28"/>
          <w:szCs w:val="28"/>
        </w:rPr>
      </w:pPr>
      <w:r w:rsidRPr="00E86468"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421" type="#_x0000_t75" style="position:absolute;left:0;text-align:left;margin-left:39.35pt;margin-top:5.45pt;width:9.75pt;height:9.75pt;z-index:-251668480;mso-position-horizontal-relative:page">
            <v:imagedata r:id="rId5" o:title=""/>
            <w10:wrap anchorx="page"/>
          </v:shape>
        </w:pict>
      </w:r>
      <w:r w:rsidR="00652EDE" w:rsidRPr="00E86468">
        <w:rPr>
          <w:b/>
          <w:sz w:val="28"/>
          <w:szCs w:val="28"/>
        </w:rPr>
        <w:t>Data Preparation</w:t>
      </w:r>
    </w:p>
    <w:p w:rsidR="00C73E89" w:rsidRPr="00652EDE" w:rsidRDefault="00E86468" w:rsidP="00BC1152">
      <w:pPr>
        <w:spacing w:before="60"/>
        <w:ind w:left="-4050"/>
        <w:jc w:val="center"/>
        <w:rPr>
          <w:rFonts w:eastAsia="Cambria"/>
          <w:sz w:val="32"/>
          <w:szCs w:val="32"/>
        </w:rPr>
        <w:sectPr w:rsidR="00C73E89" w:rsidRPr="00652EDE">
          <w:pgSz w:w="11920" w:h="16840"/>
          <w:pgMar w:top="640" w:right="640" w:bottom="280" w:left="680" w:header="720" w:footer="720" w:gutter="0"/>
          <w:cols w:num="2" w:space="720" w:equalWidth="0">
            <w:col w:w="3735" w:space="346"/>
            <w:col w:w="6519"/>
          </w:cols>
        </w:sectPr>
      </w:pPr>
      <w:r w:rsidRPr="00652EDE">
        <w:br w:type="column"/>
      </w:r>
    </w:p>
    <w:p w:rsidR="00C73E89" w:rsidRPr="00652EDE" w:rsidRDefault="00C73E89">
      <w:pPr>
        <w:spacing w:before="4" w:line="120" w:lineRule="exact"/>
        <w:rPr>
          <w:sz w:val="12"/>
          <w:szCs w:val="12"/>
        </w:rPr>
      </w:pPr>
    </w:p>
    <w:p w:rsidR="00C73E89" w:rsidRPr="00652EDE" w:rsidRDefault="00C73E89">
      <w:pPr>
        <w:spacing w:line="200" w:lineRule="exact"/>
      </w:pPr>
    </w:p>
    <w:p w:rsidR="00C73E89" w:rsidRPr="00652EDE" w:rsidRDefault="00E86468">
      <w:pPr>
        <w:spacing w:before="21"/>
        <w:ind w:left="674"/>
        <w:rPr>
          <w:rFonts w:eastAsia="Cambria"/>
          <w:sz w:val="28"/>
          <w:szCs w:val="28"/>
        </w:rPr>
      </w:pPr>
      <w:r w:rsidRPr="00652EDE">
        <w:rPr>
          <w:rFonts w:eastAsia="Cambria"/>
          <w:b/>
          <w:sz w:val="24"/>
          <w:szCs w:val="24"/>
        </w:rPr>
        <w:t xml:space="preserve">1.   </w:t>
      </w:r>
      <w:r w:rsidRPr="00652EDE">
        <w:rPr>
          <w:rFonts w:eastAsia="Cambria"/>
          <w:b/>
          <w:sz w:val="28"/>
          <w:szCs w:val="28"/>
        </w:rPr>
        <w:t>Introduction:</w:t>
      </w:r>
    </w:p>
    <w:p w:rsidR="00C73E89" w:rsidRPr="00652EDE" w:rsidRDefault="00E86468">
      <w:pPr>
        <w:spacing w:before="26"/>
        <w:ind w:left="1034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 xml:space="preserve">I’m trying to </w:t>
      </w:r>
      <w:proofErr w:type="spellStart"/>
      <w:r w:rsidRPr="00652EDE">
        <w:rPr>
          <w:rFonts w:eastAsia="Cambria"/>
          <w:sz w:val="24"/>
          <w:szCs w:val="24"/>
        </w:rPr>
        <w:t>analyse</w:t>
      </w:r>
      <w:proofErr w:type="spellEnd"/>
      <w:r w:rsidRPr="00652EDE">
        <w:rPr>
          <w:rFonts w:eastAsia="Cambria"/>
          <w:sz w:val="24"/>
          <w:szCs w:val="24"/>
        </w:rPr>
        <w:t xml:space="preserve"> the variables that influence a university course evaluations. As a part of</w:t>
      </w:r>
    </w:p>
    <w:p w:rsidR="00C73E89" w:rsidRPr="00652EDE" w:rsidRDefault="00E86468">
      <w:pPr>
        <w:spacing w:before="23"/>
        <w:ind w:left="1034"/>
        <w:rPr>
          <w:rFonts w:eastAsia="Cambria"/>
          <w:sz w:val="24"/>
          <w:szCs w:val="24"/>
        </w:rPr>
      </w:pPr>
      <w:proofErr w:type="gramStart"/>
      <w:r w:rsidRPr="00652EDE">
        <w:rPr>
          <w:rFonts w:eastAsia="Cambria"/>
          <w:sz w:val="24"/>
          <w:szCs w:val="24"/>
        </w:rPr>
        <w:t>this</w:t>
      </w:r>
      <w:proofErr w:type="gramEnd"/>
      <w:r w:rsidRPr="00652EDE">
        <w:rPr>
          <w:rFonts w:eastAsia="Cambria"/>
          <w:sz w:val="24"/>
          <w:szCs w:val="24"/>
        </w:rPr>
        <w:t xml:space="preserve"> study I’m evaluating impact of the following on course evaluation:</w:t>
      </w:r>
    </w:p>
    <w:p w:rsidR="00C73E89" w:rsidRPr="00652EDE" w:rsidRDefault="00E86468">
      <w:pPr>
        <w:spacing w:before="33"/>
        <w:ind w:left="2560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4"/>
          <w:szCs w:val="24"/>
        </w:rPr>
        <w:t xml:space="preserve">  </w:t>
      </w:r>
      <w:r w:rsidRPr="00652EDE">
        <w:rPr>
          <w:rFonts w:eastAsia="Cambria"/>
          <w:b/>
          <w:sz w:val="24"/>
          <w:szCs w:val="24"/>
        </w:rPr>
        <w:t>Class</w:t>
      </w:r>
      <w:proofErr w:type="gramEnd"/>
      <w:r w:rsidRPr="00652EDE">
        <w:rPr>
          <w:rFonts w:eastAsia="Cambria"/>
          <w:b/>
          <w:sz w:val="24"/>
          <w:szCs w:val="24"/>
        </w:rPr>
        <w:t xml:space="preserve"> Size</w:t>
      </w:r>
    </w:p>
    <w:p w:rsidR="00C73E89" w:rsidRPr="00652EDE" w:rsidRDefault="00E86468">
      <w:pPr>
        <w:spacing w:before="35"/>
        <w:ind w:left="2560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4"/>
          <w:szCs w:val="24"/>
        </w:rPr>
        <w:t xml:space="preserve">  </w:t>
      </w:r>
      <w:r w:rsidRPr="00652EDE">
        <w:rPr>
          <w:rFonts w:eastAsia="Cambria"/>
          <w:b/>
          <w:sz w:val="24"/>
          <w:szCs w:val="24"/>
        </w:rPr>
        <w:t>Attractiveness</w:t>
      </w:r>
      <w:proofErr w:type="gramEnd"/>
      <w:r w:rsidRPr="00652EDE">
        <w:rPr>
          <w:rFonts w:eastAsia="Cambria"/>
          <w:b/>
          <w:sz w:val="24"/>
          <w:szCs w:val="24"/>
        </w:rPr>
        <w:t xml:space="preserve"> of staff</w:t>
      </w:r>
    </w:p>
    <w:p w:rsidR="00C73E89" w:rsidRPr="00652EDE" w:rsidRDefault="00E86468">
      <w:pPr>
        <w:spacing w:before="35"/>
        <w:ind w:left="2560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4"/>
          <w:szCs w:val="24"/>
        </w:rPr>
        <w:t xml:space="preserve">  </w:t>
      </w:r>
      <w:r w:rsidRPr="00652EDE">
        <w:rPr>
          <w:rFonts w:eastAsia="Cambria"/>
          <w:b/>
          <w:sz w:val="24"/>
          <w:szCs w:val="24"/>
        </w:rPr>
        <w:t>Age</w:t>
      </w:r>
      <w:proofErr w:type="gramEnd"/>
      <w:r w:rsidRPr="00652EDE">
        <w:rPr>
          <w:rFonts w:eastAsia="Cambria"/>
          <w:b/>
          <w:sz w:val="24"/>
          <w:szCs w:val="24"/>
        </w:rPr>
        <w:t xml:space="preserve"> of staff</w:t>
      </w:r>
    </w:p>
    <w:p w:rsidR="00C73E89" w:rsidRPr="00652EDE" w:rsidRDefault="00C73E89">
      <w:pPr>
        <w:spacing w:before="4" w:line="180" w:lineRule="exact"/>
        <w:rPr>
          <w:sz w:val="18"/>
          <w:szCs w:val="18"/>
        </w:rPr>
      </w:pPr>
    </w:p>
    <w:p w:rsidR="00C73E89" w:rsidRPr="00652EDE" w:rsidRDefault="00E86468">
      <w:pPr>
        <w:spacing w:line="259" w:lineRule="auto"/>
        <w:ind w:left="1034" w:right="212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 xml:space="preserve">I’m carrying out the preliminary investigation of whether teaching evaluations are influenced by the attractiveness of teaching staff. This investigation is </w:t>
      </w:r>
      <w:proofErr w:type="gramStart"/>
      <w:r w:rsidRPr="00652EDE">
        <w:rPr>
          <w:rFonts w:eastAsia="Cambria"/>
          <w:sz w:val="24"/>
          <w:szCs w:val="24"/>
        </w:rPr>
        <w:t>ran</w:t>
      </w:r>
      <w:proofErr w:type="gramEnd"/>
      <w:r w:rsidRPr="00652EDE">
        <w:rPr>
          <w:rFonts w:eastAsia="Cambria"/>
          <w:sz w:val="24"/>
          <w:szCs w:val="24"/>
        </w:rPr>
        <w:t xml:space="preserve"> against the data collected by Daniel </w:t>
      </w:r>
      <w:proofErr w:type="spellStart"/>
      <w:r w:rsidRPr="00652EDE">
        <w:rPr>
          <w:rFonts w:eastAsia="Cambria"/>
          <w:sz w:val="24"/>
          <w:szCs w:val="24"/>
        </w:rPr>
        <w:t>Hamermesh</w:t>
      </w:r>
      <w:proofErr w:type="spellEnd"/>
      <w:r w:rsidRPr="00652EDE">
        <w:rPr>
          <w:rFonts w:eastAsia="Cambria"/>
          <w:sz w:val="24"/>
          <w:szCs w:val="24"/>
        </w:rPr>
        <w:t xml:space="preserve"> and Amy Parker, at University of Texas at Austin, as part of their research [1].  The data contain information about 455 </w:t>
      </w:r>
      <w:proofErr w:type="gramStart"/>
      <w:r w:rsidRPr="00652EDE">
        <w:rPr>
          <w:rFonts w:eastAsia="Cambria"/>
          <w:sz w:val="24"/>
          <w:szCs w:val="24"/>
        </w:rPr>
        <w:t>course</w:t>
      </w:r>
      <w:proofErr w:type="gramEnd"/>
      <w:r w:rsidRPr="00652EDE">
        <w:rPr>
          <w:rFonts w:eastAsia="Cambria"/>
          <w:sz w:val="24"/>
          <w:szCs w:val="24"/>
        </w:rPr>
        <w:t xml:space="preserve"> from various departments. The course evaluation rating falls between </w:t>
      </w:r>
      <w:r w:rsidRPr="00652EDE">
        <w:rPr>
          <w:rFonts w:eastAsia="Cambria"/>
          <w:b/>
          <w:sz w:val="24"/>
          <w:szCs w:val="24"/>
        </w:rPr>
        <w:t xml:space="preserve">1 ‘very unsatisfactory’ </w:t>
      </w:r>
      <w:r w:rsidRPr="00652EDE">
        <w:rPr>
          <w:rFonts w:eastAsia="Cambria"/>
          <w:sz w:val="24"/>
          <w:szCs w:val="24"/>
        </w:rPr>
        <w:t xml:space="preserve">to </w:t>
      </w:r>
      <w:r w:rsidRPr="00652EDE">
        <w:rPr>
          <w:rFonts w:eastAsia="Cambria"/>
          <w:b/>
          <w:sz w:val="24"/>
          <w:szCs w:val="24"/>
        </w:rPr>
        <w:t>5</w:t>
      </w:r>
    </w:p>
    <w:p w:rsidR="00C73E89" w:rsidRPr="00652EDE" w:rsidRDefault="00E86468">
      <w:pPr>
        <w:spacing w:before="1" w:line="258" w:lineRule="auto"/>
        <w:ind w:left="1034" w:right="879"/>
        <w:jc w:val="both"/>
        <w:rPr>
          <w:rFonts w:eastAsia="Cambria"/>
          <w:sz w:val="24"/>
          <w:szCs w:val="24"/>
        </w:rPr>
      </w:pPr>
      <w:r w:rsidRPr="00652EDE">
        <w:rPr>
          <w:rFonts w:eastAsia="Cambria"/>
          <w:b/>
          <w:sz w:val="24"/>
          <w:szCs w:val="24"/>
        </w:rPr>
        <w:t>‘</w:t>
      </w:r>
      <w:proofErr w:type="gramStart"/>
      <w:r w:rsidRPr="00652EDE">
        <w:rPr>
          <w:rFonts w:eastAsia="Cambria"/>
          <w:b/>
          <w:sz w:val="24"/>
          <w:szCs w:val="24"/>
        </w:rPr>
        <w:t>excellent</w:t>
      </w:r>
      <w:proofErr w:type="gramEnd"/>
      <w:r w:rsidRPr="00652EDE">
        <w:rPr>
          <w:rFonts w:eastAsia="Cambria"/>
          <w:b/>
          <w:sz w:val="24"/>
          <w:szCs w:val="24"/>
        </w:rPr>
        <w:t>’</w:t>
      </w:r>
      <w:r w:rsidRPr="00652EDE">
        <w:rPr>
          <w:rFonts w:eastAsia="Cambria"/>
          <w:sz w:val="24"/>
          <w:szCs w:val="24"/>
        </w:rPr>
        <w:t>, while t</w:t>
      </w:r>
      <w:r w:rsidRPr="00652EDE">
        <w:rPr>
          <w:rFonts w:eastAsia="Cambria"/>
          <w:sz w:val="24"/>
          <w:szCs w:val="24"/>
        </w:rPr>
        <w:t xml:space="preserve">he attractiveness is rated between </w:t>
      </w:r>
      <w:r w:rsidRPr="00652EDE">
        <w:rPr>
          <w:rFonts w:eastAsia="Cambria"/>
          <w:b/>
          <w:sz w:val="24"/>
          <w:szCs w:val="24"/>
        </w:rPr>
        <w:t xml:space="preserve">1 ‘lowest’ </w:t>
      </w:r>
      <w:r w:rsidRPr="00652EDE">
        <w:rPr>
          <w:rFonts w:eastAsia="Cambria"/>
          <w:sz w:val="24"/>
          <w:szCs w:val="24"/>
        </w:rPr>
        <w:t xml:space="preserve">to </w:t>
      </w:r>
      <w:r w:rsidRPr="00652EDE">
        <w:rPr>
          <w:rFonts w:eastAsia="Cambria"/>
          <w:b/>
          <w:sz w:val="24"/>
          <w:szCs w:val="24"/>
        </w:rPr>
        <w:t>10 ‘highest’</w:t>
      </w:r>
      <w:r w:rsidRPr="00652EDE">
        <w:rPr>
          <w:rFonts w:eastAsia="Cambria"/>
          <w:sz w:val="24"/>
          <w:szCs w:val="24"/>
        </w:rPr>
        <w:t xml:space="preserve">. The attractiveness score was normalized to have a mean score of 0 and stored in ‘beauty’ column. All the data is stored on </w:t>
      </w:r>
      <w:r w:rsidRPr="00652EDE">
        <w:rPr>
          <w:rFonts w:eastAsia="Cambria"/>
          <w:b/>
          <w:sz w:val="24"/>
          <w:szCs w:val="24"/>
        </w:rPr>
        <w:t xml:space="preserve">‘profEvaluations.csv’ </w:t>
      </w:r>
      <w:r w:rsidRPr="00652EDE">
        <w:rPr>
          <w:rFonts w:eastAsia="Cambria"/>
          <w:sz w:val="24"/>
          <w:szCs w:val="24"/>
        </w:rPr>
        <w:t>file.</w:t>
      </w:r>
    </w:p>
    <w:p w:rsidR="00C73E89" w:rsidRPr="00652EDE" w:rsidRDefault="00C73E89">
      <w:pPr>
        <w:spacing w:before="1" w:line="160" w:lineRule="exact"/>
        <w:rPr>
          <w:sz w:val="16"/>
          <w:szCs w:val="16"/>
        </w:rPr>
      </w:pPr>
    </w:p>
    <w:p w:rsidR="00C73E89" w:rsidRPr="00652EDE" w:rsidRDefault="00E86468">
      <w:pPr>
        <w:ind w:left="674"/>
        <w:rPr>
          <w:rFonts w:eastAsia="Cambria"/>
          <w:sz w:val="28"/>
          <w:szCs w:val="28"/>
        </w:rPr>
      </w:pPr>
      <w:r w:rsidRPr="00652EDE">
        <w:rPr>
          <w:rFonts w:eastAsia="Cambria"/>
          <w:b/>
          <w:sz w:val="24"/>
          <w:szCs w:val="24"/>
        </w:rPr>
        <w:t xml:space="preserve">2.   </w:t>
      </w:r>
      <w:r w:rsidRPr="00652EDE">
        <w:rPr>
          <w:rFonts w:eastAsia="Cambria"/>
          <w:b/>
          <w:sz w:val="28"/>
          <w:szCs w:val="28"/>
        </w:rPr>
        <w:t>Relation Schema:</w:t>
      </w:r>
    </w:p>
    <w:p w:rsidR="00C73E89" w:rsidRPr="00652EDE" w:rsidRDefault="00E86468">
      <w:pPr>
        <w:spacing w:before="26"/>
        <w:ind w:left="1034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After studying the relation schema I decided upon the following tables.</w:t>
      </w:r>
    </w:p>
    <w:p w:rsidR="00C73E89" w:rsidRPr="00652EDE" w:rsidRDefault="00E86468">
      <w:pPr>
        <w:spacing w:before="23"/>
        <w:ind w:left="1509"/>
        <w:rPr>
          <w:rFonts w:eastAsia="Cambria"/>
          <w:sz w:val="24"/>
          <w:szCs w:val="24"/>
        </w:rPr>
      </w:pPr>
      <w:r w:rsidRPr="00652EDE">
        <w:rPr>
          <w:rFonts w:eastAsia="Cambria"/>
          <w:b/>
          <w:sz w:val="24"/>
          <w:szCs w:val="24"/>
        </w:rPr>
        <w:t xml:space="preserve">Teachers </w:t>
      </w:r>
      <w:r w:rsidRPr="00652EDE">
        <w:rPr>
          <w:rFonts w:eastAsia="Cambria"/>
          <w:sz w:val="24"/>
          <w:szCs w:val="24"/>
        </w:rPr>
        <w:t>(</w:t>
      </w:r>
      <w:proofErr w:type="spellStart"/>
      <w:r w:rsidRPr="00652EDE">
        <w:rPr>
          <w:rFonts w:eastAsia="Cambria"/>
          <w:sz w:val="24"/>
          <w:szCs w:val="24"/>
          <w:u w:val="single" w:color="000000"/>
        </w:rPr>
        <w:t>Staffid</w:t>
      </w:r>
      <w:proofErr w:type="spellEnd"/>
      <w:r w:rsidRPr="00652EDE">
        <w:rPr>
          <w:rFonts w:eastAsia="Cambria"/>
          <w:sz w:val="24"/>
          <w:szCs w:val="24"/>
        </w:rPr>
        <w:t xml:space="preserve">, Age, Gender, </w:t>
      </w:r>
      <w:proofErr w:type="spellStart"/>
      <w:r w:rsidRPr="00652EDE">
        <w:rPr>
          <w:rFonts w:eastAsia="Cambria"/>
          <w:sz w:val="24"/>
          <w:szCs w:val="24"/>
        </w:rPr>
        <w:t>Tenuretrack</w:t>
      </w:r>
      <w:proofErr w:type="spellEnd"/>
      <w:r w:rsidRPr="00652EDE">
        <w:rPr>
          <w:rFonts w:eastAsia="Cambria"/>
          <w:sz w:val="24"/>
          <w:szCs w:val="24"/>
        </w:rPr>
        <w:t xml:space="preserve">, </w:t>
      </w:r>
      <w:proofErr w:type="spellStart"/>
      <w:r w:rsidRPr="00652EDE">
        <w:rPr>
          <w:rFonts w:eastAsia="Cambria"/>
          <w:sz w:val="24"/>
          <w:szCs w:val="24"/>
        </w:rPr>
        <w:t>Nonenglish</w:t>
      </w:r>
      <w:proofErr w:type="spellEnd"/>
      <w:r w:rsidRPr="00652EDE">
        <w:rPr>
          <w:rFonts w:eastAsia="Cambria"/>
          <w:sz w:val="24"/>
          <w:szCs w:val="24"/>
        </w:rPr>
        <w:t>, Beauty)</w:t>
      </w:r>
    </w:p>
    <w:p w:rsidR="00C73E89" w:rsidRPr="00652EDE" w:rsidRDefault="00E86468">
      <w:pPr>
        <w:spacing w:before="21" w:line="260" w:lineRule="exact"/>
        <w:ind w:left="1509"/>
        <w:rPr>
          <w:rFonts w:eastAsia="Cambria"/>
          <w:sz w:val="24"/>
          <w:szCs w:val="24"/>
        </w:rPr>
      </w:pPr>
      <w:r w:rsidRPr="00652EDE">
        <w:rPr>
          <w:rFonts w:eastAsia="Cambria"/>
          <w:b/>
          <w:position w:val="-1"/>
          <w:sz w:val="24"/>
          <w:szCs w:val="24"/>
        </w:rPr>
        <w:t xml:space="preserve">Course </w:t>
      </w:r>
      <w:r w:rsidRPr="00652EDE">
        <w:rPr>
          <w:rFonts w:eastAsia="Cambria"/>
          <w:position w:val="-1"/>
          <w:sz w:val="24"/>
          <w:szCs w:val="24"/>
        </w:rPr>
        <w:t>(</w:t>
      </w:r>
      <w:r w:rsidRPr="00652EDE">
        <w:rPr>
          <w:rFonts w:eastAsia="Cambria"/>
          <w:position w:val="-1"/>
          <w:sz w:val="24"/>
          <w:szCs w:val="24"/>
          <w:u w:val="single" w:color="000000"/>
        </w:rPr>
        <w:t>Id</w:t>
      </w:r>
      <w:r w:rsidRPr="00652EDE">
        <w:rPr>
          <w:rFonts w:eastAsia="Cambria"/>
          <w:position w:val="-1"/>
          <w:sz w:val="24"/>
          <w:szCs w:val="24"/>
        </w:rPr>
        <w:t xml:space="preserve">, </w:t>
      </w:r>
      <w:proofErr w:type="spellStart"/>
      <w:r w:rsidRPr="00652EDE">
        <w:rPr>
          <w:rFonts w:eastAsia="Cambria"/>
          <w:position w:val="-1"/>
          <w:sz w:val="24"/>
          <w:szCs w:val="24"/>
          <w:u w:val="single" w:color="000000"/>
        </w:rPr>
        <w:t>Staffid</w:t>
      </w:r>
      <w:proofErr w:type="spellEnd"/>
      <w:r w:rsidRPr="00652EDE">
        <w:rPr>
          <w:rFonts w:eastAsia="Cambria"/>
          <w:position w:val="-1"/>
          <w:sz w:val="24"/>
          <w:szCs w:val="24"/>
        </w:rPr>
        <w:t xml:space="preserve">*, </w:t>
      </w:r>
      <w:proofErr w:type="spellStart"/>
      <w:r w:rsidRPr="00652EDE">
        <w:rPr>
          <w:rFonts w:eastAsia="Cambria"/>
          <w:position w:val="-1"/>
          <w:sz w:val="24"/>
          <w:szCs w:val="24"/>
        </w:rPr>
        <w:t>Courseevaluation</w:t>
      </w:r>
      <w:proofErr w:type="spellEnd"/>
      <w:r w:rsidRPr="00652EDE">
        <w:rPr>
          <w:rFonts w:eastAsia="Cambria"/>
          <w:position w:val="-1"/>
          <w:sz w:val="24"/>
          <w:szCs w:val="24"/>
        </w:rPr>
        <w:t>, Students, Division)</w:t>
      </w:r>
    </w:p>
    <w:p w:rsidR="00C73E89" w:rsidRPr="00652EDE" w:rsidRDefault="00C73E89">
      <w:pPr>
        <w:spacing w:before="3" w:line="160" w:lineRule="exact"/>
        <w:rPr>
          <w:sz w:val="16"/>
          <w:szCs w:val="16"/>
        </w:rPr>
      </w:pPr>
    </w:p>
    <w:p w:rsidR="00C73E89" w:rsidRPr="00652EDE" w:rsidRDefault="00C73E89">
      <w:pPr>
        <w:spacing w:line="200" w:lineRule="exact"/>
      </w:pPr>
    </w:p>
    <w:p w:rsidR="00C73E89" w:rsidRPr="00652EDE" w:rsidRDefault="00E86468">
      <w:pPr>
        <w:spacing w:before="21" w:line="258" w:lineRule="auto"/>
        <w:ind w:left="1034" w:right="4834" w:hanging="360"/>
        <w:rPr>
          <w:rFonts w:eastAsia="Cambria"/>
          <w:sz w:val="28"/>
          <w:szCs w:val="28"/>
        </w:rPr>
      </w:pPr>
      <w:r w:rsidRPr="00652EDE">
        <w:rPr>
          <w:rFonts w:eastAsia="Cambria"/>
          <w:b/>
          <w:sz w:val="24"/>
          <w:szCs w:val="24"/>
        </w:rPr>
        <w:t xml:space="preserve">3.   </w:t>
      </w:r>
      <w:r w:rsidRPr="00652EDE">
        <w:rPr>
          <w:rFonts w:eastAsia="Cambria"/>
          <w:b/>
          <w:sz w:val="28"/>
          <w:szCs w:val="28"/>
        </w:rPr>
        <w:t>Importing Data and Creating Tables: Data Import -</w:t>
      </w:r>
    </w:p>
    <w:p w:rsidR="00C73E89" w:rsidRPr="00652EDE" w:rsidRDefault="00E86468">
      <w:pPr>
        <w:spacing w:line="300" w:lineRule="exact"/>
        <w:ind w:left="1840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position w:val="-1"/>
          <w:sz w:val="28"/>
          <w:szCs w:val="28"/>
        </w:rPr>
        <w:t xml:space="preserve">  </w:t>
      </w:r>
      <w:r w:rsidRPr="00652EDE">
        <w:rPr>
          <w:rFonts w:eastAsia="Cambria"/>
          <w:b/>
          <w:position w:val="-1"/>
          <w:sz w:val="24"/>
          <w:szCs w:val="24"/>
        </w:rPr>
        <w:t>Teachers</w:t>
      </w:r>
      <w:proofErr w:type="gramEnd"/>
      <w:r w:rsidRPr="00652EDE">
        <w:rPr>
          <w:rFonts w:eastAsia="Cambria"/>
          <w:b/>
          <w:position w:val="-1"/>
          <w:sz w:val="24"/>
          <w:szCs w:val="24"/>
        </w:rPr>
        <w:t xml:space="preserve"> table</w:t>
      </w:r>
    </w:p>
    <w:p w:rsidR="00C73E89" w:rsidRPr="00652EDE" w:rsidRDefault="00E86468">
      <w:pPr>
        <w:spacing w:before="39"/>
        <w:ind w:left="2373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8"/>
          <w:szCs w:val="28"/>
        </w:rPr>
        <w:t xml:space="preserve">  </w:t>
      </w:r>
      <w:r w:rsidRPr="00652EDE">
        <w:rPr>
          <w:rFonts w:eastAsia="Cambria"/>
          <w:sz w:val="24"/>
          <w:szCs w:val="24"/>
        </w:rPr>
        <w:t>Navigate</w:t>
      </w:r>
      <w:proofErr w:type="gramEnd"/>
      <w:r w:rsidRPr="00652EDE">
        <w:rPr>
          <w:rFonts w:eastAsia="Cambria"/>
          <w:sz w:val="24"/>
          <w:szCs w:val="24"/>
        </w:rPr>
        <w:t xml:space="preserve"> to the established connection and right click on ‘Tables’ option.</w:t>
      </w:r>
    </w:p>
    <w:p w:rsidR="00C73E89" w:rsidRPr="00652EDE" w:rsidRDefault="00E86468">
      <w:pPr>
        <w:spacing w:before="23"/>
        <w:ind w:left="2733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Select ‘Import Data’ option.</w:t>
      </w:r>
    </w:p>
    <w:p w:rsidR="00C73E89" w:rsidRPr="00652EDE" w:rsidRDefault="00E86468">
      <w:pPr>
        <w:spacing w:before="37"/>
        <w:ind w:left="2373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8"/>
          <w:szCs w:val="28"/>
        </w:rPr>
        <w:t xml:space="preserve">  </w:t>
      </w:r>
      <w:r w:rsidRPr="00652EDE">
        <w:rPr>
          <w:rFonts w:eastAsia="Cambria"/>
          <w:sz w:val="24"/>
          <w:szCs w:val="24"/>
        </w:rPr>
        <w:t>Browse</w:t>
      </w:r>
      <w:proofErr w:type="gramEnd"/>
      <w:r w:rsidRPr="00652EDE">
        <w:rPr>
          <w:rFonts w:eastAsia="Cambria"/>
          <w:sz w:val="24"/>
          <w:szCs w:val="24"/>
        </w:rPr>
        <w:t xml:space="preserve"> and select the profEvaluations.csv file. Click next.</w:t>
      </w:r>
    </w:p>
    <w:p w:rsidR="00C73E89" w:rsidRPr="00652EDE" w:rsidRDefault="00E86468">
      <w:pPr>
        <w:spacing w:before="39"/>
        <w:ind w:left="2373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8"/>
          <w:szCs w:val="28"/>
        </w:rPr>
        <w:t xml:space="preserve">  </w:t>
      </w:r>
      <w:r w:rsidRPr="00652EDE">
        <w:rPr>
          <w:rFonts w:eastAsia="Cambria"/>
          <w:sz w:val="24"/>
          <w:szCs w:val="24"/>
        </w:rPr>
        <w:t>In</w:t>
      </w:r>
      <w:proofErr w:type="gramEnd"/>
      <w:r w:rsidRPr="00652EDE">
        <w:rPr>
          <w:rFonts w:eastAsia="Cambria"/>
          <w:sz w:val="24"/>
          <w:szCs w:val="24"/>
        </w:rPr>
        <w:t xml:space="preserve"> the import data window, provide the table name, in this case ‘</w:t>
      </w:r>
      <w:r w:rsidRPr="00652EDE">
        <w:rPr>
          <w:rFonts w:eastAsia="Cambria"/>
          <w:sz w:val="24"/>
          <w:szCs w:val="24"/>
        </w:rPr>
        <w:t>Teachers’.</w:t>
      </w:r>
    </w:p>
    <w:p w:rsidR="00C73E89" w:rsidRPr="00652EDE" w:rsidRDefault="00E86468">
      <w:pPr>
        <w:spacing w:before="23"/>
        <w:ind w:left="2733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Let the import method be ‘Insert’. Click next</w:t>
      </w:r>
    </w:p>
    <w:p w:rsidR="00C73E89" w:rsidRPr="00652EDE" w:rsidRDefault="00E86468">
      <w:pPr>
        <w:spacing w:before="39"/>
        <w:ind w:left="2373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8"/>
          <w:szCs w:val="28"/>
        </w:rPr>
        <w:t xml:space="preserve">  </w:t>
      </w:r>
      <w:r w:rsidRPr="00652EDE">
        <w:rPr>
          <w:rFonts w:eastAsia="Cambria"/>
          <w:sz w:val="24"/>
          <w:szCs w:val="24"/>
        </w:rPr>
        <w:t>In</w:t>
      </w:r>
      <w:proofErr w:type="gramEnd"/>
      <w:r w:rsidRPr="00652EDE">
        <w:rPr>
          <w:rFonts w:eastAsia="Cambria"/>
          <w:sz w:val="24"/>
          <w:szCs w:val="24"/>
        </w:rPr>
        <w:t xml:space="preserve"> the ‘Choose Column’ window select the columns corresponding to the</w:t>
      </w:r>
    </w:p>
    <w:p w:rsidR="00C73E89" w:rsidRPr="00652EDE" w:rsidRDefault="00E86468">
      <w:pPr>
        <w:spacing w:before="21"/>
        <w:ind w:left="2733"/>
        <w:rPr>
          <w:rFonts w:eastAsia="Cambria"/>
          <w:sz w:val="24"/>
          <w:szCs w:val="24"/>
        </w:rPr>
      </w:pPr>
      <w:proofErr w:type="gramStart"/>
      <w:r w:rsidRPr="00652EDE">
        <w:rPr>
          <w:rFonts w:eastAsia="Cambria"/>
          <w:sz w:val="24"/>
          <w:szCs w:val="24"/>
        </w:rPr>
        <w:t>above</w:t>
      </w:r>
      <w:proofErr w:type="gramEnd"/>
      <w:r w:rsidRPr="00652EDE">
        <w:rPr>
          <w:rFonts w:eastAsia="Cambria"/>
          <w:sz w:val="24"/>
          <w:szCs w:val="24"/>
        </w:rPr>
        <w:t xml:space="preserve"> designed schema. Click next</w:t>
      </w:r>
    </w:p>
    <w:p w:rsidR="00C73E89" w:rsidRPr="00652EDE" w:rsidRDefault="00E86468">
      <w:pPr>
        <w:spacing w:before="39"/>
        <w:ind w:left="2373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8"/>
          <w:szCs w:val="28"/>
        </w:rPr>
        <w:t xml:space="preserve">  </w:t>
      </w:r>
      <w:r w:rsidRPr="00652EDE">
        <w:rPr>
          <w:rFonts w:eastAsia="Cambria"/>
          <w:sz w:val="24"/>
          <w:szCs w:val="24"/>
        </w:rPr>
        <w:t>In</w:t>
      </w:r>
      <w:proofErr w:type="gramEnd"/>
      <w:r w:rsidRPr="00652EDE">
        <w:rPr>
          <w:rFonts w:eastAsia="Cambria"/>
          <w:sz w:val="24"/>
          <w:szCs w:val="24"/>
        </w:rPr>
        <w:t xml:space="preserve"> the ‘Column Definition’ window iterate through each column and alter its</w:t>
      </w:r>
    </w:p>
    <w:p w:rsidR="00C73E89" w:rsidRPr="00652EDE" w:rsidRDefault="00E86468">
      <w:pPr>
        <w:spacing w:before="23"/>
        <w:ind w:left="2733"/>
        <w:rPr>
          <w:rFonts w:eastAsia="Cambria"/>
          <w:sz w:val="24"/>
          <w:szCs w:val="24"/>
        </w:rPr>
      </w:pPr>
      <w:proofErr w:type="gramStart"/>
      <w:r w:rsidRPr="00652EDE">
        <w:rPr>
          <w:rFonts w:eastAsia="Cambria"/>
          <w:sz w:val="24"/>
          <w:szCs w:val="24"/>
        </w:rPr>
        <w:t>data-type</w:t>
      </w:r>
      <w:proofErr w:type="gramEnd"/>
      <w:r w:rsidRPr="00652EDE">
        <w:rPr>
          <w:rFonts w:eastAsia="Cambria"/>
          <w:sz w:val="24"/>
          <w:szCs w:val="24"/>
        </w:rPr>
        <w:t xml:space="preserve"> and/or size depending on the schema and use case.</w:t>
      </w:r>
    </w:p>
    <w:p w:rsidR="00C73E89" w:rsidRPr="00652EDE" w:rsidRDefault="00E86468">
      <w:pPr>
        <w:spacing w:before="37"/>
        <w:ind w:left="2373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8"/>
          <w:szCs w:val="28"/>
        </w:rPr>
        <w:t xml:space="preserve">  </w:t>
      </w:r>
      <w:r w:rsidRPr="00652EDE">
        <w:rPr>
          <w:rFonts w:eastAsia="Cambria"/>
          <w:sz w:val="24"/>
          <w:szCs w:val="24"/>
        </w:rPr>
        <w:t>Click</w:t>
      </w:r>
      <w:proofErr w:type="gramEnd"/>
      <w:r w:rsidRPr="00652EDE">
        <w:rPr>
          <w:rFonts w:eastAsia="Cambria"/>
          <w:sz w:val="24"/>
          <w:szCs w:val="24"/>
        </w:rPr>
        <w:t xml:space="preserve"> finish. A new table with the above mentioned schema will be created.</w:t>
      </w:r>
    </w:p>
    <w:p w:rsidR="00C73E89" w:rsidRPr="00652EDE" w:rsidRDefault="00E86468">
      <w:pPr>
        <w:spacing w:before="8"/>
        <w:ind w:left="1840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8"/>
          <w:szCs w:val="28"/>
        </w:rPr>
        <w:t xml:space="preserve">  </w:t>
      </w:r>
      <w:r w:rsidRPr="00652EDE">
        <w:rPr>
          <w:rFonts w:eastAsia="Cambria"/>
          <w:b/>
          <w:sz w:val="24"/>
          <w:szCs w:val="24"/>
        </w:rPr>
        <w:t>Course</w:t>
      </w:r>
      <w:proofErr w:type="gramEnd"/>
      <w:r w:rsidRPr="00652EDE">
        <w:rPr>
          <w:rFonts w:eastAsia="Cambria"/>
          <w:b/>
          <w:sz w:val="24"/>
          <w:szCs w:val="24"/>
        </w:rPr>
        <w:t xml:space="preserve"> table</w:t>
      </w:r>
    </w:p>
    <w:p w:rsidR="00C73E89" w:rsidRPr="00652EDE" w:rsidRDefault="00E86468">
      <w:pPr>
        <w:spacing w:before="39"/>
        <w:ind w:left="2373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8"/>
          <w:szCs w:val="28"/>
        </w:rPr>
        <w:t xml:space="preserve">  </w:t>
      </w:r>
      <w:r w:rsidRPr="00652EDE">
        <w:rPr>
          <w:rFonts w:eastAsia="Cambria"/>
          <w:sz w:val="24"/>
          <w:szCs w:val="24"/>
        </w:rPr>
        <w:t>Perform</w:t>
      </w:r>
      <w:proofErr w:type="gramEnd"/>
      <w:r w:rsidRPr="00652EDE">
        <w:rPr>
          <w:rFonts w:eastAsia="Cambria"/>
          <w:sz w:val="24"/>
          <w:szCs w:val="24"/>
        </w:rPr>
        <w:t xml:space="preserve"> the same steps mentioned above. Provide the name of table as</w:t>
      </w:r>
    </w:p>
    <w:p w:rsidR="00C73E89" w:rsidRPr="00652EDE" w:rsidRDefault="00E86468">
      <w:pPr>
        <w:spacing w:before="23"/>
        <w:ind w:left="2733"/>
        <w:rPr>
          <w:rFonts w:eastAsia="Cambria"/>
          <w:sz w:val="24"/>
          <w:szCs w:val="24"/>
        </w:rPr>
      </w:pPr>
      <w:proofErr w:type="gramStart"/>
      <w:r w:rsidRPr="00652EDE">
        <w:rPr>
          <w:rFonts w:eastAsia="Cambria"/>
          <w:sz w:val="24"/>
          <w:szCs w:val="24"/>
        </w:rPr>
        <w:t>‘Course’.</w:t>
      </w:r>
      <w:proofErr w:type="gramEnd"/>
    </w:p>
    <w:p w:rsidR="00C73E89" w:rsidRPr="00652EDE" w:rsidRDefault="00E86468">
      <w:pPr>
        <w:spacing w:before="39"/>
        <w:ind w:left="2373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8"/>
          <w:szCs w:val="28"/>
        </w:rPr>
        <w:t xml:space="preserve">  </w:t>
      </w:r>
      <w:r w:rsidRPr="00652EDE">
        <w:rPr>
          <w:rFonts w:eastAsia="Cambria"/>
          <w:sz w:val="24"/>
          <w:szCs w:val="24"/>
        </w:rPr>
        <w:t>In</w:t>
      </w:r>
      <w:proofErr w:type="gramEnd"/>
      <w:r w:rsidRPr="00652EDE">
        <w:rPr>
          <w:rFonts w:eastAsia="Cambria"/>
          <w:sz w:val="24"/>
          <w:szCs w:val="24"/>
        </w:rPr>
        <w:t xml:space="preserve"> the ‘Column Definition’ window iterate through each column and alter its</w:t>
      </w:r>
    </w:p>
    <w:p w:rsidR="00C73E89" w:rsidRPr="00652EDE" w:rsidRDefault="00E86468">
      <w:pPr>
        <w:spacing w:before="21"/>
        <w:ind w:left="2733"/>
        <w:rPr>
          <w:rFonts w:eastAsia="Cambria"/>
          <w:sz w:val="24"/>
          <w:szCs w:val="24"/>
        </w:rPr>
      </w:pPr>
      <w:proofErr w:type="gramStart"/>
      <w:r w:rsidRPr="00652EDE">
        <w:rPr>
          <w:rFonts w:eastAsia="Cambria"/>
          <w:sz w:val="24"/>
          <w:szCs w:val="24"/>
        </w:rPr>
        <w:t>data-type</w:t>
      </w:r>
      <w:proofErr w:type="gramEnd"/>
      <w:r w:rsidRPr="00652EDE">
        <w:rPr>
          <w:rFonts w:eastAsia="Cambria"/>
          <w:sz w:val="24"/>
          <w:szCs w:val="24"/>
        </w:rPr>
        <w:t xml:space="preserve"> and/or size depending on the schema and use case.</w:t>
      </w:r>
    </w:p>
    <w:p w:rsidR="00C73E89" w:rsidRPr="00652EDE" w:rsidRDefault="00E86468">
      <w:pPr>
        <w:spacing w:before="37"/>
        <w:ind w:left="2373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8"/>
          <w:szCs w:val="28"/>
        </w:rPr>
        <w:t xml:space="preserve">  </w:t>
      </w:r>
      <w:r w:rsidRPr="00652EDE">
        <w:rPr>
          <w:rFonts w:eastAsia="Cambria"/>
          <w:sz w:val="24"/>
          <w:szCs w:val="24"/>
        </w:rPr>
        <w:t>Click</w:t>
      </w:r>
      <w:proofErr w:type="gramEnd"/>
      <w:r w:rsidRPr="00652EDE">
        <w:rPr>
          <w:rFonts w:eastAsia="Cambria"/>
          <w:sz w:val="24"/>
          <w:szCs w:val="24"/>
        </w:rPr>
        <w:t xml:space="preserve"> finish. A new table with the above mentioned schema will be created.</w:t>
      </w:r>
    </w:p>
    <w:p w:rsidR="00C73E89" w:rsidRPr="00652EDE" w:rsidRDefault="00C73E89">
      <w:pPr>
        <w:spacing w:before="2" w:line="180" w:lineRule="exact"/>
        <w:rPr>
          <w:sz w:val="18"/>
          <w:szCs w:val="18"/>
        </w:rPr>
      </w:pPr>
    </w:p>
    <w:p w:rsidR="00C73E89" w:rsidRPr="00652EDE" w:rsidRDefault="00E86468">
      <w:pPr>
        <w:ind w:left="1058"/>
        <w:rPr>
          <w:rFonts w:eastAsia="Cambria"/>
          <w:sz w:val="28"/>
          <w:szCs w:val="28"/>
        </w:rPr>
      </w:pPr>
      <w:r w:rsidRPr="00652EDE">
        <w:rPr>
          <w:rFonts w:eastAsia="Cambria"/>
          <w:b/>
          <w:sz w:val="28"/>
          <w:szCs w:val="28"/>
        </w:rPr>
        <w:t>Altering Imported Table -</w:t>
      </w:r>
    </w:p>
    <w:p w:rsidR="00C73E89" w:rsidRPr="00652EDE" w:rsidRDefault="00E86468">
      <w:pPr>
        <w:spacing w:before="26"/>
        <w:ind w:left="1087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Now we have the</w:t>
      </w:r>
      <w:r w:rsidRPr="00652EDE">
        <w:rPr>
          <w:rFonts w:eastAsia="Cambria"/>
          <w:sz w:val="24"/>
          <w:szCs w:val="24"/>
        </w:rPr>
        <w:t xml:space="preserve"> tables created, we need to modify it to fit according to schema.</w:t>
      </w:r>
    </w:p>
    <w:p w:rsidR="00C73E89" w:rsidRPr="00652EDE" w:rsidRDefault="00C73E89">
      <w:pPr>
        <w:spacing w:before="4" w:line="180" w:lineRule="exact"/>
        <w:rPr>
          <w:sz w:val="18"/>
          <w:szCs w:val="18"/>
        </w:rPr>
      </w:pPr>
    </w:p>
    <w:p w:rsidR="00C73E89" w:rsidRPr="00652EDE" w:rsidRDefault="00E86468">
      <w:pPr>
        <w:ind w:left="1807"/>
        <w:rPr>
          <w:rFonts w:eastAsia="Cambria"/>
          <w:sz w:val="24"/>
          <w:szCs w:val="24"/>
        </w:rPr>
        <w:sectPr w:rsidR="00C73E89" w:rsidRPr="00652EDE">
          <w:type w:val="continuous"/>
          <w:pgSz w:w="11920" w:h="16840"/>
          <w:pgMar w:top="640" w:right="640" w:bottom="280" w:left="680" w:header="720" w:footer="720" w:gutter="0"/>
          <w:cols w:space="720"/>
        </w:sectPr>
      </w:pPr>
      <w:proofErr w:type="gramStart"/>
      <w:r w:rsidRPr="00652EDE">
        <w:rPr>
          <w:rFonts w:eastAsia="Arial Unicode MS"/>
          <w:sz w:val="24"/>
          <w:szCs w:val="24"/>
        </w:rPr>
        <w:t xml:space="preserve">  </w:t>
      </w:r>
      <w:r w:rsidRPr="00652EDE">
        <w:rPr>
          <w:rFonts w:eastAsia="Cambria"/>
          <w:b/>
          <w:sz w:val="24"/>
          <w:szCs w:val="24"/>
        </w:rPr>
        <w:t>Teachers</w:t>
      </w:r>
      <w:proofErr w:type="gramEnd"/>
      <w:r w:rsidRPr="00652EDE">
        <w:rPr>
          <w:rFonts w:eastAsia="Cambria"/>
          <w:b/>
          <w:sz w:val="24"/>
          <w:szCs w:val="24"/>
        </w:rPr>
        <w:t xml:space="preserve"> table</w:t>
      </w:r>
    </w:p>
    <w:p w:rsidR="00C73E89" w:rsidRPr="00652EDE" w:rsidRDefault="00E86468">
      <w:pPr>
        <w:tabs>
          <w:tab w:val="left" w:pos="2860"/>
        </w:tabs>
        <w:spacing w:before="76" w:line="259" w:lineRule="auto"/>
        <w:ind w:left="2875" w:right="707" w:hanging="360"/>
        <w:rPr>
          <w:rFonts w:eastAsia="Cambria"/>
          <w:sz w:val="24"/>
          <w:szCs w:val="24"/>
        </w:rPr>
      </w:pPr>
      <w:r w:rsidRPr="00652EDE">
        <w:rPr>
          <w:rFonts w:eastAsia="Arial Unicode MS"/>
          <w:sz w:val="24"/>
          <w:szCs w:val="24"/>
        </w:rPr>
        <w:lastRenderedPageBreak/>
        <w:t></w:t>
      </w:r>
      <w:r w:rsidRPr="00652EDE">
        <w:rPr>
          <w:rFonts w:eastAsia="Arial Unicode MS"/>
          <w:sz w:val="24"/>
          <w:szCs w:val="24"/>
        </w:rPr>
        <w:tab/>
      </w:r>
      <w:r w:rsidRPr="00652EDE">
        <w:rPr>
          <w:rFonts w:eastAsia="Cambria"/>
          <w:sz w:val="24"/>
          <w:szCs w:val="24"/>
        </w:rPr>
        <w:t xml:space="preserve">First check for any duplicate records, if they </w:t>
      </w:r>
      <w:proofErr w:type="gramStart"/>
      <w:r w:rsidRPr="00652EDE">
        <w:rPr>
          <w:rFonts w:eastAsia="Cambria"/>
          <w:sz w:val="24"/>
          <w:szCs w:val="24"/>
        </w:rPr>
        <w:t>exists</w:t>
      </w:r>
      <w:proofErr w:type="gramEnd"/>
      <w:r w:rsidRPr="00652EDE">
        <w:rPr>
          <w:rFonts w:eastAsia="Cambria"/>
          <w:sz w:val="24"/>
          <w:szCs w:val="24"/>
        </w:rPr>
        <w:t xml:space="preserve"> then remove the duplicate records.</w:t>
      </w:r>
    </w:p>
    <w:p w:rsidR="00C73E89" w:rsidRPr="00652EDE" w:rsidRDefault="00E86468">
      <w:pPr>
        <w:spacing w:before="12"/>
        <w:ind w:left="2515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4"/>
          <w:szCs w:val="24"/>
        </w:rPr>
        <w:t xml:space="preserve">  </w:t>
      </w:r>
      <w:r w:rsidRPr="00652EDE">
        <w:rPr>
          <w:rFonts w:eastAsia="Cambria"/>
          <w:sz w:val="24"/>
          <w:szCs w:val="24"/>
        </w:rPr>
        <w:t>Next</w:t>
      </w:r>
      <w:proofErr w:type="gramEnd"/>
      <w:r w:rsidRPr="00652EDE">
        <w:rPr>
          <w:rFonts w:eastAsia="Cambria"/>
          <w:sz w:val="24"/>
          <w:szCs w:val="24"/>
        </w:rPr>
        <w:t xml:space="preserve"> step  is to set the primary key</w:t>
      </w:r>
    </w:p>
    <w:p w:rsidR="00C73E89" w:rsidRPr="00652EDE" w:rsidRDefault="00E86468">
      <w:pPr>
        <w:spacing w:before="24"/>
        <w:ind w:left="1807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4"/>
          <w:szCs w:val="24"/>
        </w:rPr>
        <w:t xml:space="preserve">  </w:t>
      </w:r>
      <w:r w:rsidRPr="00652EDE">
        <w:rPr>
          <w:rFonts w:eastAsia="Cambria"/>
          <w:b/>
          <w:sz w:val="24"/>
          <w:szCs w:val="24"/>
        </w:rPr>
        <w:t>Course</w:t>
      </w:r>
      <w:proofErr w:type="gramEnd"/>
      <w:r w:rsidRPr="00652EDE">
        <w:rPr>
          <w:rFonts w:eastAsia="Cambria"/>
          <w:b/>
          <w:sz w:val="24"/>
          <w:szCs w:val="24"/>
        </w:rPr>
        <w:t xml:space="preserve"> Table</w:t>
      </w:r>
    </w:p>
    <w:p w:rsidR="00C73E89" w:rsidRPr="00652EDE" w:rsidRDefault="00E86468">
      <w:pPr>
        <w:tabs>
          <w:tab w:val="left" w:pos="2860"/>
        </w:tabs>
        <w:spacing w:before="14" w:line="300" w:lineRule="atLeast"/>
        <w:ind w:left="2875" w:right="698" w:hanging="360"/>
        <w:rPr>
          <w:rFonts w:eastAsia="Cambria"/>
          <w:sz w:val="24"/>
          <w:szCs w:val="24"/>
        </w:rPr>
      </w:pPr>
      <w:r w:rsidRPr="00652EDE">
        <w:rPr>
          <w:rFonts w:eastAsia="Arial Unicode MS"/>
          <w:sz w:val="24"/>
          <w:szCs w:val="24"/>
        </w:rPr>
        <w:t></w:t>
      </w:r>
      <w:r w:rsidRPr="00652EDE">
        <w:rPr>
          <w:rFonts w:eastAsia="Arial Unicode MS"/>
          <w:sz w:val="24"/>
          <w:szCs w:val="24"/>
        </w:rPr>
        <w:tab/>
      </w:r>
      <w:proofErr w:type="gramStart"/>
      <w:r w:rsidRPr="00652EDE">
        <w:rPr>
          <w:rFonts w:eastAsia="Cambria"/>
          <w:sz w:val="24"/>
          <w:szCs w:val="24"/>
        </w:rPr>
        <w:t>Similarly</w:t>
      </w:r>
      <w:proofErr w:type="gramEnd"/>
      <w:r w:rsidRPr="00652EDE">
        <w:rPr>
          <w:rFonts w:eastAsia="Cambria"/>
          <w:sz w:val="24"/>
          <w:szCs w:val="24"/>
        </w:rPr>
        <w:t xml:space="preserve"> we check for duplicate records in Course table and set the primary and foreign key.</w:t>
      </w:r>
    </w:p>
    <w:p w:rsidR="00C73E89" w:rsidRPr="00652EDE" w:rsidRDefault="00C73E89">
      <w:pPr>
        <w:spacing w:before="10" w:line="100" w:lineRule="exact"/>
        <w:rPr>
          <w:sz w:val="10"/>
          <w:szCs w:val="10"/>
        </w:rPr>
      </w:pPr>
    </w:p>
    <w:p w:rsidR="00C73E89" w:rsidRPr="00652EDE" w:rsidRDefault="00C73E89">
      <w:pPr>
        <w:spacing w:line="200" w:lineRule="exact"/>
      </w:pPr>
    </w:p>
    <w:p w:rsidR="00C73E89" w:rsidRPr="00652EDE" w:rsidRDefault="00C73E89">
      <w:pPr>
        <w:spacing w:before="14" w:line="360" w:lineRule="exact"/>
        <w:ind w:left="467"/>
        <w:rPr>
          <w:rFonts w:eastAsia="Cambria"/>
          <w:sz w:val="32"/>
          <w:szCs w:val="32"/>
        </w:rPr>
      </w:pPr>
      <w:r w:rsidRPr="00652EDE">
        <w:pict>
          <v:shape id="_x0000_s1420" type="#_x0000_t75" style="position:absolute;left:0;text-align:left;margin-left:39.35pt;margin-top:6.15pt;width:9.75pt;height:9.75pt;z-index:-251667456;mso-position-horizontal-relative:page">
            <v:imagedata r:id="rId5" o:title=""/>
            <w10:wrap anchorx="page"/>
          </v:shape>
        </w:pict>
      </w:r>
      <w:r w:rsidR="00E86468" w:rsidRPr="00652EDE">
        <w:rPr>
          <w:rFonts w:eastAsia="Cambria"/>
          <w:b/>
          <w:w w:val="99"/>
          <w:position w:val="-1"/>
          <w:sz w:val="32"/>
          <w:szCs w:val="32"/>
        </w:rPr>
        <w:t>ANALYSIS</w:t>
      </w:r>
      <w:r w:rsidR="00E86468" w:rsidRPr="00652EDE">
        <w:rPr>
          <w:rFonts w:eastAsia="Cambria"/>
          <w:b/>
          <w:position w:val="-1"/>
          <w:sz w:val="32"/>
          <w:szCs w:val="32"/>
        </w:rPr>
        <w:t xml:space="preserve"> </w:t>
      </w:r>
      <w:r w:rsidR="00E86468" w:rsidRPr="00652EDE">
        <w:rPr>
          <w:rFonts w:eastAsia="Cambria"/>
          <w:b/>
          <w:w w:val="99"/>
          <w:position w:val="-1"/>
          <w:sz w:val="32"/>
          <w:szCs w:val="32"/>
        </w:rPr>
        <w:t>–</w:t>
      </w:r>
    </w:p>
    <w:p w:rsidR="00C73E89" w:rsidRPr="00652EDE" w:rsidRDefault="00C73E89">
      <w:pPr>
        <w:spacing w:line="200" w:lineRule="exact"/>
      </w:pPr>
    </w:p>
    <w:p w:rsidR="00C73E89" w:rsidRPr="00652EDE" w:rsidRDefault="00C73E89">
      <w:pPr>
        <w:spacing w:before="11" w:line="220" w:lineRule="exact"/>
        <w:rPr>
          <w:sz w:val="22"/>
          <w:szCs w:val="22"/>
        </w:rPr>
      </w:pPr>
    </w:p>
    <w:p w:rsidR="00C73E89" w:rsidRPr="00652EDE" w:rsidRDefault="00E86468">
      <w:pPr>
        <w:spacing w:before="29"/>
        <w:ind w:left="246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4"/>
          <w:szCs w:val="24"/>
        </w:rPr>
        <w:t xml:space="preserve">  </w:t>
      </w:r>
      <w:r w:rsidRPr="00652EDE">
        <w:rPr>
          <w:rFonts w:eastAsia="Cambria"/>
          <w:b/>
          <w:sz w:val="24"/>
          <w:szCs w:val="24"/>
        </w:rPr>
        <w:t>Course</w:t>
      </w:r>
      <w:proofErr w:type="gramEnd"/>
      <w:r w:rsidRPr="00652EDE">
        <w:rPr>
          <w:rFonts w:eastAsia="Cambria"/>
          <w:b/>
          <w:sz w:val="24"/>
          <w:szCs w:val="24"/>
        </w:rPr>
        <w:t xml:space="preserve"> Sizes – Number of Students</w:t>
      </w:r>
    </w:p>
    <w:p w:rsidR="00C73E89" w:rsidRPr="00652EDE" w:rsidRDefault="00E86468">
      <w:pPr>
        <w:spacing w:before="21"/>
        <w:ind w:left="760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The following table contains the minimum, mean and maximum number of students in course.</w:t>
      </w:r>
    </w:p>
    <w:p w:rsidR="00C73E89" w:rsidRPr="00652EDE" w:rsidRDefault="00C73E89">
      <w:pPr>
        <w:spacing w:before="1" w:line="180" w:lineRule="exact"/>
        <w:rPr>
          <w:sz w:val="19"/>
          <w:szCs w:val="19"/>
        </w:rPr>
      </w:pPr>
    </w:p>
    <w:p w:rsidR="00C73E89" w:rsidRPr="00652EDE" w:rsidRDefault="00E86468">
      <w:pPr>
        <w:ind w:left="2762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Minimum                               Mean                                       Maximum</w:t>
      </w:r>
    </w:p>
    <w:p w:rsidR="00C73E89" w:rsidRPr="00652EDE" w:rsidRDefault="00E86468">
      <w:pPr>
        <w:spacing w:before="9" w:line="260" w:lineRule="exact"/>
        <w:ind w:left="148"/>
        <w:rPr>
          <w:rFonts w:eastAsia="Cambria"/>
          <w:sz w:val="24"/>
          <w:szCs w:val="24"/>
        </w:rPr>
      </w:pPr>
      <w:r w:rsidRPr="00652EDE">
        <w:rPr>
          <w:rFonts w:eastAsia="Cambria"/>
          <w:position w:val="-1"/>
          <w:sz w:val="24"/>
          <w:szCs w:val="24"/>
        </w:rPr>
        <w:t>Number of students                                1                                           3.583                                          20</w:t>
      </w:r>
    </w:p>
    <w:p w:rsidR="00C73E89" w:rsidRPr="00652EDE" w:rsidRDefault="00C73E89">
      <w:pPr>
        <w:spacing w:before="2" w:line="100" w:lineRule="exact"/>
        <w:rPr>
          <w:sz w:val="10"/>
          <w:szCs w:val="10"/>
        </w:rPr>
      </w:pPr>
    </w:p>
    <w:p w:rsidR="00C73E89" w:rsidRPr="00652EDE" w:rsidRDefault="00C73E89">
      <w:pPr>
        <w:spacing w:line="200" w:lineRule="exact"/>
      </w:pPr>
    </w:p>
    <w:p w:rsidR="00C73E89" w:rsidRPr="00652EDE" w:rsidRDefault="00C73E89">
      <w:pPr>
        <w:spacing w:line="200" w:lineRule="exact"/>
      </w:pPr>
    </w:p>
    <w:p w:rsidR="00C73E89" w:rsidRPr="00652EDE" w:rsidRDefault="00E86468">
      <w:pPr>
        <w:spacing w:before="29"/>
        <w:ind w:left="246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4"/>
          <w:szCs w:val="24"/>
        </w:rPr>
        <w:t xml:space="preserve">  </w:t>
      </w:r>
      <w:r w:rsidRPr="00652EDE">
        <w:rPr>
          <w:rFonts w:eastAsia="Cambria"/>
          <w:b/>
          <w:sz w:val="24"/>
          <w:szCs w:val="24"/>
        </w:rPr>
        <w:t>Course</w:t>
      </w:r>
      <w:proofErr w:type="gramEnd"/>
      <w:r w:rsidRPr="00652EDE">
        <w:rPr>
          <w:rFonts w:eastAsia="Cambria"/>
          <w:b/>
          <w:sz w:val="24"/>
          <w:szCs w:val="24"/>
        </w:rPr>
        <w:t xml:space="preserve"> Sizes – Co</w:t>
      </w:r>
      <w:r w:rsidRPr="00652EDE">
        <w:rPr>
          <w:rFonts w:eastAsia="Cambria"/>
          <w:b/>
          <w:sz w:val="24"/>
          <w:szCs w:val="24"/>
        </w:rPr>
        <w:t>urse Evaluation Score</w:t>
      </w:r>
    </w:p>
    <w:p w:rsidR="00C73E89" w:rsidRPr="00652EDE" w:rsidRDefault="00E86468">
      <w:pPr>
        <w:spacing w:before="23" w:line="258" w:lineRule="auto"/>
        <w:ind w:left="760" w:right="426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The following table documents the minimum, mean and maximum course evaluation score provided by students, grouped by the age of the staff members.  We can see that as the age</w:t>
      </w:r>
      <w:r w:rsidRPr="00652EDE">
        <w:rPr>
          <w:rFonts w:eastAsia="Cambria"/>
          <w:sz w:val="24"/>
          <w:szCs w:val="24"/>
        </w:rPr>
        <w:t xml:space="preserve"> group increases the mean course evaluation course decreases, hinting an inverse relation between the two variables.</w:t>
      </w:r>
    </w:p>
    <w:p w:rsidR="00C73E89" w:rsidRPr="00652EDE" w:rsidRDefault="00C73E89">
      <w:pPr>
        <w:spacing w:before="3" w:line="160" w:lineRule="exact"/>
        <w:rPr>
          <w:sz w:val="17"/>
          <w:szCs w:val="17"/>
        </w:rPr>
      </w:pPr>
    </w:p>
    <w:p w:rsidR="00C73E89" w:rsidRPr="00652EDE" w:rsidRDefault="00E86468">
      <w:pPr>
        <w:spacing w:line="260" w:lineRule="exact"/>
        <w:ind w:left="739"/>
        <w:rPr>
          <w:rFonts w:eastAsia="Cambria"/>
          <w:sz w:val="24"/>
          <w:szCs w:val="24"/>
        </w:rPr>
        <w:sectPr w:rsidR="00C73E89" w:rsidRPr="00652EDE">
          <w:pgSz w:w="11920" w:h="16840"/>
          <w:pgMar w:top="640" w:right="740" w:bottom="280" w:left="680" w:header="720" w:footer="720" w:gutter="0"/>
          <w:cols w:space="720"/>
        </w:sectPr>
      </w:pPr>
      <w:r w:rsidRPr="00652EDE">
        <w:rPr>
          <w:rFonts w:eastAsia="Cambria"/>
          <w:position w:val="-1"/>
          <w:sz w:val="24"/>
          <w:szCs w:val="24"/>
        </w:rPr>
        <w:t>Course size                       18 or less                       19-28                          29-60                     6</w:t>
      </w:r>
      <w:r w:rsidRPr="00652EDE">
        <w:rPr>
          <w:rFonts w:eastAsia="Cambria"/>
          <w:position w:val="-1"/>
          <w:sz w:val="24"/>
          <w:szCs w:val="24"/>
        </w:rPr>
        <w:t>1 or more</w:t>
      </w:r>
    </w:p>
    <w:p w:rsidR="00C73E89" w:rsidRPr="00652EDE" w:rsidRDefault="00E86468">
      <w:pPr>
        <w:spacing w:before="23" w:line="280" w:lineRule="exact"/>
        <w:ind w:left="204" w:right="-21"/>
        <w:jc w:val="center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lastRenderedPageBreak/>
        <w:t>Number of courses in group</w:t>
      </w:r>
    </w:p>
    <w:p w:rsidR="00C73E89" w:rsidRPr="00652EDE" w:rsidRDefault="00E86468">
      <w:pPr>
        <w:spacing w:before="6" w:line="243" w:lineRule="auto"/>
        <w:ind w:left="415" w:right="195" w:firstLine="2"/>
        <w:jc w:val="center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Minimum course evaluation score Mean course evaluation score Maximum course evaluation score</w:t>
      </w:r>
    </w:p>
    <w:p w:rsidR="00C73E89" w:rsidRPr="00652EDE" w:rsidRDefault="00E86468">
      <w:pPr>
        <w:spacing w:before="19"/>
        <w:rPr>
          <w:rFonts w:eastAsia="Cambria"/>
          <w:sz w:val="24"/>
          <w:szCs w:val="24"/>
        </w:rPr>
      </w:pPr>
      <w:r w:rsidRPr="00652EDE">
        <w:br w:type="column"/>
      </w:r>
      <w:r w:rsidRPr="00652EDE">
        <w:rPr>
          <w:rFonts w:eastAsia="Cambria"/>
          <w:sz w:val="24"/>
          <w:szCs w:val="24"/>
        </w:rPr>
        <w:lastRenderedPageBreak/>
        <w:t>112                              114                              116                              113</w:t>
      </w:r>
    </w:p>
    <w:p w:rsidR="00C73E89" w:rsidRPr="00652EDE" w:rsidRDefault="00C73E89">
      <w:pPr>
        <w:spacing w:before="10" w:line="280" w:lineRule="exact"/>
        <w:rPr>
          <w:sz w:val="28"/>
          <w:szCs w:val="28"/>
        </w:rPr>
      </w:pPr>
    </w:p>
    <w:p w:rsidR="00C73E89" w:rsidRPr="00652EDE" w:rsidRDefault="00E86468">
      <w:pPr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2.3                                2.7                                2.1                                2.8</w:t>
      </w:r>
    </w:p>
    <w:p w:rsidR="00C73E89" w:rsidRPr="00652EDE" w:rsidRDefault="00C73E89">
      <w:pPr>
        <w:spacing w:before="13" w:line="280" w:lineRule="exact"/>
        <w:rPr>
          <w:sz w:val="28"/>
          <w:szCs w:val="28"/>
        </w:rPr>
      </w:pPr>
    </w:p>
    <w:p w:rsidR="00C73E89" w:rsidRPr="00652EDE" w:rsidRDefault="00E86468">
      <w:pPr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4.154                           4.001                           3.937                           3.905</w:t>
      </w:r>
    </w:p>
    <w:p w:rsidR="00C73E89" w:rsidRPr="00652EDE" w:rsidRDefault="00C73E89">
      <w:pPr>
        <w:spacing w:before="12" w:line="280" w:lineRule="exact"/>
        <w:rPr>
          <w:sz w:val="28"/>
          <w:szCs w:val="28"/>
        </w:rPr>
      </w:pPr>
    </w:p>
    <w:p w:rsidR="00C73E89" w:rsidRPr="00652EDE" w:rsidRDefault="00E86468">
      <w:pPr>
        <w:rPr>
          <w:rFonts w:eastAsia="Cambria"/>
          <w:sz w:val="24"/>
          <w:szCs w:val="24"/>
        </w:rPr>
        <w:sectPr w:rsidR="00C73E89" w:rsidRPr="00652EDE">
          <w:type w:val="continuous"/>
          <w:pgSz w:w="11920" w:h="16840"/>
          <w:pgMar w:top="640" w:right="740" w:bottom="280" w:left="680" w:header="720" w:footer="720" w:gutter="0"/>
          <w:cols w:num="2" w:space="720" w:equalWidth="0">
            <w:col w:w="2415" w:space="289"/>
            <w:col w:w="7796"/>
          </w:cols>
        </w:sectPr>
      </w:pPr>
      <w:r w:rsidRPr="00652EDE">
        <w:rPr>
          <w:rFonts w:eastAsia="Cambria"/>
          <w:sz w:val="24"/>
          <w:szCs w:val="24"/>
        </w:rPr>
        <w:t xml:space="preserve">5                </w:t>
      </w:r>
      <w:r w:rsidRPr="00652EDE">
        <w:rPr>
          <w:rFonts w:eastAsia="Cambria"/>
          <w:sz w:val="24"/>
          <w:szCs w:val="24"/>
        </w:rPr>
        <w:t xml:space="preserve">                   </w:t>
      </w:r>
      <w:proofErr w:type="spellStart"/>
      <w:r w:rsidRPr="00652EDE">
        <w:rPr>
          <w:rFonts w:eastAsia="Cambria"/>
          <w:sz w:val="24"/>
          <w:szCs w:val="24"/>
        </w:rPr>
        <w:t>5</w:t>
      </w:r>
      <w:proofErr w:type="spellEnd"/>
      <w:r w:rsidRPr="00652EDE">
        <w:rPr>
          <w:rFonts w:eastAsia="Cambria"/>
          <w:sz w:val="24"/>
          <w:szCs w:val="24"/>
        </w:rPr>
        <w:t xml:space="preserve">                                   </w:t>
      </w:r>
      <w:proofErr w:type="spellStart"/>
      <w:r w:rsidRPr="00652EDE">
        <w:rPr>
          <w:rFonts w:eastAsia="Cambria"/>
          <w:sz w:val="24"/>
          <w:szCs w:val="24"/>
        </w:rPr>
        <w:t>5</w:t>
      </w:r>
      <w:proofErr w:type="spellEnd"/>
      <w:r w:rsidRPr="00652EDE">
        <w:rPr>
          <w:rFonts w:eastAsia="Cambria"/>
          <w:sz w:val="24"/>
          <w:szCs w:val="24"/>
        </w:rPr>
        <w:t xml:space="preserve">                                   4.8</w:t>
      </w:r>
    </w:p>
    <w:p w:rsidR="00C73E89" w:rsidRPr="00652EDE" w:rsidRDefault="00C73E89">
      <w:pPr>
        <w:spacing w:line="200" w:lineRule="exact"/>
      </w:pPr>
    </w:p>
    <w:p w:rsidR="00C73E89" w:rsidRPr="00652EDE" w:rsidRDefault="00C73E89">
      <w:pPr>
        <w:spacing w:before="14" w:line="240" w:lineRule="exact"/>
        <w:rPr>
          <w:sz w:val="24"/>
          <w:szCs w:val="24"/>
        </w:rPr>
      </w:pPr>
    </w:p>
    <w:p w:rsidR="00C73E89" w:rsidRPr="00652EDE" w:rsidRDefault="00E86468">
      <w:pPr>
        <w:spacing w:before="29"/>
        <w:ind w:left="246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4"/>
          <w:szCs w:val="24"/>
        </w:rPr>
        <w:t xml:space="preserve">  </w:t>
      </w:r>
      <w:r w:rsidRPr="00652EDE">
        <w:rPr>
          <w:rFonts w:eastAsia="Cambria"/>
          <w:b/>
          <w:sz w:val="24"/>
          <w:szCs w:val="24"/>
        </w:rPr>
        <w:t>Division</w:t>
      </w:r>
      <w:proofErr w:type="gramEnd"/>
    </w:p>
    <w:p w:rsidR="00C73E89" w:rsidRPr="00652EDE" w:rsidRDefault="00E86468">
      <w:pPr>
        <w:spacing w:before="23" w:line="258" w:lineRule="auto"/>
        <w:ind w:left="760" w:right="120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The following table documents the minimum, mean and maximum course evaluation score</w:t>
      </w:r>
      <w:r w:rsidRPr="00652EDE">
        <w:rPr>
          <w:rFonts w:eastAsia="Cambria"/>
          <w:sz w:val="24"/>
          <w:szCs w:val="24"/>
        </w:rPr>
        <w:t xml:space="preserve"> grouped by the division of students. We can see that majority of course, 300, belongs to upper division </w:t>
      </w:r>
      <w:proofErr w:type="spellStart"/>
      <w:r w:rsidRPr="00652EDE">
        <w:rPr>
          <w:rFonts w:eastAsia="Cambria"/>
          <w:sz w:val="24"/>
          <w:szCs w:val="24"/>
        </w:rPr>
        <w:t>i.e</w:t>
      </w:r>
      <w:proofErr w:type="spellEnd"/>
      <w:r w:rsidRPr="00652EDE">
        <w:rPr>
          <w:rFonts w:eastAsia="Cambria"/>
          <w:sz w:val="24"/>
          <w:szCs w:val="24"/>
        </w:rPr>
        <w:t xml:space="preserve"> third and fourth year courses but the course in lower division tends to receive a better evaluation score, pointed by minimum score of 2.5 and mean</w:t>
      </w:r>
      <w:r w:rsidRPr="00652EDE">
        <w:rPr>
          <w:rFonts w:eastAsia="Cambria"/>
          <w:sz w:val="24"/>
          <w:szCs w:val="24"/>
        </w:rPr>
        <w:t xml:space="preserve"> score of 4.092</w:t>
      </w:r>
    </w:p>
    <w:p w:rsidR="00C73E89" w:rsidRPr="00652EDE" w:rsidRDefault="00C73E89">
      <w:pPr>
        <w:spacing w:before="3" w:line="140" w:lineRule="exact"/>
        <w:rPr>
          <w:sz w:val="14"/>
          <w:szCs w:val="14"/>
        </w:rPr>
        <w:sectPr w:rsidR="00C73E89" w:rsidRPr="00652EDE">
          <w:type w:val="continuous"/>
          <w:pgSz w:w="11920" w:h="16840"/>
          <w:pgMar w:top="640" w:right="740" w:bottom="280" w:left="680" w:header="720" w:footer="720" w:gutter="0"/>
          <w:cols w:space="720"/>
        </w:sectPr>
      </w:pPr>
    </w:p>
    <w:p w:rsidR="00C73E89" w:rsidRPr="00652EDE" w:rsidRDefault="00E86468">
      <w:pPr>
        <w:spacing w:before="26"/>
        <w:ind w:left="2971" w:right="-42" w:hanging="413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lastRenderedPageBreak/>
        <w:t>No. courses in group</w:t>
      </w:r>
    </w:p>
    <w:p w:rsidR="00C73E89" w:rsidRPr="00652EDE" w:rsidRDefault="00E86468">
      <w:pPr>
        <w:spacing w:before="26"/>
        <w:rPr>
          <w:rFonts w:eastAsia="Cambria"/>
          <w:sz w:val="24"/>
          <w:szCs w:val="24"/>
        </w:rPr>
        <w:sectPr w:rsidR="00C73E89" w:rsidRPr="00652EDE">
          <w:type w:val="continuous"/>
          <w:pgSz w:w="11920" w:h="16840"/>
          <w:pgMar w:top="640" w:right="740" w:bottom="280" w:left="680" w:header="720" w:footer="720" w:gutter="0"/>
          <w:cols w:num="2" w:space="720" w:equalWidth="0">
            <w:col w:w="3993" w:space="939"/>
            <w:col w:w="5568"/>
          </w:cols>
        </w:sectPr>
      </w:pPr>
      <w:r w:rsidRPr="00652EDE">
        <w:br w:type="column"/>
      </w:r>
      <w:r w:rsidRPr="00652EDE">
        <w:rPr>
          <w:rFonts w:eastAsia="Cambria"/>
          <w:sz w:val="24"/>
          <w:szCs w:val="24"/>
        </w:rPr>
        <w:lastRenderedPageBreak/>
        <w:t>Minimum                          Mean                          Maximum</w:t>
      </w:r>
    </w:p>
    <w:p w:rsidR="00C73E89" w:rsidRPr="00652EDE" w:rsidRDefault="00E86468">
      <w:pPr>
        <w:spacing w:before="6"/>
        <w:ind w:left="153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lastRenderedPageBreak/>
        <w:t>Upper division            300                                 2.1                                   3.951</w:t>
      </w:r>
      <w:r w:rsidRPr="00652EDE">
        <w:rPr>
          <w:rFonts w:eastAsia="Cambria"/>
          <w:sz w:val="24"/>
          <w:szCs w:val="24"/>
        </w:rPr>
        <w:t xml:space="preserve">                              5</w:t>
      </w:r>
    </w:p>
    <w:p w:rsidR="00C73E89" w:rsidRPr="00652EDE" w:rsidRDefault="00E86468">
      <w:pPr>
        <w:spacing w:before="69" w:line="260" w:lineRule="exact"/>
        <w:ind w:left="153"/>
        <w:rPr>
          <w:rFonts w:eastAsia="Cambria"/>
          <w:sz w:val="24"/>
          <w:szCs w:val="24"/>
        </w:rPr>
      </w:pPr>
      <w:r w:rsidRPr="00652EDE">
        <w:rPr>
          <w:rFonts w:eastAsia="Cambria"/>
          <w:position w:val="-1"/>
          <w:sz w:val="24"/>
          <w:szCs w:val="24"/>
        </w:rPr>
        <w:t>Lower division            155                                 2.5                                   4.092                              5</w:t>
      </w:r>
    </w:p>
    <w:p w:rsidR="00C73E89" w:rsidRPr="00652EDE" w:rsidRDefault="00C73E89">
      <w:pPr>
        <w:spacing w:line="200" w:lineRule="exact"/>
      </w:pPr>
    </w:p>
    <w:p w:rsidR="00C73E89" w:rsidRPr="00652EDE" w:rsidRDefault="00C73E89">
      <w:pPr>
        <w:spacing w:before="19" w:line="280" w:lineRule="exact"/>
        <w:rPr>
          <w:sz w:val="28"/>
          <w:szCs w:val="28"/>
        </w:rPr>
      </w:pPr>
    </w:p>
    <w:p w:rsidR="00C73E89" w:rsidRPr="00652EDE" w:rsidRDefault="00E86468">
      <w:pPr>
        <w:spacing w:before="29"/>
        <w:ind w:left="246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4"/>
          <w:szCs w:val="24"/>
        </w:rPr>
        <w:t xml:space="preserve">  </w:t>
      </w:r>
      <w:r w:rsidRPr="00652EDE">
        <w:rPr>
          <w:rFonts w:eastAsia="Cambria"/>
          <w:b/>
          <w:sz w:val="24"/>
          <w:szCs w:val="24"/>
        </w:rPr>
        <w:t>Gender</w:t>
      </w:r>
      <w:proofErr w:type="gramEnd"/>
      <w:r w:rsidRPr="00652EDE">
        <w:rPr>
          <w:rFonts w:eastAsia="Cambria"/>
          <w:b/>
          <w:sz w:val="24"/>
          <w:szCs w:val="24"/>
        </w:rPr>
        <w:t xml:space="preserve"> – Course Evaluation Score</w:t>
      </w:r>
    </w:p>
    <w:p w:rsidR="00C73E89" w:rsidRPr="00652EDE" w:rsidRDefault="00E86468">
      <w:pPr>
        <w:spacing w:before="23" w:line="258" w:lineRule="auto"/>
        <w:ind w:left="760" w:right="104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The following table documents the minimum, mean a</w:t>
      </w:r>
      <w:r w:rsidRPr="00652EDE">
        <w:rPr>
          <w:rFonts w:eastAsia="Cambria"/>
          <w:sz w:val="24"/>
          <w:szCs w:val="24"/>
        </w:rPr>
        <w:t xml:space="preserve">nd maximum course evaluation score grouped by the gender of staff. We can see that </w:t>
      </w:r>
      <w:proofErr w:type="gramStart"/>
      <w:r w:rsidRPr="00652EDE">
        <w:rPr>
          <w:rFonts w:eastAsia="Cambria"/>
          <w:sz w:val="24"/>
          <w:szCs w:val="24"/>
        </w:rPr>
        <w:t>on an average male staff members</w:t>
      </w:r>
      <w:proofErr w:type="gramEnd"/>
      <w:r w:rsidRPr="00652EDE">
        <w:rPr>
          <w:rFonts w:eastAsia="Cambria"/>
          <w:sz w:val="24"/>
          <w:szCs w:val="24"/>
        </w:rPr>
        <w:t xml:space="preserve"> tends to get better score than their female counterparts, with a mean score of 4.073</w:t>
      </w:r>
    </w:p>
    <w:p w:rsidR="00C73E89" w:rsidRPr="00652EDE" w:rsidRDefault="00C73E89">
      <w:pPr>
        <w:spacing w:before="6" w:line="140" w:lineRule="exact"/>
        <w:rPr>
          <w:sz w:val="14"/>
          <w:szCs w:val="14"/>
        </w:rPr>
        <w:sectPr w:rsidR="00C73E89" w:rsidRPr="00652EDE">
          <w:type w:val="continuous"/>
          <w:pgSz w:w="11920" w:h="16840"/>
          <w:pgMar w:top="640" w:right="740" w:bottom="280" w:left="680" w:header="720" w:footer="720" w:gutter="0"/>
          <w:cols w:space="720"/>
        </w:sectPr>
      </w:pPr>
    </w:p>
    <w:p w:rsidR="00C73E89" w:rsidRPr="00652EDE" w:rsidRDefault="00E86468">
      <w:pPr>
        <w:spacing w:before="30" w:line="280" w:lineRule="exact"/>
        <w:ind w:left="2971" w:right="-42" w:hanging="413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lastRenderedPageBreak/>
        <w:t>No. courses in group</w:t>
      </w:r>
    </w:p>
    <w:p w:rsidR="00C73E89" w:rsidRPr="00652EDE" w:rsidRDefault="00E86468">
      <w:pPr>
        <w:spacing w:before="26"/>
        <w:rPr>
          <w:rFonts w:eastAsia="Cambria"/>
          <w:sz w:val="24"/>
          <w:szCs w:val="24"/>
        </w:rPr>
        <w:sectPr w:rsidR="00C73E89" w:rsidRPr="00652EDE">
          <w:type w:val="continuous"/>
          <w:pgSz w:w="11920" w:h="16840"/>
          <w:pgMar w:top="640" w:right="740" w:bottom="280" w:left="680" w:header="720" w:footer="720" w:gutter="0"/>
          <w:cols w:num="2" w:space="720" w:equalWidth="0">
            <w:col w:w="3993" w:space="939"/>
            <w:col w:w="5568"/>
          </w:cols>
        </w:sectPr>
      </w:pPr>
      <w:r w:rsidRPr="00652EDE">
        <w:br w:type="column"/>
      </w:r>
      <w:r w:rsidRPr="00652EDE">
        <w:rPr>
          <w:rFonts w:eastAsia="Cambria"/>
          <w:sz w:val="24"/>
          <w:szCs w:val="24"/>
        </w:rPr>
        <w:lastRenderedPageBreak/>
        <w:t>Minimum                          Mean                          Maximum</w:t>
      </w:r>
    </w:p>
    <w:p w:rsidR="00C73E89" w:rsidRPr="00652EDE" w:rsidRDefault="00C73E89">
      <w:pPr>
        <w:spacing w:before="7"/>
        <w:ind w:left="153"/>
        <w:rPr>
          <w:rFonts w:eastAsia="Cambria"/>
          <w:sz w:val="24"/>
          <w:szCs w:val="24"/>
        </w:rPr>
        <w:sectPr w:rsidR="00C73E89" w:rsidRPr="00652EDE">
          <w:type w:val="continuous"/>
          <w:pgSz w:w="11920" w:h="16840"/>
          <w:pgMar w:top="640" w:right="740" w:bottom="280" w:left="680" w:header="720" w:footer="720" w:gutter="0"/>
          <w:cols w:space="720"/>
        </w:sectPr>
      </w:pPr>
      <w:r w:rsidRPr="00652EDE">
        <w:lastRenderedPageBreak/>
        <w:pict>
          <v:group id="_x0000_s1398" style="position:absolute;left:0;text-align:left;margin-left:35.95pt;margin-top:755.45pt;width:539.25pt;height:47.3pt;z-index:-251663360;mso-position-horizontal-relative:page;mso-position-vertical-relative:page" coordorigin="719,15109" coordsize="10785,946">
            <v:shape id="_x0000_s1419" style="position:absolute;left:730;top:15120;width:2146;height:0" coordorigin="730,15120" coordsize="2146,0" path="m730,15120r2146,e" filled="f" strokeweight=".58pt">
              <v:path arrowok="t"/>
            </v:shape>
            <v:shape id="_x0000_s1418" style="position:absolute;left:2885;top:15120;width:2144;height:0" coordorigin="2885,15120" coordsize="2144,0" path="m2885,15120r2144,e" filled="f" strokeweight=".58pt">
              <v:path arrowok="t"/>
            </v:shape>
            <v:shape id="_x0000_s1417" style="position:absolute;left:5039;top:15120;width:2146;height:0" coordorigin="5039,15120" coordsize="2146,0" path="m5039,15120r2146,e" filled="f" strokeweight=".58pt">
              <v:path arrowok="t"/>
            </v:shape>
            <v:shape id="_x0000_s1416" style="position:absolute;left:7194;top:15120;width:2144;height:0" coordorigin="7194,15120" coordsize="2144,0" path="m7194,15120r2144,e" filled="f" strokeweight=".58pt">
              <v:path arrowok="t"/>
            </v:shape>
            <v:shape id="_x0000_s1415" style="position:absolute;left:9348;top:15120;width:2146;height:0" coordorigin="9348,15120" coordsize="2146,0" path="m9348,15120r2146,e" filled="f" strokeweight=".58pt">
              <v:path arrowok="t"/>
            </v:shape>
            <v:shape id="_x0000_s1414" style="position:absolute;left:730;top:15693;width:2146;height:0" coordorigin="730,15693" coordsize="2146,0" path="m730,15693r2146,e" filled="f" strokeweight=".58pt">
              <v:path arrowok="t"/>
            </v:shape>
            <v:shape id="_x0000_s1413" style="position:absolute;left:2885;top:15693;width:2144;height:0" coordorigin="2885,15693" coordsize="2144,0" path="m2885,15693r2144,e" filled="f" strokeweight=".58pt">
              <v:path arrowok="t"/>
            </v:shape>
            <v:shape id="_x0000_s1412" style="position:absolute;left:5039;top:15693;width:2146;height:0" coordorigin="5039,15693" coordsize="2146,0" path="m5039,15693r2146,e" filled="f" strokeweight=".58pt">
              <v:path arrowok="t"/>
            </v:shape>
            <v:shape id="_x0000_s1411" style="position:absolute;left:7194;top:15693;width:2144;height:0" coordorigin="7194,15693" coordsize="2144,0" path="m7194,15693r2144,e" filled="f" strokeweight=".58pt">
              <v:path arrowok="t"/>
            </v:shape>
            <v:shape id="_x0000_s1410" style="position:absolute;left:9348;top:15693;width:2146;height:0" coordorigin="9348,15693" coordsize="2146,0" path="m9348,15693r2146,e" filled="f" strokeweight=".58pt">
              <v:path arrowok="t"/>
            </v:shape>
            <v:shape id="_x0000_s1409" style="position:absolute;left:725;top:15115;width:0;height:934" coordorigin="725,15115" coordsize="0,934" path="m725,15115r,934e" filled="f" strokeweight=".58pt">
              <v:path arrowok="t"/>
            </v:shape>
            <v:shape id="_x0000_s1408" style="position:absolute;left:730;top:16044;width:2146;height:0" coordorigin="730,16044" coordsize="2146,0" path="m730,16044r2146,e" filled="f" strokeweight=".58pt">
              <v:path arrowok="t"/>
            </v:shape>
            <v:shape id="_x0000_s1407" style="position:absolute;left:2880;top:15115;width:0;height:934" coordorigin="2880,15115" coordsize="0,934" path="m2880,15115r,934e" filled="f" strokeweight=".58pt">
              <v:path arrowok="t"/>
            </v:shape>
            <v:shape id="_x0000_s1406" style="position:absolute;left:2885;top:16044;width:2144;height:0" coordorigin="2885,16044" coordsize="2144,0" path="m2885,16044r2144,e" filled="f" strokeweight=".58pt">
              <v:path arrowok="t"/>
            </v:shape>
            <v:shape id="_x0000_s1405" style="position:absolute;left:5034;top:15115;width:0;height:934" coordorigin="5034,15115" coordsize="0,934" path="m5034,15115r,934e" filled="f" strokeweight=".58pt">
              <v:path arrowok="t"/>
            </v:shape>
            <v:shape id="_x0000_s1404" style="position:absolute;left:5039;top:16044;width:2146;height:0" coordorigin="5039,16044" coordsize="2146,0" path="m5039,16044r2146,e" filled="f" strokeweight=".58pt">
              <v:path arrowok="t"/>
            </v:shape>
            <v:shape id="_x0000_s1403" style="position:absolute;left:7189;top:15115;width:0;height:934" coordorigin="7189,15115" coordsize="0,934" path="m7189,15115r,934e" filled="f" strokeweight=".58pt">
              <v:path arrowok="t"/>
            </v:shape>
            <v:shape id="_x0000_s1402" style="position:absolute;left:7194;top:16044;width:2144;height:0" coordorigin="7194,16044" coordsize="2144,0" path="m7194,16044r2144,e" filled="f" strokeweight=".58pt">
              <v:path arrowok="t"/>
            </v:shape>
            <v:shape id="_x0000_s1401" style="position:absolute;left:9343;top:15115;width:0;height:934" coordorigin="9343,15115" coordsize="0,934" path="m9343,15115r,934e" filled="f" strokeweight=".58pt">
              <v:path arrowok="t"/>
            </v:shape>
            <v:shape id="_x0000_s1400" style="position:absolute;left:9348;top:16044;width:2146;height:0" coordorigin="9348,16044" coordsize="2146,0" path="m9348,16044r2146,e" filled="f" strokeweight=".58pt">
              <v:path arrowok="t"/>
            </v:shape>
            <v:shape id="_x0000_s1399" style="position:absolute;left:11498;top:15115;width:0;height:934" coordorigin="11498,15115" coordsize="0,934" path="m11498,15115r,934e" filled="f" strokeweight=".20464mm">
              <v:path arrowok="t"/>
            </v:shape>
            <w10:wrap anchorx="page" anchory="page"/>
          </v:group>
        </w:pict>
      </w:r>
      <w:r w:rsidRPr="00652EDE">
        <w:pict>
          <v:group id="_x0000_s1371" style="position:absolute;left:0;text-align:left;margin-left:35.95pt;margin-top:600pt;width:539.25pt;height:64.8pt;z-index:-251664384;mso-position-horizontal-relative:page;mso-position-vertical-relative:page" coordorigin="719,12000" coordsize="10785,1296">
            <v:shape id="_x0000_s1397" style="position:absolute;left:730;top:12011;width:2146;height:0" coordorigin="730,12011" coordsize="2146,0" path="m730,12011r2146,e" filled="f" strokeweight=".58pt">
              <v:path arrowok="t"/>
            </v:shape>
            <v:shape id="_x0000_s1396" style="position:absolute;left:2885;top:12011;width:2144;height:0" coordorigin="2885,12011" coordsize="2144,0" path="m2885,12011r2144,e" filled="f" strokeweight=".58pt">
              <v:path arrowok="t"/>
            </v:shape>
            <v:shape id="_x0000_s1395" style="position:absolute;left:5039;top:12011;width:2146;height:0" coordorigin="5039,12011" coordsize="2146,0" path="m5039,12011r2146,e" filled="f" strokeweight=".58pt">
              <v:path arrowok="t"/>
            </v:shape>
            <v:shape id="_x0000_s1394" style="position:absolute;left:7194;top:12011;width:2144;height:0" coordorigin="7194,12011" coordsize="2144,0" path="m7194,12011r2144,e" filled="f" strokeweight=".58pt">
              <v:path arrowok="t"/>
            </v:shape>
            <v:shape id="_x0000_s1393" style="position:absolute;left:9348;top:12011;width:2146;height:0" coordorigin="9348,12011" coordsize="2146,0" path="m9348,12011r2146,e" filled="f" strokeweight=".58pt">
              <v:path arrowok="t"/>
            </v:shape>
            <v:shape id="_x0000_s1392" style="position:absolute;left:730;top:12585;width:2146;height:0" coordorigin="730,12585" coordsize="2146,0" path="m730,12585r2146,e" filled="f" strokeweight=".20464mm">
              <v:path arrowok="t"/>
            </v:shape>
            <v:shape id="_x0000_s1391" style="position:absolute;left:2885;top:12585;width:2144;height:0" coordorigin="2885,12585" coordsize="2144,0" path="m2885,12585r2144,e" filled="f" strokeweight=".20464mm">
              <v:path arrowok="t"/>
            </v:shape>
            <v:shape id="_x0000_s1390" style="position:absolute;left:5039;top:12585;width:2146;height:0" coordorigin="5039,12585" coordsize="2146,0" path="m5039,12585r2146,e" filled="f" strokeweight=".20464mm">
              <v:path arrowok="t"/>
            </v:shape>
            <v:shape id="_x0000_s1389" style="position:absolute;left:7194;top:12585;width:2144;height:0" coordorigin="7194,12585" coordsize="2144,0" path="m7194,12585r2144,e" filled="f" strokeweight=".20464mm">
              <v:path arrowok="t"/>
            </v:shape>
            <v:shape id="_x0000_s1388" style="position:absolute;left:9348;top:12585;width:2146;height:0" coordorigin="9348,12585" coordsize="2146,0" path="m9348,12585r2146,e" filled="f" strokeweight=".20464mm">
              <v:path arrowok="t"/>
            </v:shape>
            <v:shape id="_x0000_s1387" style="position:absolute;left:730;top:12936;width:2146;height:0" coordorigin="730,12936" coordsize="2146,0" path="m730,12936r2146,e" filled="f" strokeweight=".58pt">
              <v:path arrowok="t"/>
            </v:shape>
            <v:shape id="_x0000_s1386" style="position:absolute;left:2885;top:12936;width:2144;height:0" coordorigin="2885,12936" coordsize="2144,0" path="m2885,12936r2144,e" filled="f" strokeweight=".58pt">
              <v:path arrowok="t"/>
            </v:shape>
            <v:shape id="_x0000_s1385" style="position:absolute;left:5039;top:12936;width:2146;height:0" coordorigin="5039,12936" coordsize="2146,0" path="m5039,12936r2146,e" filled="f" strokeweight=".58pt">
              <v:path arrowok="t"/>
            </v:shape>
            <v:shape id="_x0000_s1384" style="position:absolute;left:7194;top:12936;width:2144;height:0" coordorigin="7194,12936" coordsize="2144,0" path="m7194,12936r2144,e" filled="f" strokeweight=".58pt">
              <v:path arrowok="t"/>
            </v:shape>
            <v:shape id="_x0000_s1383" style="position:absolute;left:9348;top:12936;width:2146;height:0" coordorigin="9348,12936" coordsize="2146,0" path="m9348,12936r2146,e" filled="f" strokeweight=".58pt">
              <v:path arrowok="t"/>
            </v:shape>
            <v:shape id="_x0000_s1382" style="position:absolute;left:725;top:12006;width:0;height:1285" coordorigin="725,12006" coordsize="0,1285" path="m725,12006r,1285e" filled="f" strokeweight=".58pt">
              <v:path arrowok="t"/>
            </v:shape>
            <v:shape id="_x0000_s1381" style="position:absolute;left:730;top:13286;width:2146;height:0" coordorigin="730,13286" coordsize="2146,0" path="m730,13286r2146,e" filled="f" strokeweight=".58pt">
              <v:path arrowok="t"/>
            </v:shape>
            <v:shape id="_x0000_s1380" style="position:absolute;left:2880;top:12006;width:0;height:1285" coordorigin="2880,12006" coordsize="0,1285" path="m2880,12006r,1285e" filled="f" strokeweight=".58pt">
              <v:path arrowok="t"/>
            </v:shape>
            <v:shape id="_x0000_s1379" style="position:absolute;left:2885;top:13286;width:2144;height:0" coordorigin="2885,13286" coordsize="2144,0" path="m2885,13286r2144,e" filled="f" strokeweight=".58pt">
              <v:path arrowok="t"/>
            </v:shape>
            <v:shape id="_x0000_s1378" style="position:absolute;left:5034;top:12006;width:0;height:1285" coordorigin="5034,12006" coordsize="0,1285" path="m5034,12006r,1285e" filled="f" strokeweight=".58pt">
              <v:path arrowok="t"/>
            </v:shape>
            <v:shape id="_x0000_s1377" style="position:absolute;left:5039;top:13286;width:2146;height:0" coordorigin="5039,13286" coordsize="2146,0" path="m5039,13286r2146,e" filled="f" strokeweight=".58pt">
              <v:path arrowok="t"/>
            </v:shape>
            <v:shape id="_x0000_s1376" style="position:absolute;left:7189;top:12006;width:0;height:1285" coordorigin="7189,12006" coordsize="0,1285" path="m7189,12006r,1285e" filled="f" strokeweight=".58pt">
              <v:path arrowok="t"/>
            </v:shape>
            <v:shape id="_x0000_s1375" style="position:absolute;left:7194;top:13286;width:2144;height:0" coordorigin="7194,13286" coordsize="2144,0" path="m7194,13286r2144,e" filled="f" strokeweight=".58pt">
              <v:path arrowok="t"/>
            </v:shape>
            <v:shape id="_x0000_s1374" style="position:absolute;left:9343;top:12006;width:0;height:1285" coordorigin="9343,12006" coordsize="0,1285" path="m9343,12006r,1285e" filled="f" strokeweight=".58pt">
              <v:path arrowok="t"/>
            </v:shape>
            <v:shape id="_x0000_s1373" style="position:absolute;left:9348;top:13286;width:2146;height:0" coordorigin="9348,13286" coordsize="2146,0" path="m9348,13286r2146,e" filled="f" strokeweight=".58pt">
              <v:path arrowok="t"/>
            </v:shape>
            <v:shape id="_x0000_s1372" style="position:absolute;left:11498;top:12006;width:0;height:1285" coordorigin="11498,12006" coordsize="0,1285" path="m11498,12006r,1285e" filled="f" strokeweight=".20464mm">
              <v:path arrowok="t"/>
            </v:shape>
            <w10:wrap anchorx="page" anchory="page"/>
          </v:group>
        </w:pict>
      </w:r>
      <w:r w:rsidRPr="00652EDE">
        <w:pict>
          <v:group id="_x0000_s1334" style="position:absolute;left:0;text-align:left;margin-left:35.95pt;margin-top:362.5pt;width:525.1pt;height:130.3pt;z-index:-251665408;mso-position-horizontal-relative:page;mso-position-vertical-relative:page" coordorigin="719,7250" coordsize="10502,2606">
            <v:shape id="_x0000_s1370" style="position:absolute;left:730;top:7261;width:2542;height:0" coordorigin="730,7261" coordsize="2542,0" path="m730,7261r2542,e" filled="f" strokeweight=".58pt">
              <v:path arrowok="t"/>
            </v:shape>
            <v:shape id="_x0000_s1369" style="position:absolute;left:3281;top:7261;width:1976;height:0" coordorigin="3281,7261" coordsize="1976,0" path="m3281,7261r1976,e" filled="f" strokeweight=".58pt">
              <v:path arrowok="t"/>
            </v:shape>
            <v:shape id="_x0000_s1368" style="position:absolute;left:5267;top:7261;width:1973;height:0" coordorigin="5267,7261" coordsize="1973,0" path="m5267,7261r1973,e" filled="f" strokeweight=".58pt">
              <v:path arrowok="t"/>
            </v:shape>
            <v:shape id="_x0000_s1367" style="position:absolute;left:7249;top:7261;width:1976;height:0" coordorigin="7249,7261" coordsize="1976,0" path="m7249,7261r1976,e" filled="f" strokeweight=".58pt">
              <v:path arrowok="t"/>
            </v:shape>
            <v:shape id="_x0000_s1366" style="position:absolute;left:9235;top:7261;width:1975;height:0" coordorigin="9235,7261" coordsize="1975,0" path="m9235,7261r1975,e" filled="f" strokeweight=".58pt">
              <v:path arrowok="t"/>
            </v:shape>
            <v:shape id="_x0000_s1365" style="position:absolute;left:730;top:7556;width:2542;height:0" coordorigin="730,7556" coordsize="2542,0" path="m730,7556r2542,e" filled="f" strokeweight=".58pt">
              <v:path arrowok="t"/>
            </v:shape>
            <v:shape id="_x0000_s1364" style="position:absolute;left:3281;top:7556;width:1976;height:0" coordorigin="3281,7556" coordsize="1976,0" path="m3281,7556r1976,e" filled="f" strokeweight=".58pt">
              <v:path arrowok="t"/>
            </v:shape>
            <v:shape id="_x0000_s1363" style="position:absolute;left:5267;top:7556;width:1973;height:0" coordorigin="5267,7556" coordsize="1973,0" path="m5267,7556r1973,e" filled="f" strokeweight=".58pt">
              <v:path arrowok="t"/>
            </v:shape>
            <v:shape id="_x0000_s1362" style="position:absolute;left:7249;top:7556;width:1976;height:0" coordorigin="7249,7556" coordsize="1976,0" path="m7249,7556r1976,e" filled="f" strokeweight=".58pt">
              <v:path arrowok="t"/>
            </v:shape>
            <v:shape id="_x0000_s1361" style="position:absolute;left:9235;top:7556;width:1975;height:0" coordorigin="9235,7556" coordsize="1975,0" path="m9235,7556r1975,e" filled="f" strokeweight=".58pt">
              <v:path arrowok="t"/>
            </v:shape>
            <v:shape id="_x0000_s1360" style="position:absolute;left:730;top:8127;width:2542;height:0" coordorigin="730,8127" coordsize="2542,0" path="m730,8127r2542,e" filled="f" strokeweight=".58pt">
              <v:path arrowok="t"/>
            </v:shape>
            <v:shape id="_x0000_s1359" style="position:absolute;left:3281;top:8127;width:1976;height:0" coordorigin="3281,8127" coordsize="1976,0" path="m3281,8127r1976,e" filled="f" strokeweight=".58pt">
              <v:path arrowok="t"/>
            </v:shape>
            <v:shape id="_x0000_s1358" style="position:absolute;left:5267;top:8127;width:1973;height:0" coordorigin="5267,8127" coordsize="1973,0" path="m5267,8127r1973,e" filled="f" strokeweight=".58pt">
              <v:path arrowok="t"/>
            </v:shape>
            <v:shape id="_x0000_s1357" style="position:absolute;left:7249;top:8127;width:1976;height:0" coordorigin="7249,8127" coordsize="1976,0" path="m7249,8127r1976,e" filled="f" strokeweight=".58pt">
              <v:path arrowok="t"/>
            </v:shape>
            <v:shape id="_x0000_s1356" style="position:absolute;left:9235;top:8127;width:1975;height:0" coordorigin="9235,8127" coordsize="1975,0" path="m9235,8127r1975,e" filled="f" strokeweight=".58pt">
              <v:path arrowok="t"/>
            </v:shape>
            <v:shape id="_x0000_s1355" style="position:absolute;left:730;top:8701;width:2542;height:0" coordorigin="730,8701" coordsize="2542,0" path="m730,8701r2542,e" filled="f" strokeweight=".58pt">
              <v:path arrowok="t"/>
            </v:shape>
            <v:shape id="_x0000_s1354" style="position:absolute;left:3281;top:8701;width:1976;height:0" coordorigin="3281,8701" coordsize="1976,0" path="m3281,8701r1976,e" filled="f" strokeweight=".58pt">
              <v:path arrowok="t"/>
            </v:shape>
            <v:shape id="_x0000_s1353" style="position:absolute;left:5267;top:8701;width:1973;height:0" coordorigin="5267,8701" coordsize="1973,0" path="m5267,8701r1973,e" filled="f" strokeweight=".58pt">
              <v:path arrowok="t"/>
            </v:shape>
            <v:shape id="_x0000_s1352" style="position:absolute;left:7249;top:8701;width:1976;height:0" coordorigin="7249,8701" coordsize="1976,0" path="m7249,8701r1976,e" filled="f" strokeweight=".58pt">
              <v:path arrowok="t"/>
            </v:shape>
            <v:shape id="_x0000_s1351" style="position:absolute;left:9235;top:8701;width:1975;height:0" coordorigin="9235,8701" coordsize="1975,0" path="m9235,8701r1975,e" filled="f" strokeweight=".58pt">
              <v:path arrowok="t"/>
            </v:shape>
            <v:shape id="_x0000_s1350" style="position:absolute;left:730;top:9273;width:2542;height:0" coordorigin="730,9273" coordsize="2542,0" path="m730,9273r2542,e" filled="f" strokeweight=".58pt">
              <v:path arrowok="t"/>
            </v:shape>
            <v:shape id="_x0000_s1349" style="position:absolute;left:3281;top:9273;width:1976;height:0" coordorigin="3281,9273" coordsize="1976,0" path="m3281,9273r1976,e" filled="f" strokeweight=".58pt">
              <v:path arrowok="t"/>
            </v:shape>
            <v:shape id="_x0000_s1348" style="position:absolute;left:5267;top:9273;width:1973;height:0" coordorigin="5267,9273" coordsize="1973,0" path="m5267,9273r1973,e" filled="f" strokeweight=".58pt">
              <v:path arrowok="t"/>
            </v:shape>
            <v:shape id="_x0000_s1347" style="position:absolute;left:7249;top:9273;width:1976;height:0" coordorigin="7249,9273" coordsize="1976,0" path="m7249,9273r1976,e" filled="f" strokeweight=".58pt">
              <v:path arrowok="t"/>
            </v:shape>
            <v:shape id="_x0000_s1346" style="position:absolute;left:9235;top:9273;width:1975;height:0" coordorigin="9235,9273" coordsize="1975,0" path="m9235,9273r1975,e" filled="f" strokeweight=".58pt">
              <v:path arrowok="t"/>
            </v:shape>
            <v:shape id="_x0000_s1345" style="position:absolute;left:725;top:7256;width:0;height:2595" coordorigin="725,7256" coordsize="0,2595" path="m725,7256r,2595e" filled="f" strokeweight=".58pt">
              <v:path arrowok="t"/>
            </v:shape>
            <v:shape id="_x0000_s1344" style="position:absolute;left:730;top:9846;width:2542;height:0" coordorigin="730,9846" coordsize="2542,0" path="m730,9846r2542,e" filled="f" strokeweight=".58pt">
              <v:path arrowok="t"/>
            </v:shape>
            <v:shape id="_x0000_s1343" style="position:absolute;left:3276;top:7256;width:0;height:2595" coordorigin="3276,7256" coordsize="0,2595" path="m3276,7256r,2595e" filled="f" strokeweight=".58pt">
              <v:path arrowok="t"/>
            </v:shape>
            <v:shape id="_x0000_s1342" style="position:absolute;left:3281;top:9846;width:1976;height:0" coordorigin="3281,9846" coordsize="1976,0" path="m3281,9846r1976,e" filled="f" strokeweight=".58pt">
              <v:path arrowok="t"/>
            </v:shape>
            <v:shape id="_x0000_s1341" style="position:absolute;left:5262;top:7256;width:0;height:2595" coordorigin="5262,7256" coordsize="0,2595" path="m5262,7256r,2595e" filled="f" strokeweight=".58pt">
              <v:path arrowok="t"/>
            </v:shape>
            <v:shape id="_x0000_s1340" style="position:absolute;left:5267;top:9846;width:1973;height:0" coordorigin="5267,9846" coordsize="1973,0" path="m5267,9846r1973,e" filled="f" strokeweight=".58pt">
              <v:path arrowok="t"/>
            </v:shape>
            <v:shape id="_x0000_s1339" style="position:absolute;left:7245;top:7256;width:0;height:2595" coordorigin="7245,7256" coordsize="0,2595" path="m7245,7256r,2595e" filled="f" strokeweight=".58pt">
              <v:path arrowok="t"/>
            </v:shape>
            <v:shape id="_x0000_s1338" style="position:absolute;left:7249;top:9846;width:1976;height:0" coordorigin="7249,9846" coordsize="1976,0" path="m7249,9846r1976,e" filled="f" strokeweight=".58pt">
              <v:path arrowok="t"/>
            </v:shape>
            <v:shape id="_x0000_s1337" style="position:absolute;left:9230;top:7256;width:0;height:2595" coordorigin="9230,7256" coordsize="0,2595" path="m9230,7256r,2595e" filled="f" strokeweight=".58pt">
              <v:path arrowok="t"/>
            </v:shape>
            <v:shape id="_x0000_s1336" style="position:absolute;left:9235;top:9846;width:1975;height:0" coordorigin="9235,9846" coordsize="1975,0" path="m9235,9846r1975,e" filled="f" strokeweight=".58pt">
              <v:path arrowok="t"/>
            </v:shape>
            <v:shape id="_x0000_s1335" style="position:absolute;left:11215;top:7256;width:0;height:2595" coordorigin="11215,7256" coordsize="0,2595" path="m11215,7256r,2595e" filled="f" strokeweight=".58pt">
              <v:path arrowok="t"/>
            </v:shape>
            <w10:wrap anchorx="page" anchory="page"/>
          </v:group>
        </w:pict>
      </w:r>
      <w:r w:rsidRPr="00652EDE">
        <w:pict>
          <v:group id="_x0000_s1316" style="position:absolute;left:0;text-align:left;margin-left:35.7pt;margin-top:223.55pt;width:523.5pt;height:33.1pt;z-index:-251666432;mso-position-horizontal-relative:page;mso-position-vertical-relative:page" coordorigin="714,4471" coordsize="10470,662">
            <v:shape id="_x0000_s1333" style="position:absolute;left:725;top:4481;width:2604;height:0" coordorigin="725,4481" coordsize="2604,0" path="m725,4481r2604,e" filled="f" strokeweight=".58pt">
              <v:path arrowok="t"/>
            </v:shape>
            <v:shape id="_x0000_s1332" style="position:absolute;left:3339;top:4481;width:2604;height:0" coordorigin="3339,4481" coordsize="2604,0" path="m3339,4481r2604,e" filled="f" strokeweight=".58pt">
              <v:path arrowok="t"/>
            </v:shape>
            <v:shape id="_x0000_s1331" style="position:absolute;left:5953;top:4481;width:2607;height:0" coordorigin="5953,4481" coordsize="2607,0" path="m5953,4481r2607,e" filled="f" strokeweight=".58pt">
              <v:path arrowok="t"/>
            </v:shape>
            <v:shape id="_x0000_s1330" style="position:absolute;left:8569;top:4481;width:2604;height:0" coordorigin="8569,4481" coordsize="2604,0" path="m8569,4481r2605,e" filled="f" strokeweight=".58pt">
              <v:path arrowok="t"/>
            </v:shape>
            <v:shape id="_x0000_s1329" style="position:absolute;left:725;top:4772;width:2604;height:0" coordorigin="725,4772" coordsize="2604,0" path="m725,4772r2604,e" filled="f" strokeweight=".58pt">
              <v:path arrowok="t"/>
            </v:shape>
            <v:shape id="_x0000_s1328" style="position:absolute;left:3339;top:4772;width:2604;height:0" coordorigin="3339,4772" coordsize="2604,0" path="m3339,4772r2604,e" filled="f" strokeweight=".58pt">
              <v:path arrowok="t"/>
            </v:shape>
            <v:shape id="_x0000_s1327" style="position:absolute;left:5953;top:4772;width:2607;height:0" coordorigin="5953,4772" coordsize="2607,0" path="m5953,4772r2607,e" filled="f" strokeweight=".58pt">
              <v:path arrowok="t"/>
            </v:shape>
            <v:shape id="_x0000_s1326" style="position:absolute;left:8569;top:4772;width:2604;height:0" coordorigin="8569,4772" coordsize="2604,0" path="m8569,4772r2605,e" filled="f" strokeweight=".58pt">
              <v:path arrowok="t"/>
            </v:shape>
            <v:shape id="_x0000_s1325" style="position:absolute;left:720;top:4476;width:0;height:650" coordorigin="720,4476" coordsize="0,650" path="m720,4476r,651e" filled="f" strokeweight=".58pt">
              <v:path arrowok="t"/>
            </v:shape>
            <v:shape id="_x0000_s1324" style="position:absolute;left:725;top:5122;width:2604;height:0" coordorigin="725,5122" coordsize="2604,0" path="m725,5122r2604,e" filled="f" strokeweight=".58pt">
              <v:path arrowok="t"/>
            </v:shape>
            <v:shape id="_x0000_s1323" style="position:absolute;left:3334;top:4476;width:0;height:650" coordorigin="3334,4476" coordsize="0,650" path="m3334,4476r,651e" filled="f" strokeweight=".58pt">
              <v:path arrowok="t"/>
            </v:shape>
            <v:shape id="_x0000_s1322" style="position:absolute;left:3339;top:5122;width:2604;height:0" coordorigin="3339,5122" coordsize="2604,0" path="m3339,5122r2604,e" filled="f" strokeweight=".58pt">
              <v:path arrowok="t"/>
            </v:shape>
            <v:shape id="_x0000_s1321" style="position:absolute;left:5948;top:4476;width:0;height:650" coordorigin="5948,4476" coordsize="0,650" path="m5948,4476r,651e" filled="f" strokeweight=".58pt">
              <v:path arrowok="t"/>
            </v:shape>
            <v:shape id="_x0000_s1320" style="position:absolute;left:5953;top:5122;width:2607;height:0" coordorigin="5953,5122" coordsize="2607,0" path="m5953,5122r2607,e" filled="f" strokeweight=".58pt">
              <v:path arrowok="t"/>
            </v:shape>
            <v:shape id="_x0000_s1319" style="position:absolute;left:8565;top:4476;width:0;height:650" coordorigin="8565,4476" coordsize="0,650" path="m8565,4476r,651e" filled="f" strokeweight=".58pt">
              <v:path arrowok="t"/>
            </v:shape>
            <v:shape id="_x0000_s1318" style="position:absolute;left:8569;top:5122;width:2604;height:0" coordorigin="8569,5122" coordsize="2604,0" path="m8569,5122r2605,e" filled="f" strokeweight=".58pt">
              <v:path arrowok="t"/>
            </v:shape>
            <v:shape id="_x0000_s1317" style="position:absolute;left:11179;top:4476;width:0;height:650" coordorigin="11179,4476" coordsize="0,650" path="m11179,4476r,651e" filled="f" strokeweight=".20464mm">
              <v:path arrowok="t"/>
            </v:shape>
            <w10:wrap anchorx="page" anchory="page"/>
          </v:group>
        </w:pict>
      </w:r>
      <w:r w:rsidR="00E86468" w:rsidRPr="00652EDE">
        <w:rPr>
          <w:rFonts w:eastAsia="Cambria"/>
          <w:sz w:val="24"/>
          <w:szCs w:val="24"/>
        </w:rPr>
        <w:t xml:space="preserve">Female                           193  </w:t>
      </w:r>
      <w:r w:rsidR="00E86468" w:rsidRPr="00652EDE">
        <w:rPr>
          <w:rFonts w:eastAsia="Cambria"/>
          <w:sz w:val="24"/>
          <w:szCs w:val="24"/>
        </w:rPr>
        <w:t xml:space="preserve">                               2.3                                   3.897                              4.9</w:t>
      </w:r>
    </w:p>
    <w:p w:rsidR="00C73E89" w:rsidRPr="00652EDE" w:rsidRDefault="00E86468">
      <w:pPr>
        <w:spacing w:before="71" w:line="260" w:lineRule="exact"/>
        <w:ind w:left="113"/>
        <w:rPr>
          <w:rFonts w:eastAsia="Cambria"/>
          <w:sz w:val="24"/>
          <w:szCs w:val="24"/>
        </w:rPr>
      </w:pPr>
      <w:r w:rsidRPr="00652EDE">
        <w:rPr>
          <w:rFonts w:eastAsia="Cambria"/>
          <w:position w:val="-1"/>
          <w:sz w:val="24"/>
          <w:szCs w:val="24"/>
        </w:rPr>
        <w:lastRenderedPageBreak/>
        <w:t>Male                               262                                 2.1                                   4.073                              5</w:t>
      </w:r>
    </w:p>
    <w:p w:rsidR="00C73E89" w:rsidRPr="00652EDE" w:rsidRDefault="00C73E89">
      <w:pPr>
        <w:spacing w:before="6" w:line="120" w:lineRule="exact"/>
        <w:rPr>
          <w:sz w:val="12"/>
          <w:szCs w:val="12"/>
        </w:rPr>
      </w:pPr>
    </w:p>
    <w:p w:rsidR="00C73E89" w:rsidRPr="00652EDE" w:rsidRDefault="00C73E89">
      <w:pPr>
        <w:spacing w:line="200" w:lineRule="exact"/>
      </w:pPr>
    </w:p>
    <w:p w:rsidR="00C73E89" w:rsidRPr="00652EDE" w:rsidRDefault="00C73E89">
      <w:pPr>
        <w:spacing w:line="200" w:lineRule="exact"/>
      </w:pPr>
    </w:p>
    <w:p w:rsidR="00C73E89" w:rsidRPr="00652EDE" w:rsidRDefault="00E86468">
      <w:pPr>
        <w:spacing w:before="29"/>
        <w:ind w:left="206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4"/>
          <w:szCs w:val="24"/>
        </w:rPr>
        <w:t xml:space="preserve">  </w:t>
      </w:r>
      <w:r w:rsidRPr="00652EDE">
        <w:rPr>
          <w:rFonts w:eastAsia="Cambria"/>
          <w:b/>
          <w:sz w:val="24"/>
          <w:szCs w:val="24"/>
        </w:rPr>
        <w:t>Gender</w:t>
      </w:r>
      <w:proofErr w:type="gramEnd"/>
      <w:r w:rsidRPr="00652EDE">
        <w:rPr>
          <w:rFonts w:eastAsia="Cambria"/>
          <w:b/>
          <w:sz w:val="24"/>
          <w:szCs w:val="24"/>
        </w:rPr>
        <w:t xml:space="preserve"> – Beauty</w:t>
      </w:r>
    </w:p>
    <w:p w:rsidR="00C73E89" w:rsidRPr="00652EDE" w:rsidRDefault="00E86468">
      <w:pPr>
        <w:spacing w:before="23" w:line="258" w:lineRule="auto"/>
        <w:ind w:left="720" w:right="203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The following table documents the minimum, mean and maximum beauty (attractiveness) score of staff grouped by the gender of staff. We can see that female staff on an average female</w:t>
      </w:r>
      <w:r w:rsidRPr="00652EDE">
        <w:rPr>
          <w:rFonts w:eastAsia="Cambria"/>
          <w:sz w:val="24"/>
          <w:szCs w:val="24"/>
        </w:rPr>
        <w:t xml:space="preserve"> tends to receive better beauty score with mean beauty score of 0.125.</w:t>
      </w:r>
    </w:p>
    <w:p w:rsidR="00C73E89" w:rsidRPr="00652EDE" w:rsidRDefault="00C73E89">
      <w:pPr>
        <w:spacing w:before="6" w:line="140" w:lineRule="exact"/>
        <w:rPr>
          <w:sz w:val="14"/>
          <w:szCs w:val="14"/>
        </w:rPr>
        <w:sectPr w:rsidR="00C73E89" w:rsidRPr="00652EDE">
          <w:pgSz w:w="11920" w:h="16840"/>
          <w:pgMar w:top="640" w:right="620" w:bottom="280" w:left="720" w:header="720" w:footer="720" w:gutter="0"/>
          <w:cols w:space="720"/>
        </w:sectPr>
      </w:pPr>
    </w:p>
    <w:p w:rsidR="00C73E89" w:rsidRPr="00652EDE" w:rsidRDefault="00E86468">
      <w:pPr>
        <w:spacing w:before="30" w:line="280" w:lineRule="exact"/>
        <w:ind w:left="2931" w:right="-42" w:hanging="550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lastRenderedPageBreak/>
        <w:t>No. academics in group</w:t>
      </w:r>
    </w:p>
    <w:p w:rsidR="00C73E89" w:rsidRPr="00652EDE" w:rsidRDefault="00E86468">
      <w:pPr>
        <w:spacing w:before="26"/>
        <w:rPr>
          <w:rFonts w:eastAsia="Cambria"/>
          <w:sz w:val="24"/>
          <w:szCs w:val="24"/>
        </w:rPr>
        <w:sectPr w:rsidR="00C73E89" w:rsidRPr="00652EDE">
          <w:type w:val="continuous"/>
          <w:pgSz w:w="11920" w:h="16840"/>
          <w:pgMar w:top="640" w:right="620" w:bottom="280" w:left="720" w:header="720" w:footer="720" w:gutter="0"/>
          <w:cols w:num="2" w:space="720" w:equalWidth="0">
            <w:col w:w="4096" w:space="796"/>
            <w:col w:w="5688"/>
          </w:cols>
        </w:sectPr>
      </w:pPr>
      <w:r w:rsidRPr="00652EDE">
        <w:br w:type="column"/>
      </w:r>
      <w:r w:rsidRPr="00652EDE">
        <w:rPr>
          <w:rFonts w:eastAsia="Cambria"/>
          <w:sz w:val="24"/>
          <w:szCs w:val="24"/>
        </w:rPr>
        <w:lastRenderedPageBreak/>
        <w:t>Minimum                          Mean                          Maximum</w:t>
      </w:r>
    </w:p>
    <w:p w:rsidR="00C73E89" w:rsidRPr="00652EDE" w:rsidRDefault="00E86468">
      <w:pPr>
        <w:spacing w:before="6"/>
        <w:ind w:left="113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lastRenderedPageBreak/>
        <w:t xml:space="preserve">Female                           39               </w:t>
      </w:r>
      <w:r w:rsidRPr="00652EDE">
        <w:rPr>
          <w:rFonts w:eastAsia="Cambria"/>
          <w:sz w:val="24"/>
          <w:szCs w:val="24"/>
        </w:rPr>
        <w:t xml:space="preserve">                     -1.539                            0.125                              1.882</w:t>
      </w:r>
    </w:p>
    <w:p w:rsidR="00C73E89" w:rsidRPr="00652EDE" w:rsidRDefault="00E86468">
      <w:pPr>
        <w:spacing w:before="69" w:line="260" w:lineRule="exact"/>
        <w:ind w:left="113"/>
        <w:rPr>
          <w:rFonts w:eastAsia="Cambria"/>
          <w:sz w:val="24"/>
          <w:szCs w:val="24"/>
        </w:rPr>
      </w:pPr>
      <w:r w:rsidRPr="00652EDE">
        <w:rPr>
          <w:rFonts w:eastAsia="Cambria"/>
          <w:position w:val="-1"/>
          <w:sz w:val="24"/>
          <w:szCs w:val="24"/>
        </w:rPr>
        <w:t>Male                               51                                    -1.511                            -0.115                            1.686</w:t>
      </w:r>
    </w:p>
    <w:p w:rsidR="00C73E89" w:rsidRPr="00652EDE" w:rsidRDefault="00C73E89">
      <w:pPr>
        <w:spacing w:before="6" w:line="120" w:lineRule="exact"/>
        <w:rPr>
          <w:sz w:val="12"/>
          <w:szCs w:val="12"/>
        </w:rPr>
      </w:pPr>
    </w:p>
    <w:p w:rsidR="00C73E89" w:rsidRPr="00652EDE" w:rsidRDefault="00C73E89">
      <w:pPr>
        <w:spacing w:line="200" w:lineRule="exact"/>
      </w:pPr>
    </w:p>
    <w:p w:rsidR="00C73E89" w:rsidRPr="00652EDE" w:rsidRDefault="00C73E89">
      <w:pPr>
        <w:spacing w:line="200" w:lineRule="exact"/>
      </w:pPr>
    </w:p>
    <w:p w:rsidR="00C73E89" w:rsidRPr="00652EDE" w:rsidRDefault="00E86468">
      <w:pPr>
        <w:spacing w:before="29"/>
        <w:ind w:left="206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4"/>
          <w:szCs w:val="24"/>
        </w:rPr>
        <w:t xml:space="preserve">  </w:t>
      </w:r>
      <w:r w:rsidRPr="00652EDE">
        <w:rPr>
          <w:rFonts w:eastAsia="Cambria"/>
          <w:b/>
          <w:sz w:val="24"/>
          <w:szCs w:val="24"/>
        </w:rPr>
        <w:t>Tenure</w:t>
      </w:r>
      <w:proofErr w:type="gramEnd"/>
      <w:r w:rsidRPr="00652EDE">
        <w:rPr>
          <w:rFonts w:eastAsia="Cambria"/>
          <w:b/>
          <w:sz w:val="24"/>
          <w:szCs w:val="24"/>
        </w:rPr>
        <w:t xml:space="preserve"> </w:t>
      </w:r>
      <w:r w:rsidRPr="00652EDE">
        <w:rPr>
          <w:rFonts w:eastAsia="Cambria"/>
          <w:b/>
          <w:sz w:val="24"/>
          <w:szCs w:val="24"/>
        </w:rPr>
        <w:t>track</w:t>
      </w:r>
    </w:p>
    <w:p w:rsidR="00C73E89" w:rsidRPr="00652EDE" w:rsidRDefault="00E86468">
      <w:pPr>
        <w:spacing w:before="23" w:line="258" w:lineRule="auto"/>
        <w:ind w:left="720" w:right="71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The following table documents the minimum, mean and maximum course evaluation score grouped by tenure of the staff. We can see that the staff members who don’t have tenure scored a better in course evaluation, this is evident by their greater minimum</w:t>
      </w:r>
      <w:r w:rsidRPr="00652EDE">
        <w:rPr>
          <w:rFonts w:eastAsia="Cambria"/>
          <w:sz w:val="24"/>
          <w:szCs w:val="24"/>
        </w:rPr>
        <w:t xml:space="preserve"> (2.8) and mean (4.134) course evaluation score.</w:t>
      </w:r>
    </w:p>
    <w:p w:rsidR="00C73E89" w:rsidRPr="00652EDE" w:rsidRDefault="00C73E89">
      <w:pPr>
        <w:spacing w:before="3" w:line="140" w:lineRule="exact"/>
        <w:rPr>
          <w:sz w:val="14"/>
          <w:szCs w:val="14"/>
        </w:rPr>
        <w:sectPr w:rsidR="00C73E89" w:rsidRPr="00652EDE">
          <w:type w:val="continuous"/>
          <w:pgSz w:w="11920" w:h="16840"/>
          <w:pgMar w:top="640" w:right="620" w:bottom="280" w:left="720" w:header="720" w:footer="720" w:gutter="0"/>
          <w:cols w:space="720"/>
        </w:sectPr>
      </w:pPr>
    </w:p>
    <w:p w:rsidR="00C73E89" w:rsidRPr="00652EDE" w:rsidRDefault="00E86468">
      <w:pPr>
        <w:spacing w:before="30" w:line="280" w:lineRule="exact"/>
        <w:ind w:left="2931" w:right="-42" w:hanging="550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lastRenderedPageBreak/>
        <w:t>No. academics in group</w:t>
      </w:r>
    </w:p>
    <w:p w:rsidR="00C73E89" w:rsidRPr="00652EDE" w:rsidRDefault="00E86468">
      <w:pPr>
        <w:spacing w:before="26"/>
        <w:rPr>
          <w:rFonts w:eastAsia="Cambria"/>
          <w:sz w:val="24"/>
          <w:szCs w:val="24"/>
        </w:rPr>
        <w:sectPr w:rsidR="00C73E89" w:rsidRPr="00652EDE">
          <w:type w:val="continuous"/>
          <w:pgSz w:w="11920" w:h="16840"/>
          <w:pgMar w:top="640" w:right="620" w:bottom="280" w:left="720" w:header="720" w:footer="720" w:gutter="0"/>
          <w:cols w:num="2" w:space="720" w:equalWidth="0">
            <w:col w:w="4096" w:space="796"/>
            <w:col w:w="5688"/>
          </w:cols>
        </w:sectPr>
      </w:pPr>
      <w:r w:rsidRPr="00652EDE">
        <w:br w:type="column"/>
      </w:r>
      <w:r w:rsidRPr="00652EDE">
        <w:rPr>
          <w:rFonts w:eastAsia="Cambria"/>
          <w:sz w:val="24"/>
          <w:szCs w:val="24"/>
        </w:rPr>
        <w:lastRenderedPageBreak/>
        <w:t>Minimum                          Mean                          Maximum</w:t>
      </w:r>
    </w:p>
    <w:p w:rsidR="00C73E89" w:rsidRPr="00652EDE" w:rsidRDefault="00E86468">
      <w:pPr>
        <w:spacing w:before="8"/>
        <w:ind w:left="113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lastRenderedPageBreak/>
        <w:t>Tenure track                75                                    2.1                                   3.960                              5</w:t>
      </w:r>
    </w:p>
    <w:p w:rsidR="00C73E89" w:rsidRPr="00652EDE" w:rsidRDefault="00E86468">
      <w:pPr>
        <w:spacing w:before="69" w:line="260" w:lineRule="exact"/>
        <w:ind w:left="113"/>
        <w:rPr>
          <w:rFonts w:eastAsia="Cambria"/>
          <w:sz w:val="24"/>
          <w:szCs w:val="24"/>
        </w:rPr>
      </w:pPr>
      <w:r w:rsidRPr="00652EDE">
        <w:rPr>
          <w:rFonts w:eastAsia="Cambria"/>
          <w:position w:val="-1"/>
          <w:sz w:val="24"/>
          <w:szCs w:val="24"/>
        </w:rPr>
        <w:t xml:space="preserve">Not Tenure track        15                                    2.8                                   4.134          </w:t>
      </w:r>
      <w:r w:rsidRPr="00652EDE">
        <w:rPr>
          <w:rFonts w:eastAsia="Cambria"/>
          <w:position w:val="-1"/>
          <w:sz w:val="24"/>
          <w:szCs w:val="24"/>
        </w:rPr>
        <w:t xml:space="preserve">                    5</w:t>
      </w:r>
    </w:p>
    <w:p w:rsidR="00C73E89" w:rsidRPr="00652EDE" w:rsidRDefault="00C73E89">
      <w:pPr>
        <w:spacing w:before="6" w:line="120" w:lineRule="exact"/>
        <w:rPr>
          <w:sz w:val="12"/>
          <w:szCs w:val="12"/>
        </w:rPr>
      </w:pPr>
    </w:p>
    <w:p w:rsidR="00C73E89" w:rsidRPr="00652EDE" w:rsidRDefault="00C73E89">
      <w:pPr>
        <w:spacing w:line="200" w:lineRule="exact"/>
      </w:pPr>
    </w:p>
    <w:p w:rsidR="00C73E89" w:rsidRPr="00652EDE" w:rsidRDefault="00C73E89">
      <w:pPr>
        <w:spacing w:line="200" w:lineRule="exact"/>
      </w:pPr>
    </w:p>
    <w:p w:rsidR="00C73E89" w:rsidRPr="00652EDE" w:rsidRDefault="00E86468">
      <w:pPr>
        <w:spacing w:before="29"/>
        <w:ind w:left="206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4"/>
          <w:szCs w:val="24"/>
        </w:rPr>
        <w:t xml:space="preserve">  </w:t>
      </w:r>
      <w:r w:rsidRPr="00652EDE">
        <w:rPr>
          <w:rFonts w:eastAsia="Cambria"/>
          <w:b/>
          <w:sz w:val="24"/>
          <w:szCs w:val="24"/>
        </w:rPr>
        <w:t>Education</w:t>
      </w:r>
      <w:proofErr w:type="gramEnd"/>
      <w:r w:rsidRPr="00652EDE">
        <w:rPr>
          <w:rFonts w:eastAsia="Cambria"/>
          <w:b/>
          <w:sz w:val="24"/>
          <w:szCs w:val="24"/>
        </w:rPr>
        <w:t xml:space="preserve"> Background</w:t>
      </w:r>
    </w:p>
    <w:p w:rsidR="00C73E89" w:rsidRPr="00652EDE" w:rsidRDefault="00E86468">
      <w:pPr>
        <w:spacing w:before="23" w:line="258" w:lineRule="auto"/>
        <w:ind w:left="720" w:right="78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 xml:space="preserve">The following table documents the minimum, mean and maximum course evaluation score grouped by whether the staff completed their undergraduate education in </w:t>
      </w:r>
      <w:proofErr w:type="gramStart"/>
      <w:r w:rsidRPr="00652EDE">
        <w:rPr>
          <w:rFonts w:eastAsia="Cambria"/>
          <w:sz w:val="24"/>
          <w:szCs w:val="24"/>
        </w:rPr>
        <w:t>an English</w:t>
      </w:r>
      <w:proofErr w:type="gramEnd"/>
      <w:r w:rsidRPr="00652EDE">
        <w:rPr>
          <w:rFonts w:eastAsia="Cambria"/>
          <w:sz w:val="24"/>
          <w:szCs w:val="24"/>
        </w:rPr>
        <w:t xml:space="preserve"> or a non- English speaking country. We c</w:t>
      </w:r>
      <w:r w:rsidRPr="00652EDE">
        <w:rPr>
          <w:rFonts w:eastAsia="Cambria"/>
          <w:sz w:val="24"/>
          <w:szCs w:val="24"/>
        </w:rPr>
        <w:t xml:space="preserve">an see that staff who graduated in </w:t>
      </w:r>
      <w:proofErr w:type="gramStart"/>
      <w:r w:rsidRPr="00652EDE">
        <w:rPr>
          <w:rFonts w:eastAsia="Cambria"/>
          <w:sz w:val="24"/>
          <w:szCs w:val="24"/>
        </w:rPr>
        <w:t>a</w:t>
      </w:r>
      <w:proofErr w:type="gramEnd"/>
      <w:r w:rsidRPr="00652EDE">
        <w:rPr>
          <w:rFonts w:eastAsia="Cambria"/>
          <w:sz w:val="24"/>
          <w:szCs w:val="24"/>
        </w:rPr>
        <w:t xml:space="preserve"> English speaking country tend to </w:t>
      </w:r>
      <w:proofErr w:type="spellStart"/>
      <w:r w:rsidRPr="00652EDE">
        <w:rPr>
          <w:rFonts w:eastAsia="Cambria"/>
          <w:sz w:val="24"/>
          <w:szCs w:val="24"/>
        </w:rPr>
        <w:t>fair</w:t>
      </w:r>
      <w:proofErr w:type="spellEnd"/>
      <w:r w:rsidRPr="00652EDE">
        <w:rPr>
          <w:rFonts w:eastAsia="Cambria"/>
          <w:sz w:val="24"/>
          <w:szCs w:val="24"/>
        </w:rPr>
        <w:t xml:space="preserve"> better in their course evaluation score, with a mean score of 4.102 and max score of</w:t>
      </w:r>
    </w:p>
    <w:p w:rsidR="00C73E89" w:rsidRPr="00652EDE" w:rsidRDefault="00E86468">
      <w:pPr>
        <w:spacing w:before="1" w:line="255" w:lineRule="auto"/>
        <w:ind w:left="720" w:right="1127"/>
        <w:rPr>
          <w:rFonts w:eastAsia="Cambria"/>
          <w:sz w:val="24"/>
          <w:szCs w:val="24"/>
        </w:rPr>
      </w:pPr>
      <w:proofErr w:type="gramStart"/>
      <w:r w:rsidRPr="00652EDE">
        <w:rPr>
          <w:rFonts w:eastAsia="Cambria"/>
          <w:sz w:val="24"/>
          <w:szCs w:val="24"/>
        </w:rPr>
        <w:t>5,</w:t>
      </w:r>
      <w:proofErr w:type="gramEnd"/>
      <w:r w:rsidRPr="00652EDE">
        <w:rPr>
          <w:rFonts w:eastAsia="Cambria"/>
          <w:sz w:val="24"/>
          <w:szCs w:val="24"/>
        </w:rPr>
        <w:t xml:space="preserve"> compare to mean of 3.689 and max score of 4.6 for staff with non-English speaking background.</w:t>
      </w:r>
    </w:p>
    <w:p w:rsidR="00C73E89" w:rsidRPr="00652EDE" w:rsidRDefault="00C73E89">
      <w:pPr>
        <w:spacing w:before="9" w:line="140" w:lineRule="exact"/>
        <w:rPr>
          <w:sz w:val="14"/>
          <w:szCs w:val="14"/>
        </w:rPr>
        <w:sectPr w:rsidR="00C73E89" w:rsidRPr="00652EDE">
          <w:type w:val="continuous"/>
          <w:pgSz w:w="11920" w:h="16840"/>
          <w:pgMar w:top="640" w:right="620" w:bottom="280" w:left="720" w:header="720" w:footer="720" w:gutter="0"/>
          <w:cols w:space="720"/>
        </w:sectPr>
      </w:pPr>
    </w:p>
    <w:p w:rsidR="00C73E89" w:rsidRPr="00652EDE" w:rsidRDefault="00E86468">
      <w:pPr>
        <w:spacing w:before="30" w:line="280" w:lineRule="exact"/>
        <w:ind w:left="2931" w:right="-42" w:hanging="550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lastRenderedPageBreak/>
        <w:t>No. academics in group</w:t>
      </w:r>
    </w:p>
    <w:p w:rsidR="00C73E89" w:rsidRPr="00652EDE" w:rsidRDefault="00E86468">
      <w:pPr>
        <w:spacing w:before="26"/>
        <w:rPr>
          <w:rFonts w:eastAsia="Cambria"/>
          <w:sz w:val="24"/>
          <w:szCs w:val="24"/>
        </w:rPr>
        <w:sectPr w:rsidR="00C73E89" w:rsidRPr="00652EDE">
          <w:type w:val="continuous"/>
          <w:pgSz w:w="11920" w:h="16840"/>
          <w:pgMar w:top="640" w:right="620" w:bottom="280" w:left="720" w:header="720" w:footer="720" w:gutter="0"/>
          <w:cols w:num="2" w:space="720" w:equalWidth="0">
            <w:col w:w="4096" w:space="796"/>
            <w:col w:w="5688"/>
          </w:cols>
        </w:sectPr>
      </w:pPr>
      <w:r w:rsidRPr="00652EDE">
        <w:br w:type="column"/>
      </w:r>
      <w:r w:rsidRPr="00652EDE">
        <w:rPr>
          <w:rFonts w:eastAsia="Cambria"/>
          <w:sz w:val="24"/>
          <w:szCs w:val="24"/>
        </w:rPr>
        <w:lastRenderedPageBreak/>
        <w:t>Minimum                          Mean                          Maximum</w:t>
      </w:r>
    </w:p>
    <w:p w:rsidR="00C73E89" w:rsidRPr="00652EDE" w:rsidRDefault="00E86468">
      <w:pPr>
        <w:spacing w:before="5" w:line="300" w:lineRule="exact"/>
        <w:ind w:left="168"/>
        <w:rPr>
          <w:rFonts w:eastAsia="Cambria"/>
          <w:sz w:val="24"/>
          <w:szCs w:val="24"/>
        </w:rPr>
        <w:sectPr w:rsidR="00C73E89" w:rsidRPr="00652EDE">
          <w:type w:val="continuous"/>
          <w:pgSz w:w="11920" w:h="16840"/>
          <w:pgMar w:top="640" w:right="620" w:bottom="280" w:left="720" w:header="720" w:footer="720" w:gutter="0"/>
          <w:cols w:space="720"/>
        </w:sectPr>
      </w:pPr>
      <w:r w:rsidRPr="00652EDE">
        <w:rPr>
          <w:rFonts w:eastAsia="Cambria"/>
          <w:position w:val="-2"/>
          <w:sz w:val="24"/>
          <w:szCs w:val="24"/>
        </w:rPr>
        <w:lastRenderedPageBreak/>
        <w:t xml:space="preserve">English education     </w:t>
      </w:r>
      <w:r w:rsidRPr="00652EDE">
        <w:rPr>
          <w:rFonts w:eastAsia="Cambria"/>
          <w:position w:val="1"/>
          <w:sz w:val="24"/>
          <w:szCs w:val="24"/>
        </w:rPr>
        <w:t>83                                    2.1                                   4.012</w:t>
      </w:r>
      <w:r w:rsidRPr="00652EDE">
        <w:rPr>
          <w:rFonts w:eastAsia="Cambria"/>
          <w:position w:val="1"/>
          <w:sz w:val="24"/>
          <w:szCs w:val="24"/>
        </w:rPr>
        <w:t xml:space="preserve">                              5</w:t>
      </w:r>
    </w:p>
    <w:p w:rsidR="00C73E89" w:rsidRPr="00652EDE" w:rsidRDefault="00E86468">
      <w:pPr>
        <w:spacing w:before="52" w:line="280" w:lineRule="exact"/>
        <w:ind w:left="574" w:right="-42" w:hanging="178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lastRenderedPageBreak/>
        <w:t>Non - English education</w:t>
      </w:r>
    </w:p>
    <w:p w:rsidR="00C73E89" w:rsidRPr="00652EDE" w:rsidRDefault="00E86468">
      <w:pPr>
        <w:spacing w:before="48"/>
        <w:rPr>
          <w:rFonts w:eastAsia="Cambria"/>
          <w:sz w:val="24"/>
          <w:szCs w:val="24"/>
        </w:rPr>
        <w:sectPr w:rsidR="00C73E89" w:rsidRPr="00652EDE">
          <w:type w:val="continuous"/>
          <w:pgSz w:w="11920" w:h="16840"/>
          <w:pgMar w:top="640" w:right="620" w:bottom="280" w:left="720" w:header="720" w:footer="720" w:gutter="0"/>
          <w:cols w:num="2" w:space="720" w:equalWidth="0">
            <w:col w:w="1765" w:space="504"/>
            <w:col w:w="8311"/>
          </w:cols>
        </w:sectPr>
      </w:pPr>
      <w:r w:rsidRPr="00652EDE">
        <w:br w:type="column"/>
      </w:r>
      <w:r w:rsidRPr="00652EDE">
        <w:rPr>
          <w:rFonts w:eastAsia="Cambria"/>
          <w:sz w:val="24"/>
          <w:szCs w:val="24"/>
        </w:rPr>
        <w:lastRenderedPageBreak/>
        <w:t>7                                      2.7                                   3.689                              4.6</w:t>
      </w:r>
    </w:p>
    <w:p w:rsidR="00C73E89" w:rsidRPr="00652EDE" w:rsidRDefault="00C73E89">
      <w:pPr>
        <w:spacing w:line="200" w:lineRule="exact"/>
      </w:pPr>
    </w:p>
    <w:p w:rsidR="00C73E89" w:rsidRPr="00652EDE" w:rsidRDefault="00C73E89">
      <w:pPr>
        <w:spacing w:before="12" w:line="220" w:lineRule="exact"/>
        <w:rPr>
          <w:sz w:val="22"/>
          <w:szCs w:val="22"/>
        </w:rPr>
      </w:pPr>
    </w:p>
    <w:p w:rsidR="00C73E89" w:rsidRPr="00652EDE" w:rsidRDefault="00E86468">
      <w:pPr>
        <w:spacing w:before="29"/>
        <w:ind w:left="206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4"/>
          <w:szCs w:val="24"/>
        </w:rPr>
        <w:t xml:space="preserve">  </w:t>
      </w:r>
      <w:r w:rsidRPr="00652EDE">
        <w:rPr>
          <w:rFonts w:eastAsia="Cambria"/>
          <w:b/>
          <w:sz w:val="24"/>
          <w:szCs w:val="24"/>
        </w:rPr>
        <w:t>Interactions</w:t>
      </w:r>
      <w:proofErr w:type="gramEnd"/>
      <w:r w:rsidRPr="00652EDE">
        <w:rPr>
          <w:rFonts w:eastAsia="Cambria"/>
          <w:b/>
          <w:sz w:val="24"/>
          <w:szCs w:val="24"/>
        </w:rPr>
        <w:t xml:space="preserve"> between Tenure Track, Gender and Education Background</w:t>
      </w:r>
    </w:p>
    <w:p w:rsidR="00C73E89" w:rsidRPr="00652EDE" w:rsidRDefault="00E86468">
      <w:pPr>
        <w:spacing w:before="23" w:line="258" w:lineRule="auto"/>
        <w:ind w:left="720" w:right="206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 xml:space="preserve">In the following table we are </w:t>
      </w:r>
      <w:proofErr w:type="spellStart"/>
      <w:r w:rsidRPr="00652EDE">
        <w:rPr>
          <w:rFonts w:eastAsia="Cambria"/>
          <w:sz w:val="24"/>
          <w:szCs w:val="24"/>
        </w:rPr>
        <w:t>analysing</w:t>
      </w:r>
      <w:proofErr w:type="spellEnd"/>
      <w:r w:rsidRPr="00652EDE">
        <w:rPr>
          <w:rFonts w:eastAsia="Cambria"/>
          <w:sz w:val="24"/>
          <w:szCs w:val="24"/>
        </w:rPr>
        <w:t xml:space="preserve"> the correlation between the, gender, tenure and education background of staff, and course evaluation score they revived. We can see that male staff w</w:t>
      </w:r>
      <w:r w:rsidRPr="00652EDE">
        <w:rPr>
          <w:rFonts w:eastAsia="Cambria"/>
          <w:sz w:val="24"/>
          <w:szCs w:val="24"/>
        </w:rPr>
        <w:t xml:space="preserve">ithout </w:t>
      </w:r>
      <w:proofErr w:type="gramStart"/>
      <w:r w:rsidRPr="00652EDE">
        <w:rPr>
          <w:rFonts w:eastAsia="Cambria"/>
          <w:sz w:val="24"/>
          <w:szCs w:val="24"/>
        </w:rPr>
        <w:t>a tenure</w:t>
      </w:r>
      <w:proofErr w:type="gramEnd"/>
      <w:r w:rsidRPr="00652EDE">
        <w:rPr>
          <w:rFonts w:eastAsia="Cambria"/>
          <w:sz w:val="24"/>
          <w:szCs w:val="24"/>
        </w:rPr>
        <w:t xml:space="preserve"> and from English speaking background have the highest mean course evaluation score of 4.3961</w:t>
      </w:r>
    </w:p>
    <w:p w:rsidR="00C73E89" w:rsidRPr="00652EDE" w:rsidRDefault="00C73E89">
      <w:pPr>
        <w:spacing w:before="3" w:line="140" w:lineRule="exact"/>
        <w:rPr>
          <w:sz w:val="14"/>
          <w:szCs w:val="14"/>
        </w:rPr>
        <w:sectPr w:rsidR="00C73E89" w:rsidRPr="00652EDE">
          <w:type w:val="continuous"/>
          <w:pgSz w:w="11920" w:h="16840"/>
          <w:pgMar w:top="640" w:right="620" w:bottom="280" w:left="720" w:header="720" w:footer="720" w:gutter="0"/>
          <w:cols w:space="720"/>
        </w:sectPr>
      </w:pPr>
    </w:p>
    <w:p w:rsidR="00C73E89" w:rsidRPr="00652EDE" w:rsidRDefault="00C73E89">
      <w:pPr>
        <w:spacing w:before="30" w:line="280" w:lineRule="exact"/>
        <w:ind w:left="7019" w:right="836" w:hanging="6633"/>
        <w:rPr>
          <w:rFonts w:eastAsia="Cambria"/>
          <w:sz w:val="24"/>
          <w:szCs w:val="24"/>
        </w:rPr>
      </w:pPr>
      <w:r w:rsidRPr="00652EDE">
        <w:lastRenderedPageBreak/>
        <w:pict>
          <v:group id="_x0000_s1279" style="position:absolute;left:0;text-align:left;margin-left:35.95pt;margin-top:702.3pt;width:523.5pt;height:99.7pt;z-index:-251658240;mso-position-horizontal-relative:page;mso-position-vertical-relative:page" coordorigin="719,14046" coordsize="10470,1994">
            <v:shape id="_x0000_s1315" style="position:absolute;left:730;top:14056;width:2081;height:0" coordorigin="730,14056" coordsize="2081,0" path="m730,14056r2081,e" filled="f" strokeweight=".20464mm">
              <v:path arrowok="t"/>
            </v:shape>
            <v:shape id="_x0000_s1314" style="position:absolute;left:2820;top:14056;width:2084;height:0" coordorigin="2820,14056" coordsize="2084,0" path="m2820,14056r2084,e" filled="f" strokeweight=".20464mm">
              <v:path arrowok="t"/>
            </v:shape>
            <v:shape id="_x0000_s1313" style="position:absolute;left:4914;top:14056;width:2081;height:0" coordorigin="4914,14056" coordsize="2081,0" path="m4914,14056r2081,e" filled="f" strokeweight=".20464mm">
              <v:path arrowok="t"/>
            </v:shape>
            <v:shape id="_x0000_s1312" style="position:absolute;left:7005;top:14056;width:2081;height:0" coordorigin="7005,14056" coordsize="2081,0" path="m7005,14056r2081,e" filled="f" strokeweight=".20464mm">
              <v:path arrowok="t"/>
            </v:shape>
            <v:shape id="_x0000_s1311" style="position:absolute;left:9096;top:14056;width:2083;height:0" coordorigin="9096,14056" coordsize="2083,0" path="m9096,14056r2083,e" filled="f" strokeweight=".20464mm">
              <v:path arrowok="t"/>
            </v:shape>
            <v:shape id="_x0000_s1310" style="position:absolute;left:730;top:14630;width:2081;height:0" coordorigin="730,14630" coordsize="2081,0" path="m730,14630r2081,e" filled="f" strokeweight=".20464mm">
              <v:path arrowok="t"/>
            </v:shape>
            <v:shape id="_x0000_s1309" style="position:absolute;left:2820;top:14630;width:2084;height:0" coordorigin="2820,14630" coordsize="2084,0" path="m2820,14630r2084,e" filled="f" strokeweight=".20464mm">
              <v:path arrowok="t"/>
            </v:shape>
            <v:shape id="_x0000_s1308" style="position:absolute;left:4914;top:14630;width:2081;height:0" coordorigin="4914,14630" coordsize="2081,0" path="m4914,14630r2081,e" filled="f" strokeweight=".20464mm">
              <v:path arrowok="t"/>
            </v:shape>
            <v:shape id="_x0000_s1307" style="position:absolute;left:7005;top:14630;width:2081;height:0" coordorigin="7005,14630" coordsize="2081,0" path="m7005,14630r2081,e" filled="f" strokeweight=".20464mm">
              <v:path arrowok="t"/>
            </v:shape>
            <v:shape id="_x0000_s1306" style="position:absolute;left:9096;top:14630;width:2083;height:0" coordorigin="9096,14630" coordsize="2083,0" path="m9096,14630r2083,e" filled="f" strokeweight=".20464mm">
              <v:path arrowok="t"/>
            </v:shape>
            <v:shape id="_x0000_s1305" style="position:absolute;left:730;top:14980;width:2081;height:0" coordorigin="730,14980" coordsize="2081,0" path="m730,14980r2081,e" filled="f" strokeweight=".58pt">
              <v:path arrowok="t"/>
            </v:shape>
            <v:shape id="_x0000_s1304" style="position:absolute;left:2820;top:14980;width:2084;height:0" coordorigin="2820,14980" coordsize="2084,0" path="m2820,14980r2084,e" filled="f" strokeweight=".58pt">
              <v:path arrowok="t"/>
            </v:shape>
            <v:shape id="_x0000_s1303" style="position:absolute;left:4914;top:14980;width:2081;height:0" coordorigin="4914,14980" coordsize="2081,0" path="m4914,14980r2081,e" filled="f" strokeweight=".58pt">
              <v:path arrowok="t"/>
            </v:shape>
            <v:shape id="_x0000_s1302" style="position:absolute;left:7005;top:14980;width:2081;height:0" coordorigin="7005,14980" coordsize="2081,0" path="m7005,14980r2081,e" filled="f" strokeweight=".58pt">
              <v:path arrowok="t"/>
            </v:shape>
            <v:shape id="_x0000_s1301" style="position:absolute;left:9096;top:14980;width:2083;height:0" coordorigin="9096,14980" coordsize="2083,0" path="m9096,14980r2083,e" filled="f" strokeweight=".58pt">
              <v:path arrowok="t"/>
            </v:shape>
            <v:shape id="_x0000_s1300" style="position:absolute;left:730;top:15328;width:2081;height:0" coordorigin="730,15328" coordsize="2081,0" path="m730,15328r2081,e" filled="f" strokeweight=".58pt">
              <v:path arrowok="t"/>
            </v:shape>
            <v:shape id="_x0000_s1299" style="position:absolute;left:2820;top:15328;width:2084;height:0" coordorigin="2820,15328" coordsize="2084,0" path="m2820,15328r2084,e" filled="f" strokeweight=".58pt">
              <v:path arrowok="t"/>
            </v:shape>
            <v:shape id="_x0000_s1298" style="position:absolute;left:4914;top:15328;width:2081;height:0" coordorigin="4914,15328" coordsize="2081,0" path="m4914,15328r2081,e" filled="f" strokeweight=".58pt">
              <v:path arrowok="t"/>
            </v:shape>
            <v:shape id="_x0000_s1297" style="position:absolute;left:7005;top:15328;width:2081;height:0" coordorigin="7005,15328" coordsize="2081,0" path="m7005,15328r2081,e" filled="f" strokeweight=".58pt">
              <v:path arrowok="t"/>
            </v:shape>
            <v:shape id="_x0000_s1296" style="position:absolute;left:9096;top:15328;width:2083;height:0" coordorigin="9096,15328" coordsize="2083,0" path="m9096,15328r2083,e" filled="f" strokeweight=".58pt">
              <v:path arrowok="t"/>
            </v:shape>
            <v:shape id="_x0000_s1295" style="position:absolute;left:730;top:15679;width:2081;height:0" coordorigin="730,15679" coordsize="2081,0" path="m730,15679r2081,e" filled="f" strokeweight=".20464mm">
              <v:path arrowok="t"/>
            </v:shape>
            <v:shape id="_x0000_s1294" style="position:absolute;left:2820;top:15679;width:2084;height:0" coordorigin="2820,15679" coordsize="2084,0" path="m2820,15679r2084,e" filled="f" strokeweight=".20464mm">
              <v:path arrowok="t"/>
            </v:shape>
            <v:shape id="_x0000_s1293" style="position:absolute;left:4914;top:15679;width:2081;height:0" coordorigin="4914,15679" coordsize="2081,0" path="m4914,15679r2081,e" filled="f" strokeweight=".20464mm">
              <v:path arrowok="t"/>
            </v:shape>
            <v:shape id="_x0000_s1292" style="position:absolute;left:7005;top:15679;width:2081;height:0" coordorigin="7005,15679" coordsize="2081,0" path="m7005,15679r2081,e" filled="f" strokeweight=".20464mm">
              <v:path arrowok="t"/>
            </v:shape>
            <v:shape id="_x0000_s1291" style="position:absolute;left:9096;top:15679;width:2083;height:0" coordorigin="9096,15679" coordsize="2083,0" path="m9096,15679r2083,e" filled="f" strokeweight=".20464mm">
              <v:path arrowok="t"/>
            </v:shape>
            <v:shape id="_x0000_s1290" style="position:absolute;left:725;top:14052;width:0;height:1983" coordorigin="725,14052" coordsize="0,1983" path="m725,14052r,1982e" filled="f" strokeweight=".58pt">
              <v:path arrowok="t"/>
            </v:shape>
            <v:shape id="_x0000_s1289" style="position:absolute;left:730;top:16030;width:2081;height:0" coordorigin="730,16030" coordsize="2081,0" path="m730,16030r2081,e" filled="f" strokeweight=".20464mm">
              <v:path arrowok="t"/>
            </v:shape>
            <v:shape id="_x0000_s1288" style="position:absolute;left:2816;top:14052;width:0;height:1983" coordorigin="2816,14052" coordsize="0,1983" path="m2816,14052r,1982e" filled="f" strokeweight=".58pt">
              <v:path arrowok="t"/>
            </v:shape>
            <v:shape id="_x0000_s1287" style="position:absolute;left:2820;top:16030;width:2084;height:0" coordorigin="2820,16030" coordsize="2084,0" path="m2820,16030r2084,e" filled="f" strokeweight=".20464mm">
              <v:path arrowok="t"/>
            </v:shape>
            <v:shape id="_x0000_s1286" style="position:absolute;left:4909;top:14052;width:0;height:1983" coordorigin="4909,14052" coordsize="0,1983" path="m4909,14052r,1982e" filled="f" strokeweight=".58pt">
              <v:path arrowok="t"/>
            </v:shape>
            <v:shape id="_x0000_s1285" style="position:absolute;left:4914;top:16030;width:2081;height:0" coordorigin="4914,16030" coordsize="2081,0" path="m4914,16030r2081,e" filled="f" strokeweight=".20464mm">
              <v:path arrowok="t"/>
            </v:shape>
            <v:shape id="_x0000_s1284" style="position:absolute;left:7000;top:14052;width:0;height:1983" coordorigin="7000,14052" coordsize="0,1983" path="m7000,14052r,1982e" filled="f" strokeweight=".58pt">
              <v:path arrowok="t"/>
            </v:shape>
            <v:shape id="_x0000_s1283" style="position:absolute;left:7005;top:16030;width:2081;height:0" coordorigin="7005,16030" coordsize="2081,0" path="m7005,16030r2081,e" filled="f" strokeweight=".20464mm">
              <v:path arrowok="t"/>
            </v:shape>
            <v:shape id="_x0000_s1282" style="position:absolute;left:9091;top:14052;width:0;height:1983" coordorigin="9091,14052" coordsize="0,1983" path="m9091,14052r,1982e" filled="f" strokeweight=".58pt">
              <v:path arrowok="t"/>
            </v:shape>
            <v:shape id="_x0000_s1281" style="position:absolute;left:9096;top:16030;width:2083;height:0" coordorigin="9096,16030" coordsize="2083,0" path="m9096,16030r2083,e" filled="f" strokeweight=".20464mm">
              <v:path arrowok="t"/>
            </v:shape>
            <v:shape id="_x0000_s1280" style="position:absolute;left:11184;top:14052;width:0;height:1983" coordorigin="11184,14052" coordsize="0,1983" path="m11184,14052r,1982e" filled="f" strokeweight=".58pt">
              <v:path arrowok="t"/>
            </v:shape>
            <w10:wrap anchorx="page" anchory="page"/>
          </v:group>
        </w:pict>
      </w:r>
      <w:r w:rsidRPr="00652EDE">
        <w:pict>
          <v:group id="_x0000_s1252" style="position:absolute;left:0;text-align:left;margin-left:35.95pt;margin-top:520.45pt;width:539.25pt;height:75.95pt;z-index:-251659264;mso-position-horizontal-relative:page;mso-position-vertical-relative:page" coordorigin="719,10409" coordsize="10785,1519">
            <v:shape id="_x0000_s1278" style="position:absolute;left:730;top:10420;width:2146;height:0" coordorigin="730,10420" coordsize="2146,0" path="m730,10420r2146,e" filled="f" strokeweight=".58pt">
              <v:path arrowok="t"/>
            </v:shape>
            <v:shape id="_x0000_s1277" style="position:absolute;left:2885;top:10420;width:2144;height:0" coordorigin="2885,10420" coordsize="2144,0" path="m2885,10420r2144,e" filled="f" strokeweight=".58pt">
              <v:path arrowok="t"/>
            </v:shape>
            <v:shape id="_x0000_s1276" style="position:absolute;left:5039;top:10420;width:2146;height:0" coordorigin="5039,10420" coordsize="2146,0" path="m5039,10420r2146,e" filled="f" strokeweight=".58pt">
              <v:path arrowok="t"/>
            </v:shape>
            <v:shape id="_x0000_s1275" style="position:absolute;left:7194;top:10420;width:2144;height:0" coordorigin="7194,10420" coordsize="2144,0" path="m7194,10420r2144,e" filled="f" strokeweight=".58pt">
              <v:path arrowok="t"/>
            </v:shape>
            <v:shape id="_x0000_s1274" style="position:absolute;left:9348;top:10420;width:2146;height:0" coordorigin="9348,10420" coordsize="2146,0" path="m9348,10420r2146,e" filled="f" strokeweight=".58pt">
              <v:path arrowok="t"/>
            </v:shape>
            <v:shape id="_x0000_s1273" style="position:absolute;left:730;top:10993;width:2146;height:0" coordorigin="730,10993" coordsize="2146,0" path="m730,10993r2146,e" filled="f" strokeweight=".58pt">
              <v:path arrowok="t"/>
            </v:shape>
            <v:shape id="_x0000_s1272" style="position:absolute;left:2885;top:10993;width:2144;height:0" coordorigin="2885,10993" coordsize="2144,0" path="m2885,10993r2144,e" filled="f" strokeweight=".58pt">
              <v:path arrowok="t"/>
            </v:shape>
            <v:shape id="_x0000_s1271" style="position:absolute;left:5039;top:10993;width:2146;height:0" coordorigin="5039,10993" coordsize="2146,0" path="m5039,10993r2146,e" filled="f" strokeweight=".58pt">
              <v:path arrowok="t"/>
            </v:shape>
            <v:shape id="_x0000_s1270" style="position:absolute;left:7194;top:10993;width:2144;height:0" coordorigin="7194,10993" coordsize="2144,0" path="m7194,10993r2144,e" filled="f" strokeweight=".58pt">
              <v:path arrowok="t"/>
            </v:shape>
            <v:shape id="_x0000_s1269" style="position:absolute;left:9348;top:10993;width:2146;height:0" coordorigin="9348,10993" coordsize="2146,0" path="m9348,10993r2146,e" filled="f" strokeweight=".58pt">
              <v:path arrowok="t"/>
            </v:shape>
            <v:shape id="_x0000_s1268" style="position:absolute;left:730;top:11344;width:2146;height:0" coordorigin="730,11344" coordsize="2146,0" path="m730,11344r2146,e" filled="f" strokeweight=".58pt">
              <v:path arrowok="t"/>
            </v:shape>
            <v:shape id="_x0000_s1267" style="position:absolute;left:2885;top:11344;width:2144;height:0" coordorigin="2885,11344" coordsize="2144,0" path="m2885,11344r2144,e" filled="f" strokeweight=".58pt">
              <v:path arrowok="t"/>
            </v:shape>
            <v:shape id="_x0000_s1266" style="position:absolute;left:5039;top:11344;width:2146;height:0" coordorigin="5039,11344" coordsize="2146,0" path="m5039,11344r2146,e" filled="f" strokeweight=".58pt">
              <v:path arrowok="t"/>
            </v:shape>
            <v:shape id="_x0000_s1265" style="position:absolute;left:7194;top:11344;width:2144;height:0" coordorigin="7194,11344" coordsize="2144,0" path="m7194,11344r2144,e" filled="f" strokeweight=".58pt">
              <v:path arrowok="t"/>
            </v:shape>
            <v:shape id="_x0000_s1264" style="position:absolute;left:9348;top:11344;width:2146;height:0" coordorigin="9348,11344" coordsize="2146,0" path="m9348,11344r2146,e" filled="f" strokeweight=".58pt">
              <v:path arrowok="t"/>
            </v:shape>
            <v:shape id="_x0000_s1263" style="position:absolute;left:725;top:10415;width:0;height:1507" coordorigin="725,10415" coordsize="0,1507" path="m725,10415r,1507e" filled="f" strokeweight=".58pt">
              <v:path arrowok="t"/>
            </v:shape>
            <v:shape id="_x0000_s1262" style="position:absolute;left:730;top:11917;width:2146;height:0" coordorigin="730,11917" coordsize="2146,0" path="m730,11917r2146,e" filled="f" strokeweight=".58pt">
              <v:path arrowok="t"/>
            </v:shape>
            <v:shape id="_x0000_s1261" style="position:absolute;left:2880;top:10415;width:0;height:1507" coordorigin="2880,10415" coordsize="0,1507" path="m2880,10415r,1507e" filled="f" strokeweight=".58pt">
              <v:path arrowok="t"/>
            </v:shape>
            <v:shape id="_x0000_s1260" style="position:absolute;left:2885;top:11917;width:2144;height:0" coordorigin="2885,11917" coordsize="2144,0" path="m2885,11917r2144,e" filled="f" strokeweight=".58pt">
              <v:path arrowok="t"/>
            </v:shape>
            <v:shape id="_x0000_s1259" style="position:absolute;left:5034;top:10415;width:0;height:1507" coordorigin="5034,10415" coordsize="0,1507" path="m5034,10415r,1507e" filled="f" strokeweight=".58pt">
              <v:path arrowok="t"/>
            </v:shape>
            <v:shape id="_x0000_s1258" style="position:absolute;left:5039;top:11917;width:2146;height:0" coordorigin="5039,11917" coordsize="2146,0" path="m5039,11917r2146,e" filled="f" strokeweight=".58pt">
              <v:path arrowok="t"/>
            </v:shape>
            <v:shape id="_x0000_s1257" style="position:absolute;left:7189;top:10415;width:0;height:1507" coordorigin="7189,10415" coordsize="0,1507" path="m7189,10415r,1507e" filled="f" strokeweight=".58pt">
              <v:path arrowok="t"/>
            </v:shape>
            <v:shape id="_x0000_s1256" style="position:absolute;left:7194;top:11917;width:2144;height:0" coordorigin="7194,11917" coordsize="2144,0" path="m7194,11917r2144,e" filled="f" strokeweight=".58pt">
              <v:path arrowok="t"/>
            </v:shape>
            <v:shape id="_x0000_s1255" style="position:absolute;left:9343;top:10415;width:0;height:1507" coordorigin="9343,10415" coordsize="0,1507" path="m9343,10415r,1507e" filled="f" strokeweight=".58pt">
              <v:path arrowok="t"/>
            </v:shape>
            <v:shape id="_x0000_s1254" style="position:absolute;left:9348;top:11917;width:2146;height:0" coordorigin="9348,11917" coordsize="2146,0" path="m9348,11917r2146,e" filled="f" strokeweight=".58pt">
              <v:path arrowok="t"/>
            </v:shape>
            <v:shape id="_x0000_s1253" style="position:absolute;left:11498;top:10415;width:0;height:1507" coordorigin="11498,10415" coordsize="0,1507" path="m11498,10415r,1507e" filled="f" strokeweight=".20464mm">
              <v:path arrowok="t"/>
            </v:shape>
            <w10:wrap anchorx="page" anchory="page"/>
          </v:group>
        </w:pict>
      </w:r>
      <w:r w:rsidRPr="00652EDE">
        <w:pict>
          <v:group id="_x0000_s1225" style="position:absolute;left:0;text-align:left;margin-left:35.95pt;margin-top:318.25pt;width:539.25pt;height:64.65pt;z-index:-251660288;mso-position-horizontal-relative:page;mso-position-vertical-relative:page" coordorigin="719,6365" coordsize="10785,1293">
            <v:shape id="_x0000_s1251" style="position:absolute;left:730;top:6375;width:2146;height:0" coordorigin="730,6375" coordsize="2146,0" path="m730,6375r2146,e" filled="f" strokeweight=".58pt">
              <v:path arrowok="t"/>
            </v:shape>
            <v:shape id="_x0000_s1250" style="position:absolute;left:2885;top:6375;width:2144;height:0" coordorigin="2885,6375" coordsize="2144,0" path="m2885,6375r2144,e" filled="f" strokeweight=".58pt">
              <v:path arrowok="t"/>
            </v:shape>
            <v:shape id="_x0000_s1249" style="position:absolute;left:5039;top:6375;width:2146;height:0" coordorigin="5039,6375" coordsize="2146,0" path="m5039,6375r2146,e" filled="f" strokeweight=".58pt">
              <v:path arrowok="t"/>
            </v:shape>
            <v:shape id="_x0000_s1248" style="position:absolute;left:7194;top:6375;width:2144;height:0" coordorigin="7194,6375" coordsize="2144,0" path="m7194,6375r2144,e" filled="f" strokeweight=".58pt">
              <v:path arrowok="t"/>
            </v:shape>
            <v:shape id="_x0000_s1247" style="position:absolute;left:9348;top:6375;width:2146;height:0" coordorigin="9348,6375" coordsize="2146,0" path="m9348,6375r2146,e" filled="f" strokeweight=".58pt">
              <v:path arrowok="t"/>
            </v:shape>
            <v:shape id="_x0000_s1246" style="position:absolute;left:730;top:6949;width:2146;height:0" coordorigin="730,6949" coordsize="2146,0" path="m730,6949r2146,e" filled="f" strokeweight=".58pt">
              <v:path arrowok="t"/>
            </v:shape>
            <v:shape id="_x0000_s1245" style="position:absolute;left:2885;top:6949;width:2144;height:0" coordorigin="2885,6949" coordsize="2144,0" path="m2885,6949r2144,e" filled="f" strokeweight=".58pt">
              <v:path arrowok="t"/>
            </v:shape>
            <v:shape id="_x0000_s1244" style="position:absolute;left:5039;top:6949;width:2146;height:0" coordorigin="5039,6949" coordsize="2146,0" path="m5039,6949r2146,e" filled="f" strokeweight=".58pt">
              <v:path arrowok="t"/>
            </v:shape>
            <v:shape id="_x0000_s1243" style="position:absolute;left:7194;top:6949;width:2144;height:0" coordorigin="7194,6949" coordsize="2144,0" path="m7194,6949r2144,e" filled="f" strokeweight=".58pt">
              <v:path arrowok="t"/>
            </v:shape>
            <v:shape id="_x0000_s1242" style="position:absolute;left:9348;top:6949;width:2146;height:0" coordorigin="9348,6949" coordsize="2146,0" path="m9348,6949r2146,e" filled="f" strokeweight=".58pt">
              <v:path arrowok="t"/>
            </v:shape>
            <v:shape id="_x0000_s1241" style="position:absolute;left:730;top:7297;width:2146;height:0" coordorigin="730,7297" coordsize="2146,0" path="m730,7297r2146,e" filled="f" strokeweight=".58pt">
              <v:path arrowok="t"/>
            </v:shape>
            <v:shape id="_x0000_s1240" style="position:absolute;left:2885;top:7297;width:2144;height:0" coordorigin="2885,7297" coordsize="2144,0" path="m2885,7297r2144,e" filled="f" strokeweight=".58pt">
              <v:path arrowok="t"/>
            </v:shape>
            <v:shape id="_x0000_s1239" style="position:absolute;left:5039;top:7297;width:2146;height:0" coordorigin="5039,7297" coordsize="2146,0" path="m5039,7297r2146,e" filled="f" strokeweight=".58pt">
              <v:path arrowok="t"/>
            </v:shape>
            <v:shape id="_x0000_s1238" style="position:absolute;left:7194;top:7297;width:2144;height:0" coordorigin="7194,7297" coordsize="2144,0" path="m7194,7297r2144,e" filled="f" strokeweight=".58pt">
              <v:path arrowok="t"/>
            </v:shape>
            <v:shape id="_x0000_s1237" style="position:absolute;left:9348;top:7297;width:2146;height:0" coordorigin="9348,7297" coordsize="2146,0" path="m9348,7297r2146,e" filled="f" strokeweight=".58pt">
              <v:path arrowok="t"/>
            </v:shape>
            <v:shape id="_x0000_s1236" style="position:absolute;left:725;top:6371;width:0;height:1282" coordorigin="725,6371" coordsize="0,1282" path="m725,6371r,1281e" filled="f" strokeweight=".58pt">
              <v:path arrowok="t"/>
            </v:shape>
            <v:shape id="_x0000_s1235" style="position:absolute;left:730;top:7647;width:2146;height:0" coordorigin="730,7647" coordsize="2146,0" path="m730,7647r2146,e" filled="f" strokeweight=".58pt">
              <v:path arrowok="t"/>
            </v:shape>
            <v:shape id="_x0000_s1234" style="position:absolute;left:2880;top:6371;width:0;height:1282" coordorigin="2880,6371" coordsize="0,1282" path="m2880,6371r,1281e" filled="f" strokeweight=".58pt">
              <v:path arrowok="t"/>
            </v:shape>
            <v:shape id="_x0000_s1233" style="position:absolute;left:2885;top:7647;width:2144;height:0" coordorigin="2885,7647" coordsize="2144,0" path="m2885,7647r2144,e" filled="f" strokeweight=".58pt">
              <v:path arrowok="t"/>
            </v:shape>
            <v:shape id="_x0000_s1232" style="position:absolute;left:5034;top:6371;width:0;height:1282" coordorigin="5034,6371" coordsize="0,1282" path="m5034,6371r,1281e" filled="f" strokeweight=".58pt">
              <v:path arrowok="t"/>
            </v:shape>
            <v:shape id="_x0000_s1231" style="position:absolute;left:5039;top:7647;width:2146;height:0" coordorigin="5039,7647" coordsize="2146,0" path="m5039,7647r2146,e" filled="f" strokeweight=".58pt">
              <v:path arrowok="t"/>
            </v:shape>
            <v:shape id="_x0000_s1230" style="position:absolute;left:7189;top:6371;width:0;height:1282" coordorigin="7189,6371" coordsize="0,1282" path="m7189,6371r,1281e" filled="f" strokeweight=".58pt">
              <v:path arrowok="t"/>
            </v:shape>
            <v:shape id="_x0000_s1229" style="position:absolute;left:7194;top:7647;width:2144;height:0" coordorigin="7194,7647" coordsize="2144,0" path="m7194,7647r2144,e" filled="f" strokeweight=".58pt">
              <v:path arrowok="t"/>
            </v:shape>
            <v:shape id="_x0000_s1228" style="position:absolute;left:9343;top:6371;width:0;height:1282" coordorigin="9343,6371" coordsize="0,1282" path="m9343,6371r,1281e" filled="f" strokeweight=".58pt">
              <v:path arrowok="t"/>
            </v:shape>
            <v:shape id="_x0000_s1227" style="position:absolute;left:9348;top:7647;width:2146;height:0" coordorigin="9348,7647" coordsize="2146,0" path="m9348,7647r2146,e" filled="f" strokeweight=".58pt">
              <v:path arrowok="t"/>
            </v:shape>
            <v:shape id="_x0000_s1226" style="position:absolute;left:11498;top:6371;width:0;height:1282" coordorigin="11498,6371" coordsize="0,1282" path="m11498,6371r,1281e" filled="f" strokeweight=".20464mm">
              <v:path arrowok="t"/>
            </v:shape>
            <w10:wrap anchorx="page" anchory="page"/>
          </v:group>
        </w:pict>
      </w:r>
      <w:r w:rsidRPr="00652EDE">
        <w:pict>
          <v:group id="_x0000_s1198" style="position:absolute;left:0;text-align:left;margin-left:35.95pt;margin-top:146.25pt;width:539.25pt;height:64.8pt;z-index:-251661312;mso-position-horizontal-relative:page;mso-position-vertical-relative:page" coordorigin="719,2925" coordsize="10785,1296">
            <v:shape id="_x0000_s1224" style="position:absolute;left:730;top:2936;width:2146;height:0" coordorigin="730,2936" coordsize="2146,0" path="m730,2936r2146,e" filled="f" strokeweight=".58pt">
              <v:path arrowok="t"/>
            </v:shape>
            <v:shape id="_x0000_s1223" style="position:absolute;left:2885;top:2936;width:2144;height:0" coordorigin="2885,2936" coordsize="2144,0" path="m2885,2936r2144,e" filled="f" strokeweight=".58pt">
              <v:path arrowok="t"/>
            </v:shape>
            <v:shape id="_x0000_s1222" style="position:absolute;left:5039;top:2936;width:2146;height:0" coordorigin="5039,2936" coordsize="2146,0" path="m5039,2936r2146,e" filled="f" strokeweight=".58pt">
              <v:path arrowok="t"/>
            </v:shape>
            <v:shape id="_x0000_s1221" style="position:absolute;left:7194;top:2936;width:2144;height:0" coordorigin="7194,2936" coordsize="2144,0" path="m7194,2936r2144,e" filled="f" strokeweight=".58pt">
              <v:path arrowok="t"/>
            </v:shape>
            <v:shape id="_x0000_s1220" style="position:absolute;left:9348;top:2936;width:2146;height:0" coordorigin="9348,2936" coordsize="2146,0" path="m9348,2936r2146,e" filled="f" strokeweight=".58pt">
              <v:path arrowok="t"/>
            </v:shape>
            <v:shape id="_x0000_s1219" style="position:absolute;left:730;top:3509;width:2146;height:0" coordorigin="730,3509" coordsize="2146,0" path="m730,3509r2146,e" filled="f" strokeweight=".58pt">
              <v:path arrowok="t"/>
            </v:shape>
            <v:shape id="_x0000_s1218" style="position:absolute;left:2885;top:3509;width:2144;height:0" coordorigin="2885,3509" coordsize="2144,0" path="m2885,3509r2144,e" filled="f" strokeweight=".58pt">
              <v:path arrowok="t"/>
            </v:shape>
            <v:shape id="_x0000_s1217" style="position:absolute;left:5039;top:3509;width:2146;height:0" coordorigin="5039,3509" coordsize="2146,0" path="m5039,3509r2146,e" filled="f" strokeweight=".58pt">
              <v:path arrowok="t"/>
            </v:shape>
            <v:shape id="_x0000_s1216" style="position:absolute;left:7194;top:3509;width:2144;height:0" coordorigin="7194,3509" coordsize="2144,0" path="m7194,3509r2144,e" filled="f" strokeweight=".58pt">
              <v:path arrowok="t"/>
            </v:shape>
            <v:shape id="_x0000_s1215" style="position:absolute;left:9348;top:3509;width:2146;height:0" coordorigin="9348,3509" coordsize="2146,0" path="m9348,3509r2146,e" filled="f" strokeweight=".58pt">
              <v:path arrowok="t"/>
            </v:shape>
            <v:shape id="_x0000_s1214" style="position:absolute;left:730;top:3860;width:2146;height:0" coordorigin="730,3860" coordsize="2146,0" path="m730,3860r2146,e" filled="f" strokeweight=".58pt">
              <v:path arrowok="t"/>
            </v:shape>
            <v:shape id="_x0000_s1213" style="position:absolute;left:2885;top:3860;width:2144;height:0" coordorigin="2885,3860" coordsize="2144,0" path="m2885,3860r2144,e" filled="f" strokeweight=".58pt">
              <v:path arrowok="t"/>
            </v:shape>
            <v:shape id="_x0000_s1212" style="position:absolute;left:5039;top:3860;width:2146;height:0" coordorigin="5039,3860" coordsize="2146,0" path="m5039,3860r2146,e" filled="f" strokeweight=".58pt">
              <v:path arrowok="t"/>
            </v:shape>
            <v:shape id="_x0000_s1211" style="position:absolute;left:7194;top:3860;width:2144;height:0" coordorigin="7194,3860" coordsize="2144,0" path="m7194,3860r2144,e" filled="f" strokeweight=".58pt">
              <v:path arrowok="t"/>
            </v:shape>
            <v:shape id="_x0000_s1210" style="position:absolute;left:9348;top:3860;width:2146;height:0" coordorigin="9348,3860" coordsize="2146,0" path="m9348,3860r2146,e" filled="f" strokeweight=".58pt">
              <v:path arrowok="t"/>
            </v:shape>
            <v:shape id="_x0000_s1209" style="position:absolute;left:725;top:2931;width:0;height:1284" coordorigin="725,2931" coordsize="0,1284" path="m725,2931r,1284e" filled="f" strokeweight=".58pt">
              <v:path arrowok="t"/>
            </v:shape>
            <v:shape id="_x0000_s1208" style="position:absolute;left:730;top:4210;width:2146;height:0" coordorigin="730,4210" coordsize="2146,0" path="m730,4210r2146,e" filled="f" strokeweight=".58pt">
              <v:path arrowok="t"/>
            </v:shape>
            <v:shape id="_x0000_s1207" style="position:absolute;left:2880;top:2931;width:0;height:1284" coordorigin="2880,2931" coordsize="0,1284" path="m2880,2931r,1284e" filled="f" strokeweight=".58pt">
              <v:path arrowok="t"/>
            </v:shape>
            <v:shape id="_x0000_s1206" style="position:absolute;left:2885;top:4210;width:2144;height:0" coordorigin="2885,4210" coordsize="2144,0" path="m2885,4210r2144,e" filled="f" strokeweight=".58pt">
              <v:path arrowok="t"/>
            </v:shape>
            <v:shape id="_x0000_s1205" style="position:absolute;left:5034;top:2931;width:0;height:1284" coordorigin="5034,2931" coordsize="0,1284" path="m5034,2931r,1284e" filled="f" strokeweight=".58pt">
              <v:path arrowok="t"/>
            </v:shape>
            <v:shape id="_x0000_s1204" style="position:absolute;left:5039;top:4210;width:2146;height:0" coordorigin="5039,4210" coordsize="2146,0" path="m5039,4210r2146,e" filled="f" strokeweight=".58pt">
              <v:path arrowok="t"/>
            </v:shape>
            <v:shape id="_x0000_s1203" style="position:absolute;left:7189;top:2931;width:0;height:1284" coordorigin="7189,2931" coordsize="0,1284" path="m7189,2931r,1284e" filled="f" strokeweight=".58pt">
              <v:path arrowok="t"/>
            </v:shape>
            <v:shape id="_x0000_s1202" style="position:absolute;left:7194;top:4210;width:2144;height:0" coordorigin="7194,4210" coordsize="2144,0" path="m7194,4210r2144,e" filled="f" strokeweight=".58pt">
              <v:path arrowok="t"/>
            </v:shape>
            <v:shape id="_x0000_s1201" style="position:absolute;left:9343;top:2931;width:0;height:1284" coordorigin="9343,2931" coordsize="0,1284" path="m9343,2931r,1284e" filled="f" strokeweight=".58pt">
              <v:path arrowok="t"/>
            </v:shape>
            <v:shape id="_x0000_s1200" style="position:absolute;left:9348;top:4210;width:2146;height:0" coordorigin="9348,4210" coordsize="2146,0" path="m9348,4210r2146,e" filled="f" strokeweight=".58pt">
              <v:path arrowok="t"/>
            </v:shape>
            <v:shape id="_x0000_s1199" style="position:absolute;left:11498;top:2931;width:0;height:1284" coordorigin="11498,2931" coordsize="0,1284" path="m11498,2931r,1284e" filled="f" strokeweight=".20464mm">
              <v:path arrowok="t"/>
            </v:shape>
            <w10:wrap anchorx="page" anchory="page"/>
          </v:group>
        </w:pict>
      </w:r>
      <w:r w:rsidRPr="00652EDE">
        <w:pict>
          <v:group id="_x0000_s1181" style="position:absolute;left:0;text-align:left;margin-left:35.95pt;margin-top:35.7pt;width:539.25pt;height:18.6pt;z-index:-251662336;mso-position-horizontal-relative:page;mso-position-vertical-relative:page" coordorigin="719,714" coordsize="10785,372">
            <v:shape id="_x0000_s1197" style="position:absolute;left:730;top:725;width:2146;height:0" coordorigin="730,725" coordsize="2146,0" path="m730,725r2146,e" filled="f" strokeweight=".58pt">
              <v:path arrowok="t"/>
            </v:shape>
            <v:shape id="_x0000_s1196" style="position:absolute;left:2885;top:725;width:2144;height:0" coordorigin="2885,725" coordsize="2144,0" path="m2885,725r2144,e" filled="f" strokeweight=".58pt">
              <v:path arrowok="t"/>
            </v:shape>
            <v:shape id="_x0000_s1195" style="position:absolute;left:5039;top:725;width:2146;height:0" coordorigin="5039,725" coordsize="2146,0" path="m5039,725r2146,e" filled="f" strokeweight=".58pt">
              <v:path arrowok="t"/>
            </v:shape>
            <v:shape id="_x0000_s1194" style="position:absolute;left:7194;top:725;width:2144;height:0" coordorigin="7194,725" coordsize="2144,0" path="m7194,725r2144,e" filled="f" strokeweight=".58pt">
              <v:path arrowok="t"/>
            </v:shape>
            <v:shape id="_x0000_s1193" style="position:absolute;left:9348;top:725;width:2146;height:0" coordorigin="9348,725" coordsize="2146,0" path="m9348,725r2146,e" filled="f" strokeweight=".58pt">
              <v:path arrowok="t"/>
            </v:shape>
            <v:shape id="_x0000_s1192" style="position:absolute;left:725;top:720;width:0;height:360" coordorigin="725,720" coordsize="0,360" path="m725,720r,360e" filled="f" strokeweight=".58pt">
              <v:path arrowok="t"/>
            </v:shape>
            <v:shape id="_x0000_s1191" style="position:absolute;left:730;top:1075;width:2146;height:0" coordorigin="730,1075" coordsize="2146,0" path="m730,1075r2146,e" filled="f" strokeweight=".58pt">
              <v:path arrowok="t"/>
            </v:shape>
            <v:shape id="_x0000_s1190" style="position:absolute;left:2880;top:720;width:0;height:360" coordorigin="2880,720" coordsize="0,360" path="m2880,720r,360e" filled="f" strokeweight=".58pt">
              <v:path arrowok="t"/>
            </v:shape>
            <v:shape id="_x0000_s1189" style="position:absolute;left:2885;top:1075;width:2144;height:0" coordorigin="2885,1075" coordsize="2144,0" path="m2885,1075r2144,e" filled="f" strokeweight=".58pt">
              <v:path arrowok="t"/>
            </v:shape>
            <v:shape id="_x0000_s1188" style="position:absolute;left:5034;top:720;width:0;height:360" coordorigin="5034,720" coordsize="0,360" path="m5034,720r,360e" filled="f" strokeweight=".58pt">
              <v:path arrowok="t"/>
            </v:shape>
            <v:shape id="_x0000_s1187" style="position:absolute;left:5039;top:1075;width:2146;height:0" coordorigin="5039,1075" coordsize="2146,0" path="m5039,1075r2146,e" filled="f" strokeweight=".58pt">
              <v:path arrowok="t"/>
            </v:shape>
            <v:shape id="_x0000_s1186" style="position:absolute;left:7189;top:720;width:0;height:360" coordorigin="7189,720" coordsize="0,360" path="m7189,720r,360e" filled="f" strokeweight=".58pt">
              <v:path arrowok="t"/>
            </v:shape>
            <v:shape id="_x0000_s1185" style="position:absolute;left:7194;top:1075;width:2144;height:0" coordorigin="7194,1075" coordsize="2144,0" path="m7194,1075r2144,e" filled="f" strokeweight=".58pt">
              <v:path arrowok="t"/>
            </v:shape>
            <v:shape id="_x0000_s1184" style="position:absolute;left:9343;top:720;width:0;height:360" coordorigin="9343,720" coordsize="0,360" path="m9343,720r,360e" filled="f" strokeweight=".58pt">
              <v:path arrowok="t"/>
            </v:shape>
            <v:shape id="_x0000_s1183" style="position:absolute;left:9348;top:1075;width:2146;height:0" coordorigin="9348,1075" coordsize="2146,0" path="m9348,1075r2146,e" filled="f" strokeweight=".58pt">
              <v:path arrowok="t"/>
            </v:shape>
            <v:shape id="_x0000_s1182" style="position:absolute;left:11498;top:720;width:0;height:360" coordorigin="11498,720" coordsize="0,360" path="m11498,720r,360e" filled="f" strokeweight=".20464mm">
              <v:path arrowok="t"/>
            </v:shape>
            <w10:wrap anchorx="page" anchory="page"/>
          </v:group>
        </w:pict>
      </w:r>
      <w:r w:rsidR="00E86468" w:rsidRPr="00652EDE">
        <w:rPr>
          <w:rFonts w:eastAsia="Cambria"/>
          <w:sz w:val="24"/>
          <w:szCs w:val="24"/>
        </w:rPr>
        <w:t>Tenure track                    Gender                       Education              No. academics in group</w:t>
      </w:r>
    </w:p>
    <w:p w:rsidR="00C73E89" w:rsidRPr="00652EDE" w:rsidRDefault="00E86468">
      <w:pPr>
        <w:spacing w:before="8"/>
        <w:ind w:left="113" w:right="-56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Tenure track               Female                          English                         28                                   3.928</w:t>
      </w:r>
    </w:p>
    <w:p w:rsidR="00C73E89" w:rsidRPr="00652EDE" w:rsidRDefault="00E86468">
      <w:pPr>
        <w:spacing w:before="69"/>
        <w:ind w:left="113" w:right="-56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Tenure trac</w:t>
      </w:r>
      <w:r w:rsidRPr="00652EDE">
        <w:rPr>
          <w:rFonts w:eastAsia="Cambria"/>
          <w:sz w:val="24"/>
          <w:szCs w:val="24"/>
        </w:rPr>
        <w:t>k               Female                          Non - English              3                                     3.717</w:t>
      </w:r>
    </w:p>
    <w:p w:rsidR="00C73E89" w:rsidRPr="00652EDE" w:rsidRDefault="00E86468">
      <w:pPr>
        <w:spacing w:before="69"/>
        <w:ind w:left="113" w:right="-56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Tenure track               Male                              English                         40                                   4.020</w:t>
      </w:r>
    </w:p>
    <w:p w:rsidR="00C73E89" w:rsidRPr="00652EDE" w:rsidRDefault="00E86468">
      <w:pPr>
        <w:spacing w:before="66"/>
        <w:ind w:left="113" w:right="-56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T</w:t>
      </w:r>
      <w:r w:rsidRPr="00652EDE">
        <w:rPr>
          <w:rFonts w:eastAsia="Cambria"/>
          <w:sz w:val="24"/>
          <w:szCs w:val="24"/>
        </w:rPr>
        <w:t>enure track               Male                              Non - English              4                                     3.669</w:t>
      </w:r>
    </w:p>
    <w:p w:rsidR="00C73E89" w:rsidRPr="00652EDE" w:rsidRDefault="00E86468">
      <w:pPr>
        <w:spacing w:before="26"/>
        <w:rPr>
          <w:rFonts w:eastAsia="Cambria"/>
          <w:sz w:val="24"/>
          <w:szCs w:val="24"/>
        </w:rPr>
        <w:sectPr w:rsidR="00C73E89" w:rsidRPr="00652EDE">
          <w:type w:val="continuous"/>
          <w:pgSz w:w="11920" w:h="16840"/>
          <w:pgMar w:top="640" w:right="620" w:bottom="280" w:left="720" w:header="720" w:footer="720" w:gutter="0"/>
          <w:cols w:num="2" w:space="720" w:equalWidth="0">
            <w:col w:w="9058" w:space="76"/>
            <w:col w:w="1446"/>
          </w:cols>
        </w:sectPr>
      </w:pPr>
      <w:r w:rsidRPr="00652EDE">
        <w:br w:type="column"/>
      </w:r>
      <w:r w:rsidRPr="00652EDE">
        <w:rPr>
          <w:rFonts w:eastAsia="Cambria"/>
          <w:sz w:val="24"/>
          <w:szCs w:val="24"/>
        </w:rPr>
        <w:lastRenderedPageBreak/>
        <w:t>Mean</w:t>
      </w:r>
    </w:p>
    <w:p w:rsidR="00C73E89" w:rsidRPr="00652EDE" w:rsidRDefault="00E86468">
      <w:pPr>
        <w:spacing w:before="71"/>
        <w:ind w:left="293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lastRenderedPageBreak/>
        <w:t xml:space="preserve">Not tenure track        Female                          English                         8    </w:t>
      </w:r>
      <w:r w:rsidRPr="00652EDE">
        <w:rPr>
          <w:rFonts w:eastAsia="Cambria"/>
          <w:sz w:val="24"/>
          <w:szCs w:val="24"/>
        </w:rPr>
        <w:t xml:space="preserve">                                 3.86</w:t>
      </w:r>
    </w:p>
    <w:p w:rsidR="00C73E89" w:rsidRPr="00652EDE" w:rsidRDefault="00C73E89">
      <w:pPr>
        <w:spacing w:before="69" w:line="298" w:lineRule="auto"/>
        <w:ind w:left="293" w:right="1446"/>
        <w:rPr>
          <w:rFonts w:eastAsia="Cambria"/>
          <w:sz w:val="24"/>
          <w:szCs w:val="24"/>
        </w:rPr>
      </w:pPr>
      <w:r w:rsidRPr="00652EDE">
        <w:pict>
          <v:group id="_x0000_s1149" style="position:absolute;left:0;text-align:left;margin-left:35.95pt;margin-top:35.7pt;width:523.5pt;height:71.15pt;z-index:-251657216;mso-position-horizontal-relative:page;mso-position-vertical-relative:page" coordorigin="719,714" coordsize="10470,1423">
            <v:shape id="_x0000_s1180" style="position:absolute;left:730;top:725;width:2081;height:0" coordorigin="730,725" coordsize="2081,0" path="m730,725r2081,e" filled="f" strokeweight=".58pt">
              <v:path arrowok="t"/>
            </v:shape>
            <v:shape id="_x0000_s1179" style="position:absolute;left:2820;top:725;width:2084;height:0" coordorigin="2820,725" coordsize="2084,0" path="m2820,725r2084,e" filled="f" strokeweight=".58pt">
              <v:path arrowok="t"/>
            </v:shape>
            <v:shape id="_x0000_s1178" style="position:absolute;left:4914;top:725;width:2081;height:0" coordorigin="4914,725" coordsize="2081,0" path="m4914,725r2081,e" filled="f" strokeweight=".58pt">
              <v:path arrowok="t"/>
            </v:shape>
            <v:shape id="_x0000_s1177" style="position:absolute;left:7005;top:725;width:2081;height:0" coordorigin="7005,725" coordsize="2081,0" path="m7005,725r2081,e" filled="f" strokeweight=".58pt">
              <v:path arrowok="t"/>
            </v:shape>
            <v:shape id="_x0000_s1176" style="position:absolute;left:9096;top:725;width:2083;height:0" coordorigin="9096,725" coordsize="2083,0" path="m9096,725r2083,e" filled="f" strokeweight=".58pt">
              <v:path arrowok="t"/>
            </v:shape>
            <v:shape id="_x0000_s1175" style="position:absolute;left:730;top:1075;width:2081;height:0" coordorigin="730,1075" coordsize="2081,0" path="m730,1075r2081,e" filled="f" strokeweight=".58pt">
              <v:path arrowok="t"/>
            </v:shape>
            <v:shape id="_x0000_s1174" style="position:absolute;left:2820;top:1075;width:2084;height:0" coordorigin="2820,1075" coordsize="2084,0" path="m2820,1075r2084,e" filled="f" strokeweight=".58pt">
              <v:path arrowok="t"/>
            </v:shape>
            <v:shape id="_x0000_s1173" style="position:absolute;left:4914;top:1075;width:2081;height:0" coordorigin="4914,1075" coordsize="2081,0" path="m4914,1075r2081,e" filled="f" strokeweight=".58pt">
              <v:path arrowok="t"/>
            </v:shape>
            <v:shape id="_x0000_s1172" style="position:absolute;left:7005;top:1075;width:2081;height:0" coordorigin="7005,1075" coordsize="2081,0" path="m7005,1075r2081,e" filled="f" strokeweight=".58pt">
              <v:path arrowok="t"/>
            </v:shape>
            <v:shape id="_x0000_s1171" style="position:absolute;left:9096;top:1075;width:2083;height:0" coordorigin="9096,1075" coordsize="2083,0" path="m9096,1075r2083,e" filled="f" strokeweight=".58pt">
              <v:path arrowok="t"/>
            </v:shape>
            <v:shape id="_x0000_s1170" style="position:absolute;left:730;top:1426;width:2081;height:0" coordorigin="730,1426" coordsize="2081,0" path="m730,1426r2081,e" filled="f" strokeweight=".58pt">
              <v:path arrowok="t"/>
            </v:shape>
            <v:shape id="_x0000_s1169" style="position:absolute;left:2820;top:1426;width:2084;height:0" coordorigin="2820,1426" coordsize="2084,0" path="m2820,1426r2084,e" filled="f" strokeweight=".58pt">
              <v:path arrowok="t"/>
            </v:shape>
            <v:shape id="_x0000_s1168" style="position:absolute;left:4914;top:1426;width:2081;height:0" coordorigin="4914,1426" coordsize="2081,0" path="m4914,1426r2081,e" filled="f" strokeweight=".58pt">
              <v:path arrowok="t"/>
            </v:shape>
            <v:shape id="_x0000_s1167" style="position:absolute;left:7005;top:1426;width:2081;height:0" coordorigin="7005,1426" coordsize="2081,0" path="m7005,1426r2081,e" filled="f" strokeweight=".58pt">
              <v:path arrowok="t"/>
            </v:shape>
            <v:shape id="_x0000_s1166" style="position:absolute;left:9096;top:1426;width:2083;height:0" coordorigin="9096,1426" coordsize="2083,0" path="m9096,1426r2083,e" filled="f" strokeweight=".58pt">
              <v:path arrowok="t"/>
            </v:shape>
            <v:shape id="_x0000_s1165" style="position:absolute;left:730;top:1776;width:2081;height:0" coordorigin="730,1776" coordsize="2081,0" path="m730,1776r2081,e" filled="f" strokeweight=".58pt">
              <v:path arrowok="t"/>
            </v:shape>
            <v:shape id="_x0000_s1164" style="position:absolute;left:2820;top:1776;width:2084;height:0" coordorigin="2820,1776" coordsize="2084,0" path="m2820,1776r2084,e" filled="f" strokeweight=".58pt">
              <v:path arrowok="t"/>
            </v:shape>
            <v:shape id="_x0000_s1163" style="position:absolute;left:4914;top:1776;width:2081;height:0" coordorigin="4914,1776" coordsize="2081,0" path="m4914,1776r2081,e" filled="f" strokeweight=".58pt">
              <v:path arrowok="t"/>
            </v:shape>
            <v:shape id="_x0000_s1162" style="position:absolute;left:7005;top:1776;width:2081;height:0" coordorigin="7005,1776" coordsize="2081,0" path="m7005,1776r2081,e" filled="f" strokeweight=".58pt">
              <v:path arrowok="t"/>
            </v:shape>
            <v:shape id="_x0000_s1161" style="position:absolute;left:9096;top:1776;width:2083;height:0" coordorigin="9096,1776" coordsize="2083,0" path="m9096,1776r2083,e" filled="f" strokeweight=".58pt">
              <v:path arrowok="t"/>
            </v:shape>
            <v:shape id="_x0000_s1160" style="position:absolute;left:725;top:720;width:0;height:1412" coordorigin="725,720" coordsize="0,1412" path="m725,720r,1412e" filled="f" strokeweight=".58pt">
              <v:path arrowok="t"/>
            </v:shape>
            <v:shape id="_x0000_s1159" style="position:absolute;left:730;top:2127;width:2081;height:0" coordorigin="730,2127" coordsize="2081,0" path="m730,2127r2081,e" filled="f" strokeweight=".58pt">
              <v:path arrowok="t"/>
            </v:shape>
            <v:shape id="_x0000_s1158" style="position:absolute;left:2816;top:720;width:0;height:1412" coordorigin="2816,720" coordsize="0,1412" path="m2816,720r,1412e" filled="f" strokeweight=".58pt">
              <v:path arrowok="t"/>
            </v:shape>
            <v:shape id="_x0000_s1157" style="position:absolute;left:2820;top:2127;width:2084;height:0" coordorigin="2820,2127" coordsize="2084,0" path="m2820,2127r2084,e" filled="f" strokeweight=".58pt">
              <v:path arrowok="t"/>
            </v:shape>
            <v:shape id="_x0000_s1156" style="position:absolute;left:4909;top:720;width:0;height:1412" coordorigin="4909,720" coordsize="0,1412" path="m4909,720r,1412e" filled="f" strokeweight=".58pt">
              <v:path arrowok="t"/>
            </v:shape>
            <v:shape id="_x0000_s1155" style="position:absolute;left:4914;top:2127;width:2081;height:0" coordorigin="4914,2127" coordsize="2081,0" path="m4914,2127r2081,e" filled="f" strokeweight=".58pt">
              <v:path arrowok="t"/>
            </v:shape>
            <v:shape id="_x0000_s1154" style="position:absolute;left:7000;top:720;width:0;height:1412" coordorigin="7000,720" coordsize="0,1412" path="m7000,720r,1412e" filled="f" strokeweight=".58pt">
              <v:path arrowok="t"/>
            </v:shape>
            <v:shape id="_x0000_s1153" style="position:absolute;left:7005;top:2127;width:2081;height:0" coordorigin="7005,2127" coordsize="2081,0" path="m7005,2127r2081,e" filled="f" strokeweight=".58pt">
              <v:path arrowok="t"/>
            </v:shape>
            <v:shape id="_x0000_s1152" style="position:absolute;left:9091;top:720;width:0;height:1412" coordorigin="9091,720" coordsize="0,1412" path="m9091,720r,1412e" filled="f" strokeweight=".58pt">
              <v:path arrowok="t"/>
            </v:shape>
            <v:shape id="_x0000_s1151" style="position:absolute;left:9096;top:2127;width:2083;height:0" coordorigin="9096,2127" coordsize="2083,0" path="m9096,2127r2083,e" filled="f" strokeweight=".58pt">
              <v:path arrowok="t"/>
            </v:shape>
            <v:shape id="_x0000_s1150" style="position:absolute;left:11184;top:720;width:0;height:1412" coordorigin="11184,720" coordsize="0,1412" path="m11184,720r,1412e" filled="f" strokeweight=".58pt">
              <v:path arrowok="t"/>
            </v:shape>
            <w10:wrap anchorx="page" anchory="page"/>
          </v:group>
        </w:pict>
      </w:r>
      <w:r w:rsidR="00E86468" w:rsidRPr="00652EDE">
        <w:rPr>
          <w:rFonts w:eastAsia="Cambria"/>
          <w:sz w:val="24"/>
          <w:szCs w:val="24"/>
        </w:rPr>
        <w:t>Not tenure track        Female                          Non - English              0                                     N/A</w:t>
      </w:r>
      <w:r w:rsidR="00E86468" w:rsidRPr="00652EDE">
        <w:rPr>
          <w:rFonts w:eastAsia="Cambria"/>
          <w:sz w:val="24"/>
          <w:szCs w:val="24"/>
        </w:rPr>
        <w:t xml:space="preserve"> Not tenure track        Male                              English                         7                                     4.396</w:t>
      </w:r>
    </w:p>
    <w:p w:rsidR="00C73E89" w:rsidRPr="00652EDE" w:rsidRDefault="00E86468">
      <w:pPr>
        <w:spacing w:line="260" w:lineRule="exact"/>
        <w:ind w:left="293"/>
        <w:rPr>
          <w:rFonts w:eastAsia="Cambria"/>
          <w:sz w:val="24"/>
          <w:szCs w:val="24"/>
        </w:rPr>
      </w:pPr>
      <w:r w:rsidRPr="00652EDE">
        <w:rPr>
          <w:rFonts w:eastAsia="Cambria"/>
          <w:position w:val="-1"/>
          <w:sz w:val="24"/>
          <w:szCs w:val="24"/>
        </w:rPr>
        <w:t xml:space="preserve">Not tenure track        Male                              Non - English              0                                   </w:t>
      </w:r>
      <w:r w:rsidRPr="00652EDE">
        <w:rPr>
          <w:rFonts w:eastAsia="Cambria"/>
          <w:position w:val="-1"/>
          <w:sz w:val="24"/>
          <w:szCs w:val="24"/>
        </w:rPr>
        <w:t xml:space="preserve">  N/A</w:t>
      </w:r>
    </w:p>
    <w:p w:rsidR="00C73E89" w:rsidRPr="00652EDE" w:rsidRDefault="00C73E89">
      <w:pPr>
        <w:spacing w:line="200" w:lineRule="exact"/>
      </w:pPr>
    </w:p>
    <w:p w:rsidR="00C73E89" w:rsidRPr="00652EDE" w:rsidRDefault="00C73E89">
      <w:pPr>
        <w:spacing w:before="19" w:line="280" w:lineRule="exact"/>
        <w:rPr>
          <w:sz w:val="28"/>
          <w:szCs w:val="28"/>
        </w:rPr>
      </w:pPr>
    </w:p>
    <w:p w:rsidR="00C73E89" w:rsidRPr="00652EDE" w:rsidRDefault="00E86468">
      <w:pPr>
        <w:spacing w:before="29"/>
        <w:ind w:left="386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4"/>
          <w:szCs w:val="24"/>
        </w:rPr>
        <w:t xml:space="preserve">  </w:t>
      </w:r>
      <w:r w:rsidRPr="00652EDE">
        <w:rPr>
          <w:rFonts w:eastAsia="Cambria"/>
          <w:b/>
          <w:sz w:val="24"/>
          <w:szCs w:val="24"/>
        </w:rPr>
        <w:t>Correlation</w:t>
      </w:r>
      <w:proofErr w:type="gramEnd"/>
      <w:r w:rsidRPr="00652EDE">
        <w:rPr>
          <w:rFonts w:eastAsia="Cambria"/>
          <w:b/>
          <w:sz w:val="24"/>
          <w:szCs w:val="24"/>
        </w:rPr>
        <w:t xml:space="preserve"> Analysis</w:t>
      </w:r>
    </w:p>
    <w:p w:rsidR="00C73E89" w:rsidRPr="00652EDE" w:rsidRDefault="00E86468">
      <w:pPr>
        <w:spacing w:before="23" w:line="258" w:lineRule="auto"/>
        <w:ind w:left="900" w:right="672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In the following table we are tabulating the result of correlation analysis we conducted between various variable. We can infer that there is a negative relation between ‘Course evaluation score and course size’ and ‘Staff a</w:t>
      </w:r>
      <w:r w:rsidRPr="00652EDE">
        <w:rPr>
          <w:rFonts w:eastAsia="Cambria"/>
          <w:sz w:val="24"/>
          <w:szCs w:val="24"/>
        </w:rPr>
        <w:t>ge and beauty’, -0.17286 and -0.33099 respectively, but the two sided significance is quite low &lt; 0.05. Hence, we can say that the correlation isn’t statically significant.</w:t>
      </w:r>
    </w:p>
    <w:p w:rsidR="00C73E89" w:rsidRPr="00652EDE" w:rsidRDefault="00E86468">
      <w:pPr>
        <w:spacing w:before="1" w:line="259" w:lineRule="auto"/>
        <w:ind w:left="900" w:right="376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The two-sided significance for ‘Staff age and mean course evaluation score’ and ‘St</w:t>
      </w:r>
      <w:r w:rsidRPr="00652EDE">
        <w:rPr>
          <w:rFonts w:eastAsia="Cambria"/>
          <w:sz w:val="24"/>
          <w:szCs w:val="24"/>
        </w:rPr>
        <w:t xml:space="preserve">aff beauty and mean course evaluation score’ is &gt; </w:t>
      </w:r>
      <w:proofErr w:type="gramStart"/>
      <w:r w:rsidRPr="00652EDE">
        <w:rPr>
          <w:rFonts w:eastAsia="Cambria"/>
          <w:sz w:val="24"/>
          <w:szCs w:val="24"/>
        </w:rPr>
        <w:t>0.05,</w:t>
      </w:r>
      <w:proofErr w:type="gramEnd"/>
      <w:r w:rsidRPr="00652EDE">
        <w:rPr>
          <w:rFonts w:eastAsia="Cambria"/>
          <w:sz w:val="24"/>
          <w:szCs w:val="24"/>
        </w:rPr>
        <w:t xml:space="preserve"> hence the correlation coefficient for both is statically significant.</w:t>
      </w:r>
    </w:p>
    <w:p w:rsidR="00C73E89" w:rsidRPr="00652EDE" w:rsidRDefault="00E86468">
      <w:pPr>
        <w:spacing w:before="5" w:line="260" w:lineRule="exact"/>
        <w:ind w:left="288"/>
        <w:rPr>
          <w:rFonts w:eastAsia="Cambria"/>
          <w:sz w:val="24"/>
          <w:szCs w:val="24"/>
        </w:rPr>
      </w:pPr>
      <w:r w:rsidRPr="00652EDE">
        <w:rPr>
          <w:rFonts w:eastAsia="Cambria"/>
          <w:b/>
          <w:position w:val="-1"/>
          <w:sz w:val="24"/>
          <w:szCs w:val="24"/>
        </w:rPr>
        <w:t>Variables                                          Correlation Coefficient              Two-sided Significance</w:t>
      </w:r>
    </w:p>
    <w:p w:rsidR="00C73E89" w:rsidRPr="00652EDE" w:rsidRDefault="00C73E89">
      <w:pPr>
        <w:spacing w:before="1" w:line="220" w:lineRule="exact"/>
        <w:rPr>
          <w:sz w:val="22"/>
          <w:szCs w:val="22"/>
        </w:rPr>
        <w:sectPr w:rsidR="00C73E89" w:rsidRPr="00652EDE">
          <w:pgSz w:w="11920" w:h="16840"/>
          <w:pgMar w:top="640" w:right="640" w:bottom="280" w:left="540" w:header="720" w:footer="720" w:gutter="0"/>
          <w:cols w:space="720"/>
        </w:sectPr>
      </w:pPr>
    </w:p>
    <w:p w:rsidR="00C73E89" w:rsidRPr="00652EDE" w:rsidRDefault="00E86468">
      <w:pPr>
        <w:spacing w:before="26"/>
        <w:ind w:left="288" w:right="-62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lastRenderedPageBreak/>
        <w:t>Cours</w:t>
      </w:r>
      <w:r w:rsidRPr="00652EDE">
        <w:rPr>
          <w:rFonts w:eastAsia="Cambria"/>
          <w:sz w:val="24"/>
          <w:szCs w:val="24"/>
        </w:rPr>
        <w:t>e evaluation score &amp;</w:t>
      </w:r>
    </w:p>
    <w:p w:rsidR="00C73E89" w:rsidRPr="00652EDE" w:rsidRDefault="00E86468">
      <w:pPr>
        <w:spacing w:line="260" w:lineRule="exact"/>
        <w:ind w:left="288"/>
        <w:rPr>
          <w:rFonts w:eastAsia="Cambria"/>
          <w:sz w:val="24"/>
          <w:szCs w:val="24"/>
        </w:rPr>
      </w:pPr>
      <w:proofErr w:type="gramStart"/>
      <w:r w:rsidRPr="00652EDE">
        <w:rPr>
          <w:rFonts w:eastAsia="Cambria"/>
          <w:position w:val="-1"/>
          <w:sz w:val="24"/>
          <w:szCs w:val="24"/>
        </w:rPr>
        <w:t>course</w:t>
      </w:r>
      <w:proofErr w:type="gramEnd"/>
      <w:r w:rsidRPr="00652EDE">
        <w:rPr>
          <w:rFonts w:eastAsia="Cambria"/>
          <w:position w:val="-1"/>
          <w:sz w:val="24"/>
          <w:szCs w:val="24"/>
        </w:rPr>
        <w:t xml:space="preserve"> size</w:t>
      </w:r>
    </w:p>
    <w:p w:rsidR="00C73E89" w:rsidRPr="00652EDE" w:rsidRDefault="00E86468">
      <w:pPr>
        <w:spacing w:before="26"/>
        <w:rPr>
          <w:rFonts w:eastAsia="Cambria"/>
          <w:sz w:val="24"/>
          <w:szCs w:val="24"/>
        </w:rPr>
        <w:sectPr w:rsidR="00C73E89" w:rsidRPr="00652EDE">
          <w:type w:val="continuous"/>
          <w:pgSz w:w="11920" w:h="16840"/>
          <w:pgMar w:top="640" w:right="640" w:bottom="280" w:left="540" w:header="720" w:footer="720" w:gutter="0"/>
          <w:cols w:num="2" w:space="720" w:equalWidth="0">
            <w:col w:w="2958" w:space="590"/>
            <w:col w:w="7192"/>
          </w:cols>
        </w:sectPr>
      </w:pPr>
      <w:r w:rsidRPr="00652EDE">
        <w:br w:type="column"/>
      </w:r>
      <w:r w:rsidRPr="00652EDE">
        <w:rPr>
          <w:rFonts w:eastAsia="Cambria"/>
          <w:sz w:val="24"/>
          <w:szCs w:val="24"/>
        </w:rPr>
        <w:lastRenderedPageBreak/>
        <w:t>-0.17286                                            0.00021</w:t>
      </w:r>
    </w:p>
    <w:p w:rsidR="00C73E89" w:rsidRPr="00652EDE" w:rsidRDefault="00E86468">
      <w:pPr>
        <w:spacing w:before="19" w:line="260" w:lineRule="exact"/>
        <w:ind w:left="288"/>
        <w:rPr>
          <w:rFonts w:eastAsia="Cambria"/>
          <w:sz w:val="24"/>
          <w:szCs w:val="24"/>
        </w:rPr>
      </w:pPr>
      <w:r w:rsidRPr="00652EDE">
        <w:rPr>
          <w:rFonts w:eastAsia="Cambria"/>
          <w:position w:val="-1"/>
          <w:sz w:val="24"/>
          <w:szCs w:val="24"/>
        </w:rPr>
        <w:lastRenderedPageBreak/>
        <w:t>Staff age &amp; beauty                           -0.33099                                            0.00144</w:t>
      </w:r>
    </w:p>
    <w:p w:rsidR="00C73E89" w:rsidRPr="00652EDE" w:rsidRDefault="00C73E89">
      <w:pPr>
        <w:spacing w:before="18" w:line="200" w:lineRule="exact"/>
        <w:sectPr w:rsidR="00C73E89" w:rsidRPr="00652EDE">
          <w:type w:val="continuous"/>
          <w:pgSz w:w="11920" w:h="16840"/>
          <w:pgMar w:top="640" w:right="640" w:bottom="280" w:left="540" w:header="720" w:footer="720" w:gutter="0"/>
          <w:cols w:space="720"/>
        </w:sectPr>
      </w:pPr>
    </w:p>
    <w:p w:rsidR="00C73E89" w:rsidRPr="00652EDE" w:rsidRDefault="00E86468">
      <w:pPr>
        <w:spacing w:before="26"/>
        <w:ind w:left="288" w:right="305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lastRenderedPageBreak/>
        <w:t>Staff age and mean course evaluation</w:t>
      </w:r>
    </w:p>
    <w:p w:rsidR="00C73E89" w:rsidRPr="00652EDE" w:rsidRDefault="00E86468">
      <w:pPr>
        <w:spacing w:line="260" w:lineRule="exact"/>
        <w:ind w:left="288"/>
        <w:rPr>
          <w:rFonts w:eastAsia="Cambria"/>
          <w:sz w:val="24"/>
          <w:szCs w:val="24"/>
        </w:rPr>
      </w:pPr>
      <w:proofErr w:type="gramStart"/>
      <w:r w:rsidRPr="00652EDE">
        <w:rPr>
          <w:rFonts w:eastAsia="Cambria"/>
          <w:sz w:val="24"/>
          <w:szCs w:val="24"/>
        </w:rPr>
        <w:t>score</w:t>
      </w:r>
      <w:proofErr w:type="gramEnd"/>
    </w:p>
    <w:p w:rsidR="00C73E89" w:rsidRPr="00652EDE" w:rsidRDefault="00E86468">
      <w:pPr>
        <w:spacing w:before="13" w:line="280" w:lineRule="exact"/>
        <w:ind w:left="288" w:right="-42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Staff beauty and mean course evaluation score</w:t>
      </w:r>
    </w:p>
    <w:p w:rsidR="00C73E89" w:rsidRPr="00652EDE" w:rsidRDefault="00E86468">
      <w:pPr>
        <w:spacing w:before="26"/>
        <w:rPr>
          <w:rFonts w:eastAsia="Cambria"/>
          <w:sz w:val="24"/>
          <w:szCs w:val="24"/>
        </w:rPr>
      </w:pPr>
      <w:r w:rsidRPr="00652EDE">
        <w:br w:type="column"/>
      </w:r>
      <w:r w:rsidRPr="00652EDE">
        <w:rPr>
          <w:rFonts w:eastAsia="Cambria"/>
          <w:sz w:val="24"/>
          <w:szCs w:val="24"/>
        </w:rPr>
        <w:lastRenderedPageBreak/>
        <w:t>-0.02214                                            0.83594</w:t>
      </w:r>
    </w:p>
    <w:p w:rsidR="00C73E89" w:rsidRPr="00652EDE" w:rsidRDefault="00C73E89">
      <w:pPr>
        <w:spacing w:before="3" w:line="160" w:lineRule="exact"/>
        <w:rPr>
          <w:sz w:val="17"/>
          <w:szCs w:val="17"/>
        </w:rPr>
      </w:pPr>
    </w:p>
    <w:p w:rsidR="00C73E89" w:rsidRPr="00652EDE" w:rsidRDefault="00C73E89">
      <w:pPr>
        <w:spacing w:line="200" w:lineRule="exact"/>
      </w:pPr>
    </w:p>
    <w:p w:rsidR="00C73E89" w:rsidRPr="00652EDE" w:rsidRDefault="00C73E89">
      <w:pPr>
        <w:spacing w:line="200" w:lineRule="exact"/>
      </w:pPr>
    </w:p>
    <w:p w:rsidR="00C73E89" w:rsidRPr="00652EDE" w:rsidRDefault="00C73E89">
      <w:pPr>
        <w:rPr>
          <w:rFonts w:eastAsia="Cambria"/>
          <w:sz w:val="24"/>
          <w:szCs w:val="24"/>
        </w:rPr>
        <w:sectPr w:rsidR="00C73E89" w:rsidRPr="00652EDE">
          <w:type w:val="continuous"/>
          <w:pgSz w:w="11920" w:h="16840"/>
          <w:pgMar w:top="640" w:right="640" w:bottom="280" w:left="540" w:header="720" w:footer="720" w:gutter="0"/>
          <w:cols w:num="2" w:space="720" w:equalWidth="0">
            <w:col w:w="3298" w:space="250"/>
            <w:col w:w="7192"/>
          </w:cols>
        </w:sectPr>
      </w:pPr>
      <w:r w:rsidRPr="00652EDE">
        <w:pict>
          <v:group id="_x0000_s1126" style="position:absolute;margin-left:35.7pt;margin-top:-124.15pt;width:489.7pt;height:153.1pt;z-index:-251656192;mso-position-horizontal-relative:page" coordorigin="714,-2483" coordsize="9794,3062">
            <v:shape id="_x0000_s1148" style="position:absolute;left:725;top:-2472;width:3251;height:0" coordorigin="725,-2472" coordsize="3251,0" path="m725,-2472r3250,e" filled="f" strokeweight=".58pt">
              <v:path arrowok="t"/>
            </v:shape>
            <v:shape id="_x0000_s1147" style="position:absolute;left:3985;top:-2472;width:3252;height:0" coordorigin="3985,-2472" coordsize="3252,0" path="m3985,-2472r3252,e" filled="f" strokeweight=".58pt">
              <v:path arrowok="t"/>
            </v:shape>
            <v:shape id="_x0000_s1146" style="position:absolute;left:7247;top:-2472;width:3250;height:0" coordorigin="7247,-2472" coordsize="3250,0" path="m7247,-2472r3250,e" filled="f" strokeweight=".58pt">
              <v:path arrowok="t"/>
            </v:shape>
            <v:shape id="_x0000_s1145" style="position:absolute;left:725;top:-1951;width:3251;height:0" coordorigin="725,-1951" coordsize="3251,0" path="m725,-1951r3250,e" filled="f" strokeweight=".58pt">
              <v:path arrowok="t"/>
            </v:shape>
            <v:shape id="_x0000_s1144" style="position:absolute;left:3985;top:-1951;width:3252;height:0" coordorigin="3985,-1951" coordsize="3252,0" path="m3985,-1951r3252,e" filled="f" strokeweight=".58pt">
              <v:path arrowok="t"/>
            </v:shape>
            <v:shape id="_x0000_s1143" style="position:absolute;left:7247;top:-1951;width:3250;height:0" coordorigin="7247,-1951" coordsize="3250,0" path="m7247,-1951r3250,e" filled="f" strokeweight=".58pt">
              <v:path arrowok="t"/>
            </v:shape>
            <v:shape id="_x0000_s1142" style="position:absolute;left:725;top:-1380;width:3251;height:0" coordorigin="725,-1380" coordsize="3251,0" path="m725,-1380r3250,e" filled="f" strokeweight=".58pt">
              <v:path arrowok="t"/>
            </v:shape>
            <v:shape id="_x0000_s1141" style="position:absolute;left:3985;top:-1380;width:3252;height:0" coordorigin="3985,-1380" coordsize="3252,0" path="m3985,-1380r3252,e" filled="f" strokeweight=".58pt">
              <v:path arrowok="t"/>
            </v:shape>
            <v:shape id="_x0000_s1140" style="position:absolute;left:7247;top:-1380;width:3250;height:0" coordorigin="7247,-1380" coordsize="3250,0" path="m7247,-1380r3250,e" filled="f" strokeweight=".58pt">
              <v:path arrowok="t"/>
            </v:shape>
            <v:shape id="_x0000_s1139" style="position:absolute;left:725;top:-859;width:3251;height:0" coordorigin="725,-859" coordsize="3251,0" path="m725,-859r3250,e" filled="f" strokeweight=".58pt">
              <v:path arrowok="t"/>
            </v:shape>
            <v:shape id="_x0000_s1138" style="position:absolute;left:3985;top:-859;width:3252;height:0" coordorigin="3985,-859" coordsize="3252,0" path="m3985,-859r3252,e" filled="f" strokeweight=".58pt">
              <v:path arrowok="t"/>
            </v:shape>
            <v:shape id="_x0000_s1137" style="position:absolute;left:7247;top:-859;width:3250;height:0" coordorigin="7247,-859" coordsize="3250,0" path="m7247,-859r3250,e" filled="f" strokeweight=".58pt">
              <v:path arrowok="t"/>
            </v:shape>
            <v:shape id="_x0000_s1136" style="position:absolute;left:725;top:-5;width:3251;height:0" coordorigin="725,-5" coordsize="3251,0" path="m725,-5r3250,e" filled="f" strokeweight=".58pt">
              <v:path arrowok="t"/>
            </v:shape>
            <v:shape id="_x0000_s1135" style="position:absolute;left:3985;top:-5;width:3252;height:0" coordorigin="3985,-5" coordsize="3252,0" path="m3985,-5r3252,e" filled="f" strokeweight=".58pt">
              <v:path arrowok="t"/>
            </v:shape>
            <v:shape id="_x0000_s1134" style="position:absolute;left:7247;top:-5;width:3250;height:0" coordorigin="7247,-5" coordsize="3250,0" path="m7247,-5r3250,e" filled="f" strokeweight=".58pt">
              <v:path arrowok="t"/>
            </v:shape>
            <v:shape id="_x0000_s1133" style="position:absolute;left:720;top:-2477;width:0;height:3050" coordorigin="720,-2477" coordsize="0,3050" path="m720,-2477r,3051e" filled="f" strokeweight=".58pt">
              <v:path arrowok="t"/>
            </v:shape>
            <v:shape id="_x0000_s1132" style="position:absolute;left:725;top:569;width:3251;height:0" coordorigin="725,569" coordsize="3251,0" path="m725,569r3250,e" filled="f" strokeweight=".58pt">
              <v:path arrowok="t"/>
            </v:shape>
            <v:shape id="_x0000_s1131" style="position:absolute;left:3980;top:-2477;width:0;height:3050" coordorigin="3980,-2477" coordsize="0,3050" path="m3980,-2477r,3051e" filled="f" strokeweight=".58pt">
              <v:path arrowok="t"/>
            </v:shape>
            <v:shape id="_x0000_s1130" style="position:absolute;left:3985;top:569;width:3252;height:0" coordorigin="3985,569" coordsize="3252,0" path="m3985,569r3252,e" filled="f" strokeweight=".58pt">
              <v:path arrowok="t"/>
            </v:shape>
            <v:shape id="_x0000_s1129" style="position:absolute;left:7242;top:-2477;width:0;height:3050" coordorigin="7242,-2477" coordsize="0,3050" path="m7242,-2477r,3051e" filled="f" strokeweight=".58pt">
              <v:path arrowok="t"/>
            </v:shape>
            <v:shape id="_x0000_s1128" style="position:absolute;left:7247;top:569;width:3250;height:0" coordorigin="7247,569" coordsize="3250,0" path="m7247,569r3250,e" filled="f" strokeweight=".58pt">
              <v:path arrowok="t"/>
            </v:shape>
            <v:shape id="_x0000_s1127" style="position:absolute;left:10502;top:-2477;width:0;height:3050" coordorigin="10502,-2477" coordsize="0,3050" path="m10502,-2477r,3051e" filled="f" strokeweight=".58pt">
              <v:path arrowok="t"/>
            </v:shape>
            <w10:wrap anchorx="page"/>
          </v:group>
        </w:pict>
      </w:r>
      <w:r w:rsidR="00E86468" w:rsidRPr="00652EDE">
        <w:rPr>
          <w:rFonts w:eastAsia="Cambria"/>
          <w:sz w:val="24"/>
          <w:szCs w:val="24"/>
        </w:rPr>
        <w:t>0.17851                                              0</w:t>
      </w:r>
      <w:r w:rsidR="00E86468" w:rsidRPr="00652EDE">
        <w:rPr>
          <w:rFonts w:eastAsia="Cambria"/>
          <w:sz w:val="24"/>
          <w:szCs w:val="24"/>
        </w:rPr>
        <w:t>.0923</w:t>
      </w:r>
    </w:p>
    <w:p w:rsidR="00C73E89" w:rsidRPr="00652EDE" w:rsidRDefault="00C73E89">
      <w:pPr>
        <w:spacing w:before="15" w:line="280" w:lineRule="exact"/>
        <w:rPr>
          <w:sz w:val="28"/>
          <w:szCs w:val="28"/>
        </w:rPr>
      </w:pPr>
    </w:p>
    <w:p w:rsidR="00C73E89" w:rsidRPr="00652EDE" w:rsidRDefault="00C73E89">
      <w:pPr>
        <w:spacing w:before="14"/>
        <w:ind w:left="115"/>
        <w:rPr>
          <w:rFonts w:eastAsia="Cambria"/>
          <w:sz w:val="32"/>
          <w:szCs w:val="32"/>
        </w:rPr>
      </w:pPr>
      <w:r w:rsidRPr="00652EDE">
        <w:pict>
          <v:shape id="_x0000_i1025" type="#_x0000_t75" style="width:13.4pt;height:13.4pt">
            <v:imagedata r:id="rId5" o:title=""/>
          </v:shape>
        </w:pict>
      </w:r>
      <w:r w:rsidR="00E86468" w:rsidRPr="00652EDE">
        <w:t xml:space="preserve">    </w:t>
      </w:r>
      <w:r w:rsidR="00E86468" w:rsidRPr="00652EDE">
        <w:rPr>
          <w:rFonts w:eastAsia="Cambria"/>
          <w:b/>
          <w:w w:val="99"/>
          <w:sz w:val="32"/>
          <w:szCs w:val="32"/>
        </w:rPr>
        <w:t>Discussion</w:t>
      </w:r>
      <w:r w:rsidR="00E86468" w:rsidRPr="00652EDE">
        <w:rPr>
          <w:rFonts w:eastAsia="Cambria"/>
          <w:b/>
          <w:sz w:val="32"/>
          <w:szCs w:val="32"/>
        </w:rPr>
        <w:t xml:space="preserve"> </w:t>
      </w:r>
      <w:r w:rsidR="00E86468" w:rsidRPr="00652EDE">
        <w:rPr>
          <w:rFonts w:eastAsia="Cambria"/>
          <w:b/>
          <w:w w:val="99"/>
          <w:sz w:val="32"/>
          <w:szCs w:val="32"/>
        </w:rPr>
        <w:t>and</w:t>
      </w:r>
      <w:r w:rsidR="00E86468" w:rsidRPr="00652EDE">
        <w:rPr>
          <w:rFonts w:eastAsia="Cambria"/>
          <w:b/>
          <w:sz w:val="32"/>
          <w:szCs w:val="32"/>
        </w:rPr>
        <w:t xml:space="preserve"> </w:t>
      </w:r>
      <w:r w:rsidR="00E86468" w:rsidRPr="00652EDE">
        <w:rPr>
          <w:rFonts w:eastAsia="Cambria"/>
          <w:b/>
          <w:w w:val="99"/>
          <w:sz w:val="32"/>
          <w:szCs w:val="32"/>
        </w:rPr>
        <w:t>Conclusions:</w:t>
      </w:r>
    </w:p>
    <w:p w:rsidR="00C73E89" w:rsidRPr="00652EDE" w:rsidRDefault="00C73E89">
      <w:pPr>
        <w:spacing w:before="5" w:line="180" w:lineRule="exact"/>
        <w:rPr>
          <w:sz w:val="19"/>
          <w:szCs w:val="19"/>
        </w:rPr>
      </w:pPr>
    </w:p>
    <w:p w:rsidR="00C73E89" w:rsidRPr="00652EDE" w:rsidRDefault="00E86468">
      <w:pPr>
        <w:ind w:left="900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 xml:space="preserve">From the analysis conducted above following were the </w:t>
      </w:r>
      <w:r w:rsidRPr="00652EDE">
        <w:rPr>
          <w:rFonts w:eastAsia="Cambria"/>
          <w:b/>
          <w:sz w:val="24"/>
          <w:szCs w:val="24"/>
        </w:rPr>
        <w:t>statically significant findings</w:t>
      </w:r>
      <w:r w:rsidRPr="00652EDE">
        <w:rPr>
          <w:rFonts w:eastAsia="Cambria"/>
          <w:sz w:val="24"/>
          <w:szCs w:val="24"/>
        </w:rPr>
        <w:t>:</w:t>
      </w:r>
    </w:p>
    <w:p w:rsidR="00C73E89" w:rsidRPr="00652EDE" w:rsidRDefault="00E86468">
      <w:pPr>
        <w:tabs>
          <w:tab w:val="left" w:pos="1440"/>
        </w:tabs>
        <w:spacing w:before="33" w:line="259" w:lineRule="auto"/>
        <w:ind w:left="1457" w:right="66" w:hanging="360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4"/>
          <w:szCs w:val="24"/>
        </w:rPr>
        <w:t></w:t>
      </w:r>
      <w:r w:rsidRPr="00652EDE">
        <w:rPr>
          <w:rFonts w:eastAsia="Arial Unicode MS"/>
          <w:sz w:val="24"/>
          <w:szCs w:val="24"/>
        </w:rPr>
        <w:tab/>
      </w:r>
      <w:r w:rsidRPr="00652EDE">
        <w:rPr>
          <w:rFonts w:eastAsia="Cambria"/>
          <w:sz w:val="24"/>
          <w:szCs w:val="24"/>
        </w:rPr>
        <w:t>A positive correlation between attractiveness of staff and mean evaluation score.</w:t>
      </w:r>
      <w:proofErr w:type="gramEnd"/>
      <w:r w:rsidRPr="00652EDE">
        <w:rPr>
          <w:rFonts w:eastAsia="Cambria"/>
          <w:sz w:val="24"/>
          <w:szCs w:val="24"/>
        </w:rPr>
        <w:t xml:space="preserve"> So the</w:t>
      </w:r>
      <w:r w:rsidRPr="00652EDE">
        <w:rPr>
          <w:rFonts w:eastAsia="Cambria"/>
          <w:sz w:val="24"/>
          <w:szCs w:val="24"/>
        </w:rPr>
        <w:t xml:space="preserve"> more attractive the staff member is</w:t>
      </w:r>
      <w:proofErr w:type="gramStart"/>
      <w:r w:rsidRPr="00652EDE">
        <w:rPr>
          <w:rFonts w:eastAsia="Cambria"/>
          <w:sz w:val="24"/>
          <w:szCs w:val="24"/>
        </w:rPr>
        <w:t>,</w:t>
      </w:r>
      <w:proofErr w:type="gramEnd"/>
      <w:r w:rsidRPr="00652EDE">
        <w:rPr>
          <w:rFonts w:eastAsia="Cambria"/>
          <w:sz w:val="24"/>
          <w:szCs w:val="24"/>
        </w:rPr>
        <w:t xml:space="preserve"> the better is chance of getting good course evaluation score.</w:t>
      </w:r>
    </w:p>
    <w:p w:rsidR="00C73E89" w:rsidRPr="00652EDE" w:rsidRDefault="00E86468">
      <w:pPr>
        <w:tabs>
          <w:tab w:val="left" w:pos="1440"/>
        </w:tabs>
        <w:spacing w:before="9" w:line="259" w:lineRule="auto"/>
        <w:ind w:left="1457" w:right="331" w:hanging="360"/>
        <w:rPr>
          <w:rFonts w:eastAsia="Cambria"/>
          <w:sz w:val="24"/>
          <w:szCs w:val="24"/>
        </w:rPr>
      </w:pPr>
      <w:r w:rsidRPr="00652EDE">
        <w:rPr>
          <w:rFonts w:eastAsia="Arial Unicode MS"/>
          <w:sz w:val="24"/>
          <w:szCs w:val="24"/>
        </w:rPr>
        <w:t></w:t>
      </w:r>
      <w:r w:rsidRPr="00652EDE">
        <w:rPr>
          <w:rFonts w:eastAsia="Arial Unicode MS"/>
          <w:sz w:val="24"/>
          <w:szCs w:val="24"/>
        </w:rPr>
        <w:tab/>
      </w:r>
      <w:r w:rsidRPr="00652EDE">
        <w:rPr>
          <w:rFonts w:eastAsia="Cambria"/>
          <w:sz w:val="24"/>
          <w:szCs w:val="24"/>
        </w:rPr>
        <w:t>A negative correlation between ages of staff and mean evaluation score. So the younger</w:t>
      </w:r>
      <w:r w:rsidRPr="00652EDE">
        <w:rPr>
          <w:rFonts w:eastAsia="Cambria"/>
          <w:sz w:val="24"/>
          <w:szCs w:val="24"/>
        </w:rPr>
        <w:t xml:space="preserve"> the staff is, higher is the likelihood of the course receiving a good evaluation score.</w:t>
      </w:r>
    </w:p>
    <w:p w:rsidR="00C73E89" w:rsidRPr="00652EDE" w:rsidRDefault="00E86468">
      <w:pPr>
        <w:tabs>
          <w:tab w:val="left" w:pos="1440"/>
        </w:tabs>
        <w:spacing w:before="12" w:line="258" w:lineRule="auto"/>
        <w:ind w:left="1457" w:right="303" w:hanging="360"/>
        <w:rPr>
          <w:rFonts w:eastAsia="Cambria"/>
          <w:sz w:val="24"/>
          <w:szCs w:val="24"/>
        </w:rPr>
      </w:pPr>
      <w:r w:rsidRPr="00652EDE">
        <w:rPr>
          <w:rFonts w:eastAsia="Arial Unicode MS"/>
          <w:sz w:val="24"/>
          <w:szCs w:val="24"/>
        </w:rPr>
        <w:t></w:t>
      </w:r>
      <w:r w:rsidRPr="00652EDE">
        <w:rPr>
          <w:rFonts w:eastAsia="Arial Unicode MS"/>
          <w:sz w:val="24"/>
          <w:szCs w:val="24"/>
        </w:rPr>
        <w:tab/>
      </w:r>
      <w:r w:rsidRPr="00652EDE">
        <w:rPr>
          <w:rFonts w:eastAsia="Cambria"/>
          <w:sz w:val="24"/>
          <w:szCs w:val="24"/>
        </w:rPr>
        <w:t xml:space="preserve">Male staff without </w:t>
      </w:r>
      <w:proofErr w:type="gramStart"/>
      <w:r w:rsidRPr="00652EDE">
        <w:rPr>
          <w:rFonts w:eastAsia="Cambria"/>
          <w:sz w:val="24"/>
          <w:szCs w:val="24"/>
        </w:rPr>
        <w:t>a tenure</w:t>
      </w:r>
      <w:proofErr w:type="gramEnd"/>
      <w:r w:rsidRPr="00652EDE">
        <w:rPr>
          <w:rFonts w:eastAsia="Cambria"/>
          <w:sz w:val="24"/>
          <w:szCs w:val="24"/>
        </w:rPr>
        <w:t xml:space="preserve"> and from English speaking background received the highest mean course evaluation score of 4.3961, for the respective course they teach.</w:t>
      </w:r>
    </w:p>
    <w:p w:rsidR="00C73E89" w:rsidRPr="00652EDE" w:rsidRDefault="00C73E89">
      <w:pPr>
        <w:spacing w:before="3" w:line="160" w:lineRule="exact"/>
        <w:rPr>
          <w:sz w:val="16"/>
          <w:szCs w:val="16"/>
        </w:rPr>
      </w:pPr>
    </w:p>
    <w:p w:rsidR="00C73E89" w:rsidRPr="00652EDE" w:rsidRDefault="00E86468">
      <w:pPr>
        <w:ind w:left="900"/>
        <w:rPr>
          <w:rFonts w:eastAsia="Cambria"/>
          <w:sz w:val="24"/>
          <w:szCs w:val="24"/>
        </w:rPr>
      </w:pPr>
      <w:r w:rsidRPr="00652EDE">
        <w:rPr>
          <w:rFonts w:eastAsia="Cambria"/>
          <w:b/>
          <w:sz w:val="24"/>
          <w:szCs w:val="24"/>
        </w:rPr>
        <w:t>Limitation:</w:t>
      </w:r>
    </w:p>
    <w:p w:rsidR="00C73E89" w:rsidRPr="00652EDE" w:rsidRDefault="00E86468">
      <w:pPr>
        <w:tabs>
          <w:tab w:val="left" w:pos="1440"/>
        </w:tabs>
        <w:spacing w:before="36" w:line="259" w:lineRule="auto"/>
        <w:ind w:left="1457" w:right="394" w:hanging="360"/>
        <w:rPr>
          <w:rFonts w:eastAsia="Cambria"/>
          <w:sz w:val="24"/>
          <w:szCs w:val="24"/>
        </w:rPr>
      </w:pPr>
      <w:r w:rsidRPr="00652EDE">
        <w:rPr>
          <w:rFonts w:eastAsia="Arial Unicode MS"/>
          <w:sz w:val="24"/>
          <w:szCs w:val="24"/>
        </w:rPr>
        <w:t></w:t>
      </w:r>
      <w:r w:rsidRPr="00652EDE">
        <w:rPr>
          <w:rFonts w:eastAsia="Arial Unicode MS"/>
          <w:sz w:val="24"/>
          <w:szCs w:val="24"/>
        </w:rPr>
        <w:tab/>
      </w:r>
      <w:proofErr w:type="gramStart"/>
      <w:r w:rsidRPr="00652EDE">
        <w:rPr>
          <w:rFonts w:eastAsia="Cambria"/>
          <w:sz w:val="24"/>
          <w:szCs w:val="24"/>
        </w:rPr>
        <w:t>The</w:t>
      </w:r>
      <w:proofErr w:type="gramEnd"/>
      <w:r w:rsidRPr="00652EDE">
        <w:rPr>
          <w:rFonts w:eastAsia="Cambria"/>
          <w:sz w:val="24"/>
          <w:szCs w:val="24"/>
        </w:rPr>
        <w:t xml:space="preserve"> above experiment establishes correlation between the various variable but it does establishes causation. We can never state for certain that change in one variable will</w:t>
      </w:r>
    </w:p>
    <w:p w:rsidR="00C73E89" w:rsidRPr="00652EDE" w:rsidRDefault="00E86468">
      <w:pPr>
        <w:spacing w:line="260" w:lineRule="exact"/>
        <w:ind w:left="1457"/>
        <w:rPr>
          <w:rFonts w:eastAsia="Cambria"/>
          <w:sz w:val="24"/>
          <w:szCs w:val="24"/>
        </w:rPr>
      </w:pPr>
      <w:proofErr w:type="gramStart"/>
      <w:r w:rsidRPr="00652EDE">
        <w:rPr>
          <w:rFonts w:eastAsia="Cambria"/>
          <w:position w:val="-1"/>
          <w:sz w:val="24"/>
          <w:szCs w:val="24"/>
        </w:rPr>
        <w:t>definitely</w:t>
      </w:r>
      <w:proofErr w:type="gramEnd"/>
      <w:r w:rsidRPr="00652EDE">
        <w:rPr>
          <w:rFonts w:eastAsia="Cambria"/>
          <w:position w:val="-1"/>
          <w:sz w:val="24"/>
          <w:szCs w:val="24"/>
        </w:rPr>
        <w:t xml:space="preserve"> impacts the other variable used in establishing the correl</w:t>
      </w:r>
      <w:r w:rsidRPr="00652EDE">
        <w:rPr>
          <w:rFonts w:eastAsia="Cambria"/>
          <w:position w:val="-1"/>
          <w:sz w:val="24"/>
          <w:szCs w:val="24"/>
        </w:rPr>
        <w:t>ation.</w:t>
      </w:r>
    </w:p>
    <w:p w:rsidR="00C73E89" w:rsidRPr="00652EDE" w:rsidRDefault="00C73E89">
      <w:pPr>
        <w:spacing w:before="7" w:line="100" w:lineRule="exact"/>
        <w:rPr>
          <w:sz w:val="11"/>
          <w:szCs w:val="11"/>
        </w:rPr>
      </w:pPr>
    </w:p>
    <w:p w:rsidR="00C73E89" w:rsidRPr="00652EDE" w:rsidRDefault="00C73E89">
      <w:pPr>
        <w:spacing w:line="200" w:lineRule="exact"/>
      </w:pPr>
    </w:p>
    <w:p w:rsidR="00C73E89" w:rsidRPr="00652EDE" w:rsidRDefault="00C73E89">
      <w:pPr>
        <w:spacing w:before="14"/>
        <w:ind w:left="607"/>
        <w:rPr>
          <w:rFonts w:eastAsia="Cambria"/>
          <w:sz w:val="32"/>
          <w:szCs w:val="32"/>
        </w:rPr>
      </w:pPr>
      <w:r w:rsidRPr="00652EDE">
        <w:pict>
          <v:shape id="_x0000_s1124" type="#_x0000_t75" style="position:absolute;left:0;text-align:left;margin-left:39.35pt;margin-top:6.05pt;width:9.75pt;height:9.75pt;z-index:-251655168;mso-position-horizontal-relative:page">
            <v:imagedata r:id="rId5" o:title=""/>
            <w10:wrap anchorx="page"/>
          </v:shape>
        </w:pict>
      </w:r>
      <w:r w:rsidR="00E86468" w:rsidRPr="00652EDE">
        <w:rPr>
          <w:rFonts w:eastAsia="Cambria"/>
          <w:b/>
          <w:w w:val="99"/>
          <w:sz w:val="32"/>
          <w:szCs w:val="32"/>
        </w:rPr>
        <w:t>Reference</w:t>
      </w:r>
      <w:r w:rsidR="00E86468" w:rsidRPr="00652EDE">
        <w:rPr>
          <w:rFonts w:eastAsia="Cambria"/>
          <w:b/>
          <w:sz w:val="32"/>
          <w:szCs w:val="32"/>
        </w:rPr>
        <w:t xml:space="preserve"> </w:t>
      </w:r>
      <w:r w:rsidR="00E86468" w:rsidRPr="00652EDE">
        <w:rPr>
          <w:rFonts w:eastAsia="Cambria"/>
          <w:b/>
          <w:w w:val="99"/>
          <w:sz w:val="32"/>
          <w:szCs w:val="32"/>
        </w:rPr>
        <w:t>–</w:t>
      </w:r>
    </w:p>
    <w:p w:rsidR="00C73E89" w:rsidRPr="00652EDE" w:rsidRDefault="00E86468">
      <w:pPr>
        <w:spacing w:before="44"/>
        <w:ind w:left="1097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4"/>
          <w:szCs w:val="24"/>
        </w:rPr>
        <w:t xml:space="preserve">  </w:t>
      </w:r>
      <w:r w:rsidRPr="00652EDE">
        <w:rPr>
          <w:rFonts w:eastAsia="Cambria"/>
          <w:sz w:val="24"/>
          <w:szCs w:val="24"/>
        </w:rPr>
        <w:t>D</w:t>
      </w:r>
      <w:proofErr w:type="gramEnd"/>
      <w:r w:rsidRPr="00652EDE">
        <w:rPr>
          <w:rFonts w:eastAsia="Cambria"/>
          <w:sz w:val="24"/>
          <w:szCs w:val="24"/>
        </w:rPr>
        <w:t xml:space="preserve">. </w:t>
      </w:r>
      <w:proofErr w:type="spellStart"/>
      <w:r w:rsidRPr="00652EDE">
        <w:rPr>
          <w:rFonts w:eastAsia="Cambria"/>
          <w:sz w:val="24"/>
          <w:szCs w:val="24"/>
        </w:rPr>
        <w:t>Hamermesh</w:t>
      </w:r>
      <w:proofErr w:type="spellEnd"/>
      <w:r w:rsidRPr="00652EDE">
        <w:rPr>
          <w:rFonts w:eastAsia="Cambria"/>
          <w:sz w:val="24"/>
          <w:szCs w:val="24"/>
        </w:rPr>
        <w:t>, and A. Parker, “Beauty in the classroom: instructors’ pulchritude and</w:t>
      </w:r>
    </w:p>
    <w:p w:rsidR="00C73E89" w:rsidRPr="00652EDE" w:rsidRDefault="00E86468">
      <w:pPr>
        <w:spacing w:before="23"/>
        <w:ind w:left="1457"/>
        <w:rPr>
          <w:rFonts w:eastAsia="Cambria"/>
          <w:sz w:val="24"/>
          <w:szCs w:val="24"/>
        </w:rPr>
      </w:pPr>
      <w:proofErr w:type="gramStart"/>
      <w:r w:rsidRPr="00652EDE">
        <w:rPr>
          <w:rFonts w:eastAsia="Cambria"/>
          <w:sz w:val="24"/>
          <w:szCs w:val="24"/>
        </w:rPr>
        <w:t>putative</w:t>
      </w:r>
      <w:proofErr w:type="gramEnd"/>
      <w:r w:rsidRPr="00652EDE">
        <w:rPr>
          <w:rFonts w:eastAsia="Cambria"/>
          <w:sz w:val="24"/>
          <w:szCs w:val="24"/>
        </w:rPr>
        <w:t xml:space="preserve"> pedagogical productivity,” Economics of Education Review, vol. 24, pp. 369-376,</w:t>
      </w:r>
    </w:p>
    <w:p w:rsidR="00C73E89" w:rsidRPr="00652EDE" w:rsidRDefault="00E86468">
      <w:pPr>
        <w:spacing w:before="21"/>
        <w:ind w:left="1457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2005.</w:t>
      </w:r>
    </w:p>
    <w:p w:rsidR="00C73E89" w:rsidRPr="00652EDE" w:rsidRDefault="00E86468">
      <w:pPr>
        <w:tabs>
          <w:tab w:val="left" w:pos="1440"/>
        </w:tabs>
        <w:spacing w:before="35" w:line="258" w:lineRule="auto"/>
        <w:ind w:left="1457" w:right="527" w:hanging="360"/>
        <w:rPr>
          <w:rFonts w:eastAsia="Cambria"/>
          <w:sz w:val="24"/>
          <w:szCs w:val="24"/>
        </w:rPr>
      </w:pPr>
      <w:proofErr w:type="gramStart"/>
      <w:r w:rsidRPr="00652EDE">
        <w:rPr>
          <w:rFonts w:eastAsia="Arial Unicode MS"/>
          <w:sz w:val="24"/>
          <w:szCs w:val="24"/>
        </w:rPr>
        <w:t></w:t>
      </w:r>
      <w:r w:rsidRPr="00652EDE">
        <w:rPr>
          <w:rFonts w:eastAsia="Arial Unicode MS"/>
          <w:sz w:val="24"/>
          <w:szCs w:val="24"/>
        </w:rPr>
        <w:tab/>
      </w:r>
      <w:r w:rsidRPr="00652EDE">
        <w:rPr>
          <w:rFonts w:eastAsia="Cambria"/>
          <w:sz w:val="24"/>
          <w:szCs w:val="24"/>
        </w:rPr>
        <w:t>Heckman, E., 2020.</w:t>
      </w:r>
      <w:proofErr w:type="gramEnd"/>
      <w:r w:rsidRPr="00652EDE">
        <w:rPr>
          <w:rFonts w:eastAsia="Cambria"/>
          <w:sz w:val="24"/>
          <w:szCs w:val="24"/>
        </w:rPr>
        <w:t xml:space="preserve"> </w:t>
      </w:r>
      <w:r w:rsidRPr="00652EDE">
        <w:rPr>
          <w:rFonts w:eastAsia="Cambria"/>
          <w:i/>
          <w:sz w:val="24"/>
          <w:szCs w:val="24"/>
        </w:rPr>
        <w:t>Correlation: What It Shows You (And What It Doesn't)</w:t>
      </w:r>
      <w:proofErr w:type="gramStart"/>
      <w:r w:rsidRPr="00652EDE">
        <w:rPr>
          <w:rFonts w:eastAsia="Cambria"/>
          <w:sz w:val="24"/>
          <w:szCs w:val="24"/>
        </w:rPr>
        <w:t>.</w:t>
      </w:r>
      <w:proofErr w:type="gramEnd"/>
      <w:r w:rsidRPr="00652EDE">
        <w:rPr>
          <w:rFonts w:eastAsia="Cambria"/>
          <w:sz w:val="24"/>
          <w:szCs w:val="24"/>
        </w:rPr>
        <w:t xml:space="preserve"> [</w:t>
      </w:r>
      <w:proofErr w:type="gramStart"/>
      <w:r w:rsidRPr="00652EDE">
        <w:rPr>
          <w:rFonts w:eastAsia="Cambria"/>
          <w:sz w:val="24"/>
          <w:szCs w:val="24"/>
        </w:rPr>
        <w:t>online</w:t>
      </w:r>
      <w:proofErr w:type="gramEnd"/>
      <w:r w:rsidRPr="00652EDE">
        <w:rPr>
          <w:rFonts w:eastAsia="Cambria"/>
          <w:sz w:val="24"/>
          <w:szCs w:val="24"/>
        </w:rPr>
        <w:t>] Blog.minitab.com. Available at: &lt;</w:t>
      </w:r>
      <w:hyperlink r:id="rId6">
        <w:r w:rsidRPr="00652EDE">
          <w:rPr>
            <w:rFonts w:eastAsia="Cambria"/>
            <w:color w:val="0462C1"/>
            <w:sz w:val="24"/>
            <w:szCs w:val="24"/>
            <w:u w:val="single" w:color="0462C1"/>
          </w:rPr>
          <w:t>https://blog.minitab.com/</w:t>
        </w:r>
        <w:r w:rsidRPr="00652EDE">
          <w:rPr>
            <w:rFonts w:eastAsia="Cambria"/>
            <w:color w:val="0462C1"/>
            <w:sz w:val="24"/>
            <w:szCs w:val="24"/>
            <w:u w:val="single" w:color="0462C1"/>
          </w:rPr>
          <w:t>blog/starting-out-with-</w:t>
        </w:r>
      </w:hyperlink>
      <w:r w:rsidRPr="00652EDE">
        <w:rPr>
          <w:rFonts w:eastAsia="Cambria"/>
          <w:color w:val="0462C1"/>
          <w:sz w:val="24"/>
          <w:szCs w:val="24"/>
        </w:rPr>
        <w:t xml:space="preserve"> </w:t>
      </w:r>
      <w:hyperlink r:id="rId7">
        <w:r w:rsidRPr="00652EDE">
          <w:rPr>
            <w:rFonts w:eastAsia="Cambria"/>
            <w:color w:val="0462C1"/>
            <w:sz w:val="24"/>
            <w:szCs w:val="24"/>
            <w:u w:val="single" w:color="0462C1"/>
          </w:rPr>
          <w:t>statistical-software/correlation-what-it-shows-you-and-what-it-doesnt</w:t>
        </w:r>
        <w:r w:rsidRPr="00652EDE">
          <w:rPr>
            <w:rFonts w:eastAsia="Cambria"/>
            <w:color w:val="000000"/>
            <w:sz w:val="24"/>
            <w:szCs w:val="24"/>
          </w:rPr>
          <w:t>&gt; [Accessed 9</w:t>
        </w:r>
      </w:hyperlink>
    </w:p>
    <w:p w:rsidR="00C73E89" w:rsidRPr="00652EDE" w:rsidRDefault="00E86468">
      <w:pPr>
        <w:spacing w:before="1"/>
        <w:ind w:left="1457"/>
        <w:rPr>
          <w:rFonts w:eastAsia="Cambria"/>
          <w:sz w:val="24"/>
          <w:szCs w:val="24"/>
        </w:rPr>
        <w:sectPr w:rsidR="00C73E89" w:rsidRPr="00652EDE">
          <w:type w:val="continuous"/>
          <w:pgSz w:w="11920" w:h="16840"/>
          <w:pgMar w:top="640" w:right="640" w:bottom="280" w:left="540" w:header="720" w:footer="720" w:gutter="0"/>
          <w:cols w:space="720"/>
        </w:sectPr>
      </w:pPr>
      <w:r w:rsidRPr="00652EDE">
        <w:rPr>
          <w:rFonts w:eastAsia="Cambria"/>
          <w:sz w:val="24"/>
          <w:szCs w:val="24"/>
        </w:rPr>
        <w:t>June 2020].</w:t>
      </w:r>
    </w:p>
    <w:p w:rsidR="00C73E89" w:rsidRPr="00652EDE" w:rsidRDefault="00C73E89">
      <w:pPr>
        <w:spacing w:before="60" w:line="360" w:lineRule="exact"/>
        <w:ind w:left="467"/>
        <w:rPr>
          <w:rFonts w:eastAsia="Cambria"/>
          <w:sz w:val="32"/>
          <w:szCs w:val="32"/>
        </w:rPr>
      </w:pPr>
      <w:r w:rsidRPr="00652EDE">
        <w:lastRenderedPageBreak/>
        <w:pict>
          <v:shape id="_x0000_s1123" type="#_x0000_t75" style="position:absolute;left:0;text-align:left;margin-left:39.35pt;margin-top:8.5pt;width:9.75pt;height:9.7pt;z-index:-251654144;mso-position-horizontal-relative:page">
            <v:imagedata r:id="rId5" o:title=""/>
            <w10:wrap anchorx="page"/>
          </v:shape>
        </w:pict>
      </w:r>
      <w:r w:rsidR="00E86468" w:rsidRPr="00652EDE">
        <w:rPr>
          <w:rFonts w:eastAsia="Cambria"/>
          <w:b/>
          <w:w w:val="99"/>
          <w:position w:val="-1"/>
          <w:sz w:val="32"/>
          <w:szCs w:val="32"/>
        </w:rPr>
        <w:t>Appendix</w:t>
      </w:r>
      <w:r w:rsidR="00E86468" w:rsidRPr="00652EDE">
        <w:rPr>
          <w:rFonts w:eastAsia="Cambria"/>
          <w:b/>
          <w:position w:val="-1"/>
          <w:sz w:val="32"/>
          <w:szCs w:val="32"/>
        </w:rPr>
        <w:t xml:space="preserve"> </w:t>
      </w:r>
      <w:r w:rsidR="00E86468" w:rsidRPr="00652EDE">
        <w:rPr>
          <w:rFonts w:eastAsia="Cambria"/>
          <w:b/>
          <w:w w:val="99"/>
          <w:position w:val="-1"/>
          <w:sz w:val="32"/>
          <w:szCs w:val="32"/>
        </w:rPr>
        <w:t>–</w:t>
      </w:r>
    </w:p>
    <w:p w:rsidR="00C73E89" w:rsidRPr="00652EDE" w:rsidRDefault="00C73E89">
      <w:pPr>
        <w:spacing w:before="7" w:line="180" w:lineRule="exact"/>
        <w:rPr>
          <w:sz w:val="18"/>
          <w:szCs w:val="18"/>
        </w:rPr>
      </w:pPr>
    </w:p>
    <w:p w:rsidR="00C73E89" w:rsidRPr="00652EDE" w:rsidRDefault="00E86468">
      <w:pPr>
        <w:spacing w:before="26" w:line="260" w:lineRule="exact"/>
        <w:ind w:left="299"/>
        <w:rPr>
          <w:rFonts w:eastAsia="Cambria"/>
          <w:sz w:val="24"/>
          <w:szCs w:val="24"/>
        </w:rPr>
        <w:sectPr w:rsidR="00C73E89" w:rsidRPr="00652EDE">
          <w:pgSz w:w="11920" w:h="16840"/>
          <w:pgMar w:top="1220" w:right="1680" w:bottom="280" w:left="680" w:header="720" w:footer="720" w:gutter="0"/>
          <w:cols w:space="720"/>
        </w:sectPr>
      </w:pPr>
      <w:proofErr w:type="spellStart"/>
      <w:r w:rsidRPr="00652EDE">
        <w:rPr>
          <w:rFonts w:eastAsia="Cambria"/>
          <w:b/>
          <w:position w:val="-1"/>
          <w:sz w:val="24"/>
          <w:szCs w:val="24"/>
        </w:rPr>
        <w:t>S.No</w:t>
      </w:r>
      <w:proofErr w:type="spellEnd"/>
      <w:r w:rsidRPr="00652EDE">
        <w:rPr>
          <w:rFonts w:eastAsia="Cambria"/>
          <w:b/>
          <w:position w:val="-1"/>
          <w:sz w:val="24"/>
          <w:szCs w:val="24"/>
        </w:rPr>
        <w:t xml:space="preserve">                     Question                                                          SQL Queries</w:t>
      </w:r>
    </w:p>
    <w:p w:rsidR="00C73E89" w:rsidRPr="00652EDE" w:rsidRDefault="00E86468">
      <w:pPr>
        <w:spacing w:before="11"/>
        <w:ind w:left="153" w:right="-62"/>
        <w:rPr>
          <w:rFonts w:eastAsia="Cambria"/>
          <w:sz w:val="24"/>
          <w:szCs w:val="24"/>
        </w:rPr>
      </w:pPr>
      <w:r w:rsidRPr="00652EDE">
        <w:rPr>
          <w:rFonts w:eastAsia="Calibri"/>
          <w:position w:val="2"/>
          <w:sz w:val="22"/>
          <w:szCs w:val="22"/>
        </w:rPr>
        <w:lastRenderedPageBreak/>
        <w:t xml:space="preserve">1                  </w:t>
      </w:r>
      <w:r w:rsidRPr="00652EDE">
        <w:rPr>
          <w:rFonts w:eastAsia="Cambria"/>
          <w:sz w:val="24"/>
          <w:szCs w:val="24"/>
        </w:rPr>
        <w:t>Check ‘Teachers’ table</w:t>
      </w:r>
    </w:p>
    <w:p w:rsidR="00C73E89" w:rsidRPr="00652EDE" w:rsidRDefault="00E86468">
      <w:pPr>
        <w:spacing w:before="2"/>
        <w:ind w:left="1142"/>
        <w:rPr>
          <w:rFonts w:eastAsia="Cambria"/>
          <w:sz w:val="24"/>
          <w:szCs w:val="24"/>
        </w:rPr>
      </w:pPr>
      <w:proofErr w:type="gramStart"/>
      <w:r w:rsidRPr="00652EDE">
        <w:rPr>
          <w:rFonts w:eastAsia="Cambria"/>
          <w:sz w:val="24"/>
          <w:szCs w:val="24"/>
        </w:rPr>
        <w:t>for</w:t>
      </w:r>
      <w:proofErr w:type="gramEnd"/>
      <w:r w:rsidRPr="00652EDE">
        <w:rPr>
          <w:rFonts w:eastAsia="Cambria"/>
          <w:sz w:val="24"/>
          <w:szCs w:val="24"/>
        </w:rPr>
        <w:t xml:space="preserve"> duplicate records</w:t>
      </w:r>
    </w:p>
    <w:p w:rsidR="00C73E89" w:rsidRPr="00652EDE" w:rsidRDefault="00E86468">
      <w:pPr>
        <w:spacing w:before="17"/>
        <w:ind w:right="1082"/>
        <w:rPr>
          <w:rFonts w:eastAsia="Consolas"/>
          <w:sz w:val="22"/>
          <w:szCs w:val="22"/>
        </w:rPr>
      </w:pPr>
      <w:r w:rsidRPr="00652EDE">
        <w:br w:type="column"/>
      </w:r>
      <w:r w:rsidRPr="00652EDE">
        <w:rPr>
          <w:rFonts w:eastAsia="Consolas"/>
          <w:sz w:val="22"/>
          <w:szCs w:val="22"/>
        </w:rPr>
        <w:lastRenderedPageBreak/>
        <w:t xml:space="preserve">SELECT STAFFID,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*) FROM TEACHERS</w:t>
      </w:r>
      <w:r w:rsidRPr="00652EDE">
        <w:rPr>
          <w:rFonts w:eastAsia="Consolas"/>
          <w:sz w:val="22"/>
          <w:szCs w:val="22"/>
        </w:rPr>
        <w:t xml:space="preserve"> HAVING COUNT(*) &gt; 1</w:t>
      </w:r>
    </w:p>
    <w:p w:rsidR="00C73E89" w:rsidRPr="00652EDE" w:rsidRDefault="00E86468">
      <w:pPr>
        <w:spacing w:line="240" w:lineRule="exact"/>
        <w:rPr>
          <w:rFonts w:eastAsia="Consolas"/>
          <w:sz w:val="22"/>
          <w:szCs w:val="22"/>
        </w:rPr>
        <w:sectPr w:rsidR="00C73E89" w:rsidRPr="00652EDE">
          <w:type w:val="continuous"/>
          <w:pgSz w:w="11920" w:h="16840"/>
          <w:pgMar w:top="640" w:right="1680" w:bottom="280" w:left="680" w:header="720" w:footer="720" w:gutter="0"/>
          <w:cols w:num="2" w:space="720" w:equalWidth="0">
            <w:col w:w="3414" w:space="421"/>
            <w:col w:w="5725"/>
          </w:cols>
        </w:sectPr>
      </w:pPr>
      <w:r w:rsidRPr="00652EDE">
        <w:rPr>
          <w:rFonts w:eastAsia="Consolas"/>
          <w:position w:val="1"/>
          <w:sz w:val="22"/>
          <w:szCs w:val="22"/>
        </w:rPr>
        <w:t>GROUP BY STAFFID;</w:t>
      </w:r>
    </w:p>
    <w:p w:rsidR="00C73E89" w:rsidRPr="00652EDE" w:rsidRDefault="00C73E89">
      <w:pPr>
        <w:spacing w:before="10" w:line="240" w:lineRule="exact"/>
        <w:rPr>
          <w:sz w:val="24"/>
          <w:szCs w:val="24"/>
        </w:rPr>
        <w:sectPr w:rsidR="00C73E89" w:rsidRPr="00652EDE">
          <w:type w:val="continuous"/>
          <w:pgSz w:w="11920" w:h="16840"/>
          <w:pgMar w:top="640" w:right="1680" w:bottom="280" w:left="680" w:header="720" w:footer="720" w:gutter="0"/>
          <w:cols w:space="720"/>
        </w:sectPr>
      </w:pPr>
    </w:p>
    <w:p w:rsidR="00C73E89" w:rsidRPr="00652EDE" w:rsidRDefault="00E86468">
      <w:pPr>
        <w:tabs>
          <w:tab w:val="left" w:pos="1140"/>
        </w:tabs>
        <w:spacing w:before="21"/>
        <w:ind w:left="1142" w:right="-42" w:hanging="989"/>
        <w:rPr>
          <w:rFonts w:eastAsia="Cambria"/>
          <w:sz w:val="24"/>
          <w:szCs w:val="24"/>
        </w:rPr>
      </w:pPr>
      <w:r w:rsidRPr="00652EDE">
        <w:rPr>
          <w:rFonts w:eastAsia="Calibri"/>
          <w:position w:val="2"/>
          <w:sz w:val="22"/>
          <w:szCs w:val="22"/>
        </w:rPr>
        <w:lastRenderedPageBreak/>
        <w:t>2</w:t>
      </w:r>
      <w:r w:rsidRPr="00652EDE">
        <w:rPr>
          <w:rFonts w:eastAsia="Calibri"/>
          <w:position w:val="2"/>
          <w:sz w:val="22"/>
          <w:szCs w:val="22"/>
        </w:rPr>
        <w:tab/>
      </w:r>
      <w:r w:rsidRPr="00652EDE">
        <w:rPr>
          <w:rFonts w:eastAsia="Cambria"/>
          <w:sz w:val="24"/>
          <w:szCs w:val="24"/>
        </w:rPr>
        <w:t>Removing duplicate records from ‘Teachers’ table</w:t>
      </w:r>
    </w:p>
    <w:p w:rsidR="00C73E89" w:rsidRPr="00652EDE" w:rsidRDefault="00E86468">
      <w:pPr>
        <w:spacing w:before="27"/>
        <w:rPr>
          <w:rFonts w:eastAsia="Consolas"/>
          <w:sz w:val="22"/>
          <w:szCs w:val="22"/>
        </w:rPr>
      </w:pPr>
      <w:r w:rsidRPr="00652EDE">
        <w:br w:type="column"/>
      </w:r>
      <w:r w:rsidRPr="00652EDE">
        <w:rPr>
          <w:rFonts w:eastAsia="Consolas"/>
          <w:sz w:val="22"/>
          <w:szCs w:val="22"/>
        </w:rPr>
        <w:lastRenderedPageBreak/>
        <w:t>DELETE TEACHERS T1</w:t>
      </w:r>
    </w:p>
    <w:p w:rsidR="00C73E89" w:rsidRPr="00652EDE" w:rsidRDefault="00E86468">
      <w:pPr>
        <w:spacing w:before="1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WHERE ROWID &gt; (</w:t>
      </w:r>
    </w:p>
    <w:p w:rsidR="00C73E89" w:rsidRPr="00652EDE" w:rsidRDefault="00E86468">
      <w:pPr>
        <w:ind w:left="727" w:right="2892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MIN(</w:t>
      </w:r>
      <w:proofErr w:type="gramEnd"/>
      <w:r w:rsidRPr="00652EDE">
        <w:rPr>
          <w:rFonts w:eastAsia="Consolas"/>
          <w:sz w:val="22"/>
          <w:szCs w:val="22"/>
        </w:rPr>
        <w:t>ROWID) FROM TEACHERS T2</w:t>
      </w:r>
    </w:p>
    <w:p w:rsidR="00C73E89" w:rsidRPr="00652EDE" w:rsidRDefault="00E86468">
      <w:pPr>
        <w:spacing w:before="1"/>
        <w:ind w:left="727"/>
        <w:rPr>
          <w:rFonts w:eastAsia="Consolas"/>
          <w:sz w:val="22"/>
          <w:szCs w:val="22"/>
        </w:rPr>
        <w:sectPr w:rsidR="00C73E89" w:rsidRPr="00652EDE">
          <w:type w:val="continuous"/>
          <w:pgSz w:w="11920" w:h="16840"/>
          <w:pgMar w:top="640" w:right="1680" w:bottom="280" w:left="680" w:header="720" w:footer="720" w:gutter="0"/>
          <w:cols w:num="2" w:space="720" w:equalWidth="0">
            <w:col w:w="3571" w:space="264"/>
            <w:col w:w="5725"/>
          </w:cols>
        </w:sectPr>
      </w:pPr>
      <w:r w:rsidRPr="00652EDE">
        <w:rPr>
          <w:rFonts w:eastAsia="Consolas"/>
          <w:sz w:val="22"/>
          <w:szCs w:val="22"/>
        </w:rPr>
        <w:t>WHERE T2.STAFFID = T1.STAFFID);</w:t>
      </w:r>
    </w:p>
    <w:p w:rsidR="00C73E89" w:rsidRPr="00652EDE" w:rsidRDefault="00C73E89">
      <w:pPr>
        <w:spacing w:before="10" w:line="240" w:lineRule="exact"/>
        <w:rPr>
          <w:sz w:val="24"/>
          <w:szCs w:val="24"/>
        </w:rPr>
        <w:sectPr w:rsidR="00C73E89" w:rsidRPr="00652EDE">
          <w:type w:val="continuous"/>
          <w:pgSz w:w="11920" w:h="16840"/>
          <w:pgMar w:top="640" w:right="1680" w:bottom="280" w:left="680" w:header="720" w:footer="720" w:gutter="0"/>
          <w:cols w:space="720"/>
        </w:sectPr>
      </w:pPr>
    </w:p>
    <w:p w:rsidR="00C73E89" w:rsidRPr="00652EDE" w:rsidRDefault="00E86468">
      <w:pPr>
        <w:tabs>
          <w:tab w:val="left" w:pos="1140"/>
        </w:tabs>
        <w:spacing w:before="21"/>
        <w:ind w:left="1142" w:right="566" w:hanging="989"/>
        <w:rPr>
          <w:rFonts w:eastAsia="Cambria"/>
          <w:sz w:val="24"/>
          <w:szCs w:val="24"/>
        </w:rPr>
      </w:pPr>
      <w:r w:rsidRPr="00652EDE">
        <w:rPr>
          <w:rFonts w:eastAsia="Calibri"/>
          <w:position w:val="2"/>
          <w:sz w:val="22"/>
          <w:szCs w:val="22"/>
        </w:rPr>
        <w:lastRenderedPageBreak/>
        <w:t>3</w:t>
      </w:r>
      <w:r w:rsidRPr="00652EDE">
        <w:rPr>
          <w:rFonts w:eastAsia="Calibri"/>
          <w:position w:val="2"/>
          <w:sz w:val="22"/>
          <w:szCs w:val="22"/>
        </w:rPr>
        <w:tab/>
      </w:r>
      <w:r w:rsidRPr="00652EDE">
        <w:rPr>
          <w:rFonts w:eastAsia="Cambria"/>
          <w:sz w:val="24"/>
          <w:szCs w:val="24"/>
        </w:rPr>
        <w:t>Setting ‘</w:t>
      </w:r>
      <w:proofErr w:type="spellStart"/>
      <w:r w:rsidRPr="00652EDE">
        <w:rPr>
          <w:rFonts w:eastAsia="Cambria"/>
          <w:sz w:val="24"/>
          <w:szCs w:val="24"/>
        </w:rPr>
        <w:t>staffid</w:t>
      </w:r>
      <w:proofErr w:type="spellEnd"/>
      <w:r w:rsidRPr="00652EDE">
        <w:rPr>
          <w:rFonts w:eastAsia="Cambria"/>
          <w:sz w:val="24"/>
          <w:szCs w:val="24"/>
        </w:rPr>
        <w:t>’ as primary key for</w:t>
      </w:r>
    </w:p>
    <w:p w:rsidR="00C73E89" w:rsidRPr="00652EDE" w:rsidRDefault="00E86468">
      <w:pPr>
        <w:spacing w:before="2"/>
        <w:ind w:left="1104" w:right="763"/>
        <w:jc w:val="center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‘Teachers’ table</w:t>
      </w:r>
    </w:p>
    <w:p w:rsidR="00C73E89" w:rsidRPr="00652EDE" w:rsidRDefault="00E86468">
      <w:pPr>
        <w:spacing w:before="3"/>
        <w:ind w:left="112" w:right="-41"/>
        <w:jc w:val="center"/>
        <w:rPr>
          <w:rFonts w:eastAsia="Cambria"/>
          <w:sz w:val="24"/>
          <w:szCs w:val="24"/>
        </w:rPr>
      </w:pPr>
      <w:r w:rsidRPr="00652EDE">
        <w:rPr>
          <w:rFonts w:eastAsia="Calibri"/>
          <w:position w:val="2"/>
          <w:sz w:val="22"/>
          <w:szCs w:val="22"/>
        </w:rPr>
        <w:t xml:space="preserve">4                  </w:t>
      </w:r>
      <w:r w:rsidRPr="00652EDE">
        <w:rPr>
          <w:rFonts w:eastAsia="Cambria"/>
          <w:sz w:val="24"/>
          <w:szCs w:val="24"/>
        </w:rPr>
        <w:t>Check ‘Course’ table for</w:t>
      </w:r>
    </w:p>
    <w:p w:rsidR="00C73E89" w:rsidRPr="00652EDE" w:rsidRDefault="00E86468">
      <w:pPr>
        <w:spacing w:line="280" w:lineRule="exact"/>
        <w:ind w:left="1142"/>
        <w:rPr>
          <w:rFonts w:eastAsia="Cambria"/>
          <w:sz w:val="24"/>
          <w:szCs w:val="24"/>
        </w:rPr>
      </w:pPr>
      <w:proofErr w:type="gramStart"/>
      <w:r w:rsidRPr="00652EDE">
        <w:rPr>
          <w:rFonts w:eastAsia="Cambria"/>
          <w:sz w:val="24"/>
          <w:szCs w:val="24"/>
        </w:rPr>
        <w:t>duplicate</w:t>
      </w:r>
      <w:proofErr w:type="gramEnd"/>
      <w:r w:rsidRPr="00652EDE">
        <w:rPr>
          <w:rFonts w:eastAsia="Cambria"/>
          <w:sz w:val="24"/>
          <w:szCs w:val="24"/>
        </w:rPr>
        <w:t xml:space="preserve"> records</w:t>
      </w:r>
    </w:p>
    <w:p w:rsidR="00C73E89" w:rsidRPr="00652EDE" w:rsidRDefault="00E86468">
      <w:pPr>
        <w:spacing w:before="27"/>
        <w:rPr>
          <w:rFonts w:eastAsia="Consolas"/>
          <w:sz w:val="22"/>
          <w:szCs w:val="22"/>
        </w:rPr>
      </w:pPr>
      <w:r w:rsidRPr="00652EDE">
        <w:br w:type="column"/>
      </w:r>
      <w:r w:rsidRPr="00652EDE">
        <w:rPr>
          <w:rFonts w:eastAsia="Consolas"/>
          <w:sz w:val="22"/>
          <w:szCs w:val="22"/>
        </w:rPr>
        <w:lastRenderedPageBreak/>
        <w:t>ALTER TABLE TEACHERS</w:t>
      </w:r>
    </w:p>
    <w:p w:rsidR="00C73E89" w:rsidRPr="00652EDE" w:rsidRDefault="00E86468">
      <w:pPr>
        <w:spacing w:before="2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ADD CONSTRAINT STAFF_PK PRIMARY KEY (STAFFID);</w:t>
      </w:r>
    </w:p>
    <w:p w:rsidR="00C73E89" w:rsidRPr="00652EDE" w:rsidRDefault="00C73E89">
      <w:pPr>
        <w:spacing w:before="4" w:line="120" w:lineRule="exact"/>
        <w:rPr>
          <w:sz w:val="13"/>
          <w:szCs w:val="13"/>
        </w:rPr>
      </w:pPr>
    </w:p>
    <w:p w:rsidR="00C73E89" w:rsidRPr="00652EDE" w:rsidRDefault="00C73E89">
      <w:pPr>
        <w:spacing w:line="200" w:lineRule="exact"/>
      </w:pPr>
    </w:p>
    <w:p w:rsidR="00C73E89" w:rsidRPr="00652EDE" w:rsidRDefault="00E86468">
      <w:pPr>
        <w:spacing w:line="240" w:lineRule="exact"/>
        <w:ind w:right="3375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SELECT ID,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*)</w:t>
      </w:r>
      <w:r w:rsidRPr="00652EDE">
        <w:rPr>
          <w:rFonts w:eastAsia="Consolas"/>
          <w:sz w:val="22"/>
          <w:szCs w:val="22"/>
        </w:rPr>
        <w:t xml:space="preserve"> FROM COURSE</w:t>
      </w:r>
    </w:p>
    <w:p w:rsidR="00C73E89" w:rsidRPr="00652EDE" w:rsidRDefault="00E86468">
      <w:pPr>
        <w:spacing w:before="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HAVING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*) &gt; 1</w:t>
      </w:r>
    </w:p>
    <w:p w:rsidR="00C73E89" w:rsidRPr="00652EDE" w:rsidRDefault="00E86468">
      <w:pPr>
        <w:spacing w:line="240" w:lineRule="exact"/>
        <w:rPr>
          <w:rFonts w:eastAsia="Consolas"/>
          <w:sz w:val="22"/>
          <w:szCs w:val="22"/>
        </w:rPr>
        <w:sectPr w:rsidR="00C73E89" w:rsidRPr="00652EDE">
          <w:type w:val="continuous"/>
          <w:pgSz w:w="11920" w:h="16840"/>
          <w:pgMar w:top="640" w:right="1680" w:bottom="280" w:left="680" w:header="720" w:footer="720" w:gutter="0"/>
          <w:cols w:num="2" w:space="720" w:equalWidth="0">
            <w:col w:w="3548" w:space="288"/>
            <w:col w:w="5724"/>
          </w:cols>
        </w:sectPr>
      </w:pPr>
      <w:r w:rsidRPr="00652EDE">
        <w:rPr>
          <w:rFonts w:eastAsia="Consolas"/>
          <w:position w:val="1"/>
          <w:sz w:val="22"/>
          <w:szCs w:val="22"/>
        </w:rPr>
        <w:t>GROUP BY ID;</w:t>
      </w:r>
    </w:p>
    <w:p w:rsidR="00C73E89" w:rsidRPr="00652EDE" w:rsidRDefault="00C73E89">
      <w:pPr>
        <w:spacing w:before="10" w:line="240" w:lineRule="exact"/>
        <w:rPr>
          <w:sz w:val="24"/>
          <w:szCs w:val="24"/>
        </w:rPr>
        <w:sectPr w:rsidR="00C73E89" w:rsidRPr="00652EDE">
          <w:type w:val="continuous"/>
          <w:pgSz w:w="11920" w:h="16840"/>
          <w:pgMar w:top="640" w:right="1680" w:bottom="280" w:left="680" w:header="720" w:footer="720" w:gutter="0"/>
          <w:cols w:space="720"/>
        </w:sectPr>
      </w:pPr>
    </w:p>
    <w:p w:rsidR="00C73E89" w:rsidRPr="00652EDE" w:rsidRDefault="00E86468">
      <w:pPr>
        <w:tabs>
          <w:tab w:val="left" w:pos="1140"/>
        </w:tabs>
        <w:spacing w:before="21"/>
        <w:ind w:left="1142" w:right="-42" w:hanging="989"/>
        <w:rPr>
          <w:rFonts w:eastAsia="Cambria"/>
          <w:sz w:val="24"/>
          <w:szCs w:val="24"/>
        </w:rPr>
      </w:pPr>
      <w:r w:rsidRPr="00652EDE">
        <w:rPr>
          <w:rFonts w:eastAsia="Calibri"/>
          <w:position w:val="2"/>
          <w:sz w:val="22"/>
          <w:szCs w:val="22"/>
        </w:rPr>
        <w:lastRenderedPageBreak/>
        <w:t>5</w:t>
      </w:r>
      <w:r w:rsidRPr="00652EDE">
        <w:rPr>
          <w:rFonts w:eastAsia="Calibri"/>
          <w:position w:val="2"/>
          <w:sz w:val="22"/>
          <w:szCs w:val="22"/>
        </w:rPr>
        <w:tab/>
      </w:r>
      <w:r w:rsidRPr="00652EDE">
        <w:rPr>
          <w:rFonts w:eastAsia="Cambria"/>
          <w:sz w:val="24"/>
          <w:szCs w:val="24"/>
        </w:rPr>
        <w:t>Setting up primary and foreign key for Course table</w:t>
      </w:r>
    </w:p>
    <w:p w:rsidR="00C73E89" w:rsidRPr="00652EDE" w:rsidRDefault="00E86468">
      <w:pPr>
        <w:spacing w:before="27"/>
        <w:rPr>
          <w:rFonts w:eastAsia="Consolas"/>
          <w:sz w:val="22"/>
          <w:szCs w:val="22"/>
        </w:rPr>
      </w:pPr>
      <w:r w:rsidRPr="00652EDE">
        <w:br w:type="column"/>
      </w:r>
      <w:r w:rsidRPr="00652EDE">
        <w:rPr>
          <w:rFonts w:eastAsia="Consolas"/>
          <w:sz w:val="22"/>
          <w:szCs w:val="22"/>
        </w:rPr>
        <w:lastRenderedPageBreak/>
        <w:t>ALTER TABLE COURSE</w:t>
      </w:r>
    </w:p>
    <w:p w:rsidR="00C73E89" w:rsidRPr="00652EDE" w:rsidRDefault="00E86468">
      <w:pPr>
        <w:spacing w:before="1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ADD CONSTRAINT ID_PK PRIMARY KEY (ID);</w:t>
      </w:r>
    </w:p>
    <w:p w:rsidR="00C73E89" w:rsidRPr="00652EDE" w:rsidRDefault="00C73E89">
      <w:pPr>
        <w:spacing w:before="16" w:line="240" w:lineRule="exact"/>
        <w:rPr>
          <w:sz w:val="24"/>
          <w:szCs w:val="24"/>
        </w:rPr>
      </w:pPr>
    </w:p>
    <w:p w:rsidR="00C73E89" w:rsidRPr="00652EDE" w:rsidRDefault="00C73E89">
      <w:pPr>
        <w:rPr>
          <w:rFonts w:eastAsia="Consolas"/>
          <w:sz w:val="22"/>
          <w:szCs w:val="22"/>
        </w:rPr>
      </w:pPr>
      <w:r w:rsidRPr="00652EDE">
        <w:pict>
          <v:group id="_x0000_s1091" style="position:absolute;margin-left:35.95pt;margin-top:93.1pt;width:473.85pt;height:707.6pt;z-index:-251653120;mso-position-horizontal-relative:page;mso-position-vertical-relative:page" coordorigin="719,1862" coordsize="9477,14152">
            <v:shape id="_x0000_s1122" style="position:absolute;left:730;top:1872;width:980;height:0" coordorigin="730,1872" coordsize="980,0" path="m730,1872r979,e" filled="f" strokeweight=".58pt">
              <v:path arrowok="t"/>
            </v:shape>
            <v:shape id="_x0000_s1121" style="position:absolute;left:1719;top:1872;width:2684;height:0" coordorigin="1719,1872" coordsize="2684,0" path="m1719,1872r2683,e" filled="f" strokeweight=".58pt">
              <v:path arrowok="t"/>
            </v:shape>
            <v:shape id="_x0000_s1120" style="position:absolute;left:4412;top:1872;width:5773;height:0" coordorigin="4412,1872" coordsize="5773,0" path="m4412,1872r5773,e" filled="f" strokeweight=".58pt">
              <v:path arrowok="t"/>
            </v:shape>
            <v:shape id="_x0000_s1119" style="position:absolute;left:730;top:2163;width:980;height:0" coordorigin="730,2163" coordsize="980,0" path="m730,2163r979,e" filled="f" strokeweight=".58pt">
              <v:path arrowok="t"/>
            </v:shape>
            <v:shape id="_x0000_s1118" style="position:absolute;left:1719;top:2163;width:2684;height:0" coordorigin="1719,2163" coordsize="2684,0" path="m1719,2163r2683,e" filled="f" strokeweight=".58pt">
              <v:path arrowok="t"/>
            </v:shape>
            <v:shape id="_x0000_s1117" style="position:absolute;left:4412;top:2163;width:5773;height:0" coordorigin="4412,2163" coordsize="5773,0" path="m4412,2163r5773,e" filled="f" strokeweight=".58pt">
              <v:path arrowok="t"/>
            </v:shape>
            <v:shape id="_x0000_s1116" style="position:absolute;left:730;top:3214;width:980;height:0" coordorigin="730,3214" coordsize="980,0" path="m730,3214r979,e" filled="f" strokeweight=".58pt">
              <v:path arrowok="t"/>
            </v:shape>
            <v:shape id="_x0000_s1115" style="position:absolute;left:1719;top:3214;width:2684;height:0" coordorigin="1719,3214" coordsize="2684,0" path="m1719,3214r2683,e" filled="f" strokeweight=".58pt">
              <v:path arrowok="t"/>
            </v:shape>
            <v:shape id="_x0000_s1114" style="position:absolute;left:4412;top:3214;width:5773;height:0" coordorigin="4412,3214" coordsize="5773,0" path="m4412,3214r5773,e" filled="f" strokeweight=".58pt">
              <v:path arrowok="t"/>
            </v:shape>
            <v:shape id="_x0000_s1113" style="position:absolute;left:730;top:4781;width:980;height:0" coordorigin="730,4781" coordsize="980,0" path="m730,4781r979,e" filled="f" strokeweight=".58pt">
              <v:path arrowok="t"/>
            </v:shape>
            <v:shape id="_x0000_s1112" style="position:absolute;left:1719;top:4781;width:2684;height:0" coordorigin="1719,4781" coordsize="2684,0" path="m1719,4781r2683,e" filled="f" strokeweight=".58pt">
              <v:path arrowok="t"/>
            </v:shape>
            <v:shape id="_x0000_s1111" style="position:absolute;left:4412;top:4781;width:5773;height:0" coordorigin="4412,4781" coordsize="5773,0" path="m4412,4781r5773,e" filled="f" strokeweight=".58pt">
              <v:path arrowok="t"/>
            </v:shape>
            <v:shape id="_x0000_s1110" style="position:absolute;left:730;top:5636;width:980;height:0" coordorigin="730,5636" coordsize="980,0" path="m730,5636r979,e" filled="f" strokeweight=".58pt">
              <v:path arrowok="t"/>
            </v:shape>
            <v:shape id="_x0000_s1109" style="position:absolute;left:1719;top:5636;width:2684;height:0" coordorigin="1719,5636" coordsize="2684,0" path="m1719,5636r2683,e" filled="f" strokeweight=".58pt">
              <v:path arrowok="t"/>
            </v:shape>
            <v:shape id="_x0000_s1108" style="position:absolute;left:4412;top:5636;width:5773;height:0" coordorigin="4412,5636" coordsize="5773,0" path="m4412,5636r5773,e" filled="f" strokeweight=".58pt">
              <v:path arrowok="t"/>
            </v:shape>
            <v:shape id="_x0000_s1107" style="position:absolute;left:730;top:6944;width:980;height:0" coordorigin="730,6944" coordsize="980,0" path="m730,6944r979,e" filled="f" strokeweight=".58pt">
              <v:path arrowok="t"/>
            </v:shape>
            <v:shape id="_x0000_s1106" style="position:absolute;left:1719;top:6944;width:2684;height:0" coordorigin="1719,6944" coordsize="2684,0" path="m1719,6944r2683,e" filled="f" strokeweight=".58pt">
              <v:path arrowok="t"/>
            </v:shape>
            <v:shape id="_x0000_s1105" style="position:absolute;left:4412;top:6944;width:5773;height:0" coordorigin="4412,6944" coordsize="5773,0" path="m4412,6944r5773,e" filled="f" strokeweight=".58pt">
              <v:path arrowok="t"/>
            </v:shape>
            <v:shape id="_x0000_s1104" style="position:absolute;left:730;top:8768;width:980;height:0" coordorigin="730,8768" coordsize="980,0" path="m730,8768r979,e" filled="f" strokeweight=".58pt">
              <v:path arrowok="t"/>
            </v:shape>
            <v:shape id="_x0000_s1103" style="position:absolute;left:1719;top:8768;width:2684;height:0" coordorigin="1719,8768" coordsize="2684,0" path="m1719,8768r2683,e" filled="f" strokeweight=".58pt">
              <v:path arrowok="t"/>
            </v:shape>
            <v:shape id="_x0000_s1102" style="position:absolute;left:4412;top:8768;width:5773;height:0" coordorigin="4412,8768" coordsize="5773,0" path="m4412,8768r5773,e" filled="f" strokeweight=".58pt">
              <v:path arrowok="t"/>
            </v:shape>
            <v:shape id="_x0000_s1101" style="position:absolute;left:730;top:10583;width:980;height:0" coordorigin="730,10583" coordsize="980,0" path="m730,10583r979,e" filled="f" strokeweight=".20464mm">
              <v:path arrowok="t"/>
            </v:shape>
            <v:shape id="_x0000_s1100" style="position:absolute;left:1719;top:10583;width:2684;height:0" coordorigin="1719,10583" coordsize="2684,0" path="m1719,10583r2683,e" filled="f" strokeweight=".20464mm">
              <v:path arrowok="t"/>
            </v:shape>
            <v:shape id="_x0000_s1099" style="position:absolute;left:4412;top:10583;width:5773;height:0" coordorigin="4412,10583" coordsize="5773,0" path="m4412,10583r5773,e" filled="f" strokeweight=".20464mm">
              <v:path arrowok="t"/>
            </v:shape>
            <v:shape id="_x0000_s1098" style="position:absolute;left:725;top:1868;width:0;height:14140" coordorigin="725,1868" coordsize="0,14140" path="m725,1868r,14140e" filled="f" strokeweight=".58pt">
              <v:path arrowok="t"/>
            </v:shape>
            <v:shape id="_x0000_s1097" style="position:absolute;left:730;top:16003;width:980;height:0" coordorigin="730,16003" coordsize="980,0" path="m730,16003r979,e" filled="f" strokeweight=".20464mm">
              <v:path arrowok="t"/>
            </v:shape>
            <v:shape id="_x0000_s1096" style="position:absolute;left:1714;top:1868;width:0;height:14140" coordorigin="1714,1868" coordsize="0,14140" path="m1714,1868r,14140e" filled="f" strokeweight=".58pt">
              <v:path arrowok="t"/>
            </v:shape>
            <v:shape id="_x0000_s1095" style="position:absolute;left:1719;top:16003;width:2684;height:0" coordorigin="1719,16003" coordsize="2684,0" path="m1719,16003r2683,e" filled="f" strokeweight=".20464mm">
              <v:path arrowok="t"/>
            </v:shape>
            <v:shape id="_x0000_s1094" style="position:absolute;left:4407;top:1868;width:0;height:14140" coordorigin="4407,1868" coordsize="0,14140" path="m4407,1868r,14140e" filled="f" strokeweight=".58pt">
              <v:path arrowok="t"/>
            </v:shape>
            <v:shape id="_x0000_s1093" style="position:absolute;left:4412;top:16003;width:5773;height:0" coordorigin="4412,16003" coordsize="5773,0" path="m4412,16003r5773,e" filled="f" strokeweight=".20464mm">
              <v:path arrowok="t"/>
            </v:shape>
            <v:shape id="_x0000_s1092" style="position:absolute;left:10190;top:1868;width:0;height:14140" coordorigin="10190,1868" coordsize="0,14140" path="m10190,1868r,14140e" filled="f" strokeweight=".58pt">
              <v:path arrowok="t"/>
            </v:shape>
            <w10:wrap anchorx="page" anchory="page"/>
          </v:group>
        </w:pict>
      </w:r>
      <w:r w:rsidR="00E86468" w:rsidRPr="00652EDE">
        <w:rPr>
          <w:rFonts w:eastAsia="Consolas"/>
          <w:sz w:val="22"/>
          <w:szCs w:val="22"/>
        </w:rPr>
        <w:t>ALTER TABLE COURSE</w:t>
      </w:r>
    </w:p>
    <w:p w:rsidR="00C73E89" w:rsidRPr="00652EDE" w:rsidRDefault="00E86468">
      <w:pPr>
        <w:spacing w:before="2"/>
        <w:ind w:right="233"/>
        <w:rPr>
          <w:rFonts w:eastAsia="Consolas"/>
          <w:sz w:val="22"/>
          <w:szCs w:val="22"/>
        </w:rPr>
        <w:sectPr w:rsidR="00C73E89" w:rsidRPr="00652EDE">
          <w:type w:val="continuous"/>
          <w:pgSz w:w="11920" w:h="16840"/>
          <w:pgMar w:top="640" w:right="1680" w:bottom="280" w:left="680" w:header="720" w:footer="720" w:gutter="0"/>
          <w:cols w:num="2" w:space="720" w:equalWidth="0">
            <w:col w:w="3506" w:space="329"/>
            <w:col w:w="5725"/>
          </w:cols>
        </w:sectPr>
      </w:pPr>
      <w:r w:rsidRPr="00652EDE">
        <w:rPr>
          <w:rFonts w:eastAsia="Consolas"/>
          <w:sz w:val="22"/>
          <w:szCs w:val="22"/>
        </w:rPr>
        <w:t xml:space="preserve">ADD CONSTRAINT FK_STAFF FOREIGN KEY (STAFFID) REFERENCES </w:t>
      </w:r>
      <w:proofErr w:type="gramStart"/>
      <w:r w:rsidRPr="00652EDE">
        <w:rPr>
          <w:rFonts w:eastAsia="Consolas"/>
          <w:sz w:val="22"/>
          <w:szCs w:val="22"/>
        </w:rPr>
        <w:t>TEACHERS(</w:t>
      </w:r>
      <w:proofErr w:type="gramEnd"/>
      <w:r w:rsidRPr="00652EDE">
        <w:rPr>
          <w:rFonts w:eastAsia="Consolas"/>
          <w:sz w:val="22"/>
          <w:szCs w:val="22"/>
        </w:rPr>
        <w:t>STAFFID);</w:t>
      </w:r>
    </w:p>
    <w:p w:rsidR="00C73E89" w:rsidRPr="00652EDE" w:rsidRDefault="00C73E89">
      <w:pPr>
        <w:spacing w:before="13" w:line="240" w:lineRule="exact"/>
        <w:rPr>
          <w:sz w:val="24"/>
          <w:szCs w:val="24"/>
        </w:rPr>
        <w:sectPr w:rsidR="00C73E89" w:rsidRPr="00652EDE">
          <w:type w:val="continuous"/>
          <w:pgSz w:w="11920" w:h="16840"/>
          <w:pgMar w:top="640" w:right="1680" w:bottom="280" w:left="680" w:header="720" w:footer="720" w:gutter="0"/>
          <w:cols w:space="720"/>
        </w:sectPr>
      </w:pPr>
    </w:p>
    <w:p w:rsidR="00C73E89" w:rsidRPr="00652EDE" w:rsidRDefault="00E86468">
      <w:pPr>
        <w:tabs>
          <w:tab w:val="left" w:pos="1140"/>
        </w:tabs>
        <w:spacing w:before="30" w:line="280" w:lineRule="exact"/>
        <w:ind w:left="1142" w:right="-42" w:hanging="989"/>
        <w:rPr>
          <w:rFonts w:eastAsia="Cambria"/>
          <w:sz w:val="24"/>
          <w:szCs w:val="24"/>
        </w:rPr>
      </w:pPr>
      <w:r w:rsidRPr="00652EDE">
        <w:rPr>
          <w:rFonts w:eastAsia="Calibri"/>
          <w:position w:val="2"/>
          <w:sz w:val="22"/>
          <w:szCs w:val="22"/>
        </w:rPr>
        <w:lastRenderedPageBreak/>
        <w:t>6</w:t>
      </w:r>
      <w:r w:rsidRPr="00652EDE">
        <w:rPr>
          <w:rFonts w:eastAsia="Calibri"/>
          <w:position w:val="2"/>
          <w:sz w:val="22"/>
          <w:szCs w:val="22"/>
        </w:rPr>
        <w:tab/>
      </w:r>
      <w:r w:rsidRPr="00652EDE">
        <w:rPr>
          <w:rFonts w:eastAsia="Cambria"/>
          <w:sz w:val="24"/>
          <w:szCs w:val="24"/>
        </w:rPr>
        <w:t>Course Sizes – Number of Students</w:t>
      </w:r>
    </w:p>
    <w:p w:rsidR="00C73E89" w:rsidRPr="00652EDE" w:rsidRDefault="00E86468">
      <w:pPr>
        <w:spacing w:before="23" w:line="240" w:lineRule="exact"/>
        <w:ind w:left="847" w:right="3131" w:hanging="847"/>
        <w:jc w:val="both"/>
        <w:rPr>
          <w:rFonts w:eastAsia="Consolas"/>
          <w:sz w:val="22"/>
          <w:szCs w:val="22"/>
        </w:rPr>
      </w:pPr>
      <w:r w:rsidRPr="00652EDE">
        <w:br w:type="column"/>
      </w:r>
      <w:r w:rsidRPr="00652EDE">
        <w:rPr>
          <w:rFonts w:eastAsia="Consolas"/>
          <w:sz w:val="22"/>
          <w:szCs w:val="22"/>
        </w:rPr>
        <w:lastRenderedPageBreak/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MAX(</w:t>
      </w:r>
      <w:proofErr w:type="gramEnd"/>
      <w:r w:rsidRPr="00652EDE">
        <w:rPr>
          <w:rFonts w:eastAsia="Consolas"/>
          <w:sz w:val="22"/>
          <w:szCs w:val="22"/>
        </w:rPr>
        <w:t>ENROLLED), AVG(ENROLLED), MIN(ENROLLED)</w:t>
      </w:r>
    </w:p>
    <w:p w:rsidR="00C73E89" w:rsidRPr="00652EDE" w:rsidRDefault="00E86468">
      <w:pPr>
        <w:spacing w:before="3" w:line="240" w:lineRule="exact"/>
        <w:ind w:left="847" w:right="719" w:hanging="847"/>
        <w:rPr>
          <w:rFonts w:eastAsia="Consolas"/>
          <w:sz w:val="22"/>
          <w:szCs w:val="22"/>
        </w:rPr>
      </w:pPr>
      <w:proofErr w:type="gramStart"/>
      <w:r w:rsidRPr="00652EDE">
        <w:rPr>
          <w:rFonts w:eastAsia="Consolas"/>
          <w:sz w:val="22"/>
          <w:szCs w:val="22"/>
        </w:rPr>
        <w:t>FROM  (</w:t>
      </w:r>
      <w:proofErr w:type="gramEnd"/>
      <w:r w:rsidRPr="00652EDE">
        <w:rPr>
          <w:rFonts w:eastAsia="Consolas"/>
          <w:sz w:val="22"/>
          <w:szCs w:val="22"/>
        </w:rPr>
        <w:t>SELECT COUNT(STUDENTS) AS ENROLLED</w:t>
      </w:r>
      <w:r w:rsidRPr="00652EDE">
        <w:rPr>
          <w:rFonts w:eastAsia="Consolas"/>
          <w:sz w:val="22"/>
          <w:szCs w:val="22"/>
        </w:rPr>
        <w:t xml:space="preserve"> FROM COURSE</w:t>
      </w:r>
    </w:p>
    <w:p w:rsidR="00C73E89" w:rsidRPr="00652EDE" w:rsidRDefault="00E86468">
      <w:pPr>
        <w:spacing w:before="4"/>
        <w:ind w:left="847"/>
        <w:rPr>
          <w:rFonts w:eastAsia="Consolas"/>
          <w:sz w:val="22"/>
          <w:szCs w:val="22"/>
        </w:rPr>
        <w:sectPr w:rsidR="00C73E89" w:rsidRPr="00652EDE">
          <w:type w:val="continuous"/>
          <w:pgSz w:w="11920" w:h="16840"/>
          <w:pgMar w:top="640" w:right="1680" w:bottom="280" w:left="680" w:header="720" w:footer="720" w:gutter="0"/>
          <w:cols w:num="2" w:space="720" w:equalWidth="0">
            <w:col w:w="3493" w:space="343"/>
            <w:col w:w="5724"/>
          </w:cols>
        </w:sectPr>
      </w:pPr>
      <w:r w:rsidRPr="00652EDE">
        <w:rPr>
          <w:rFonts w:eastAsia="Consolas"/>
          <w:sz w:val="22"/>
          <w:szCs w:val="22"/>
        </w:rPr>
        <w:t>GROUP BY STUDENTS);</w:t>
      </w:r>
    </w:p>
    <w:p w:rsidR="00C73E89" w:rsidRPr="00652EDE" w:rsidRDefault="00C73E89">
      <w:pPr>
        <w:spacing w:before="1" w:line="240" w:lineRule="exact"/>
        <w:rPr>
          <w:sz w:val="24"/>
          <w:szCs w:val="24"/>
        </w:rPr>
        <w:sectPr w:rsidR="00C73E89" w:rsidRPr="00652EDE">
          <w:type w:val="continuous"/>
          <w:pgSz w:w="11920" w:h="16840"/>
          <w:pgMar w:top="640" w:right="1680" w:bottom="280" w:left="680" w:header="720" w:footer="720" w:gutter="0"/>
          <w:cols w:space="720"/>
        </w:sectPr>
      </w:pPr>
    </w:p>
    <w:p w:rsidR="00C73E89" w:rsidRPr="00652EDE" w:rsidRDefault="00E86468">
      <w:pPr>
        <w:spacing w:before="21"/>
        <w:ind w:left="153" w:right="-62"/>
        <w:rPr>
          <w:rFonts w:eastAsia="Cambria"/>
          <w:sz w:val="24"/>
          <w:szCs w:val="24"/>
        </w:rPr>
      </w:pPr>
      <w:r w:rsidRPr="00652EDE">
        <w:rPr>
          <w:rFonts w:eastAsia="Calibri"/>
          <w:position w:val="2"/>
          <w:sz w:val="22"/>
          <w:szCs w:val="22"/>
        </w:rPr>
        <w:lastRenderedPageBreak/>
        <w:t xml:space="preserve">7                  </w:t>
      </w:r>
      <w:r w:rsidRPr="00652EDE">
        <w:rPr>
          <w:rFonts w:eastAsia="Cambria"/>
          <w:sz w:val="24"/>
          <w:szCs w:val="24"/>
        </w:rPr>
        <w:t>Course Sizes – Course</w:t>
      </w:r>
    </w:p>
    <w:p w:rsidR="00C73E89" w:rsidRPr="00652EDE" w:rsidRDefault="00E86468">
      <w:pPr>
        <w:spacing w:line="280" w:lineRule="exact"/>
        <w:ind w:left="1142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Evaluation Score</w:t>
      </w:r>
    </w:p>
    <w:p w:rsidR="00C73E89" w:rsidRPr="00652EDE" w:rsidRDefault="00E86468">
      <w:pPr>
        <w:spacing w:before="27"/>
        <w:ind w:left="847" w:right="2166" w:hanging="847"/>
        <w:rPr>
          <w:rFonts w:eastAsia="Consolas"/>
          <w:sz w:val="22"/>
          <w:szCs w:val="22"/>
        </w:rPr>
      </w:pPr>
      <w:r w:rsidRPr="00652EDE">
        <w:br w:type="column"/>
      </w:r>
      <w:r w:rsidRPr="00652EDE">
        <w:rPr>
          <w:rFonts w:eastAsia="Consolas"/>
          <w:sz w:val="22"/>
          <w:szCs w:val="22"/>
        </w:rPr>
        <w:lastRenderedPageBreak/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STUDENTS), MAX(COURSEEVALUATION), AVG(COURSEEVALUATION), MIN(COURSEEVALUATION)</w:t>
      </w:r>
    </w:p>
    <w:p w:rsidR="00C73E89" w:rsidRPr="00652EDE" w:rsidRDefault="00E86468">
      <w:pPr>
        <w:spacing w:line="240" w:lineRule="exact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>FROM COURSE</w:t>
      </w:r>
    </w:p>
    <w:p w:rsidR="00C73E89" w:rsidRPr="00652EDE" w:rsidRDefault="00E86468">
      <w:pPr>
        <w:spacing w:before="1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WHERE STUDENTS &lt;</w:t>
      </w:r>
      <w:r w:rsidRPr="00652EDE">
        <w:rPr>
          <w:rFonts w:eastAsia="Consolas"/>
          <w:sz w:val="22"/>
          <w:szCs w:val="22"/>
        </w:rPr>
        <w:t xml:space="preserve"> 19;</w:t>
      </w:r>
    </w:p>
    <w:p w:rsidR="00C73E89" w:rsidRPr="00652EDE" w:rsidRDefault="00C73E89">
      <w:pPr>
        <w:spacing w:before="17" w:line="240" w:lineRule="exact"/>
        <w:rPr>
          <w:sz w:val="24"/>
          <w:szCs w:val="24"/>
        </w:rPr>
      </w:pPr>
    </w:p>
    <w:p w:rsidR="00C73E89" w:rsidRPr="00652EDE" w:rsidRDefault="00E86468">
      <w:pPr>
        <w:ind w:left="847" w:right="2165" w:hanging="84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STUDENTS), MAX(COURSEEVALUATION), AVG(COURSEEVALUATION), MIN(COURSEEVALUATION)</w:t>
      </w:r>
    </w:p>
    <w:p w:rsidR="00C73E89" w:rsidRPr="00652EDE" w:rsidRDefault="00E86468">
      <w:pPr>
        <w:spacing w:before="1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FROM COURSE</w:t>
      </w:r>
    </w:p>
    <w:p w:rsidR="00C73E89" w:rsidRPr="00652EDE" w:rsidRDefault="00E86468">
      <w:pPr>
        <w:spacing w:line="240" w:lineRule="exact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>WHERE STUDENTS BETWEEN 19 AND 28;</w:t>
      </w:r>
    </w:p>
    <w:p w:rsidR="00C73E89" w:rsidRPr="00652EDE" w:rsidRDefault="00C73E89">
      <w:pPr>
        <w:spacing w:before="18" w:line="240" w:lineRule="exact"/>
        <w:rPr>
          <w:sz w:val="24"/>
          <w:szCs w:val="24"/>
        </w:rPr>
      </w:pPr>
    </w:p>
    <w:p w:rsidR="00C73E89" w:rsidRPr="00652EDE" w:rsidRDefault="00E86468">
      <w:pPr>
        <w:ind w:left="847" w:right="2166" w:hanging="84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STUDENTS), MAX(COURSEEVALUATION), AVG(COURSEEVALUATION), MIN(COURSEEVALUATION)</w:t>
      </w:r>
    </w:p>
    <w:p w:rsidR="00C73E89" w:rsidRPr="00652EDE" w:rsidRDefault="00E86468">
      <w:pPr>
        <w:spacing w:line="240" w:lineRule="exact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>FROM COURSE</w:t>
      </w:r>
    </w:p>
    <w:p w:rsidR="00C73E89" w:rsidRPr="00652EDE" w:rsidRDefault="00E86468">
      <w:pPr>
        <w:spacing w:line="240" w:lineRule="exact"/>
        <w:rPr>
          <w:rFonts w:eastAsia="Consolas"/>
          <w:sz w:val="22"/>
          <w:szCs w:val="22"/>
        </w:rPr>
        <w:sectPr w:rsidR="00C73E89" w:rsidRPr="00652EDE">
          <w:type w:val="continuous"/>
          <w:pgSz w:w="11920" w:h="16840"/>
          <w:pgMar w:top="640" w:right="1680" w:bottom="280" w:left="680" w:header="720" w:footer="720" w:gutter="0"/>
          <w:cols w:num="2" w:space="720" w:equalWidth="0">
            <w:col w:w="3362" w:space="474"/>
            <w:col w:w="5724"/>
          </w:cols>
        </w:sectPr>
      </w:pPr>
      <w:r w:rsidRPr="00652EDE">
        <w:rPr>
          <w:rFonts w:eastAsia="Consolas"/>
          <w:position w:val="1"/>
          <w:sz w:val="22"/>
          <w:szCs w:val="22"/>
        </w:rPr>
        <w:t>WHERE STUDENTS BETWEEN 29 AND 60;</w:t>
      </w:r>
    </w:p>
    <w:p w:rsidR="00C73E89" w:rsidRPr="00652EDE" w:rsidRDefault="00E86468">
      <w:pPr>
        <w:spacing w:before="72"/>
        <w:ind w:left="4643" w:right="2166" w:hanging="84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lastRenderedPageBreak/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STUDENTS), MAX(COURSEEVALUATION), AVG(COURSEEVALUATION), MIN(COURSEEVALUATION)</w:t>
      </w:r>
    </w:p>
    <w:p w:rsidR="00C73E89" w:rsidRPr="00652EDE" w:rsidRDefault="00E86468">
      <w:pPr>
        <w:spacing w:line="240" w:lineRule="exact"/>
        <w:ind w:left="3759" w:right="4345"/>
        <w:jc w:val="center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>FROM COURSE</w:t>
      </w:r>
    </w:p>
    <w:p w:rsidR="00C73E89" w:rsidRPr="00652EDE" w:rsidRDefault="00E86468">
      <w:pPr>
        <w:spacing w:before="1"/>
        <w:ind w:left="3759" w:right="3257"/>
        <w:jc w:val="center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WHERE STUDENTS &gt; 60;</w:t>
      </w:r>
    </w:p>
    <w:p w:rsidR="00C73E89" w:rsidRPr="00652EDE" w:rsidRDefault="00C73E89">
      <w:pPr>
        <w:spacing w:before="10" w:line="240" w:lineRule="exact"/>
        <w:rPr>
          <w:sz w:val="24"/>
          <w:szCs w:val="24"/>
        </w:rPr>
      </w:pPr>
    </w:p>
    <w:p w:rsidR="00C73E89" w:rsidRPr="00652EDE" w:rsidRDefault="00E86468">
      <w:pPr>
        <w:tabs>
          <w:tab w:val="left" w:pos="1100"/>
        </w:tabs>
        <w:spacing w:before="31" w:line="232" w:lineRule="auto"/>
        <w:ind w:left="4643" w:right="1928" w:hanging="4530"/>
        <w:rPr>
          <w:rFonts w:eastAsia="Consolas"/>
          <w:sz w:val="22"/>
          <w:szCs w:val="22"/>
        </w:rPr>
      </w:pPr>
      <w:r w:rsidRPr="00652EDE">
        <w:rPr>
          <w:rFonts w:eastAsia="Calibri"/>
          <w:position w:val="-1"/>
          <w:sz w:val="22"/>
          <w:szCs w:val="22"/>
        </w:rPr>
        <w:t>8</w:t>
      </w:r>
      <w:r w:rsidRPr="00652EDE">
        <w:rPr>
          <w:rFonts w:eastAsia="Calibri"/>
          <w:position w:val="-1"/>
          <w:sz w:val="22"/>
          <w:szCs w:val="22"/>
        </w:rPr>
        <w:tab/>
      </w:r>
      <w:r w:rsidRPr="00652EDE">
        <w:rPr>
          <w:rFonts w:eastAsia="Cambria"/>
          <w:position w:val="-3"/>
          <w:sz w:val="24"/>
          <w:szCs w:val="24"/>
        </w:rPr>
        <w:t xml:space="preserve">Division                                   </w:t>
      </w:r>
      <w:r w:rsidRPr="00652EDE">
        <w:rPr>
          <w:rFonts w:eastAsia="Consolas"/>
          <w:sz w:val="22"/>
          <w:szCs w:val="22"/>
        </w:rPr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COURSEEVALUATION), MAX(COURSEEVALUATION), AVG(COURSEEVALUATION), MIN(COURSEEVALUATION)</w:t>
      </w:r>
    </w:p>
    <w:p w:rsidR="00C73E89" w:rsidRPr="00652EDE" w:rsidRDefault="00E86468">
      <w:pPr>
        <w:spacing w:before="3"/>
        <w:ind w:left="3759" w:right="4223"/>
        <w:jc w:val="center"/>
        <w:rPr>
          <w:rFonts w:eastAsia="Consolas"/>
          <w:sz w:val="22"/>
          <w:szCs w:val="22"/>
        </w:rPr>
      </w:pPr>
      <w:proofErr w:type="gramStart"/>
      <w:r w:rsidRPr="00652EDE">
        <w:rPr>
          <w:rFonts w:eastAsia="Consolas"/>
          <w:sz w:val="22"/>
          <w:szCs w:val="22"/>
        </w:rPr>
        <w:t>FROM  COURSE</w:t>
      </w:r>
      <w:proofErr w:type="gramEnd"/>
    </w:p>
    <w:p w:rsidR="00C73E89" w:rsidRPr="00652EDE" w:rsidRDefault="00E86468">
      <w:pPr>
        <w:spacing w:line="240" w:lineRule="exact"/>
        <w:ind w:left="3795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 xml:space="preserve">WHERE </w:t>
      </w:r>
      <w:proofErr w:type="gramStart"/>
      <w:r w:rsidRPr="00652EDE">
        <w:rPr>
          <w:rFonts w:eastAsia="Consolas"/>
          <w:position w:val="1"/>
          <w:sz w:val="22"/>
          <w:szCs w:val="22"/>
        </w:rPr>
        <w:t>UPPER(</w:t>
      </w:r>
      <w:proofErr w:type="gramEnd"/>
      <w:r w:rsidRPr="00652EDE">
        <w:rPr>
          <w:rFonts w:eastAsia="Consolas"/>
          <w:position w:val="1"/>
          <w:sz w:val="22"/>
          <w:szCs w:val="22"/>
        </w:rPr>
        <w:t>DIVISION) = 'U';</w:t>
      </w:r>
    </w:p>
    <w:p w:rsidR="00C73E89" w:rsidRPr="00652EDE" w:rsidRDefault="00C73E89">
      <w:pPr>
        <w:spacing w:before="18" w:line="240" w:lineRule="exact"/>
        <w:rPr>
          <w:sz w:val="24"/>
          <w:szCs w:val="24"/>
        </w:rPr>
      </w:pPr>
    </w:p>
    <w:p w:rsidR="00C73E89" w:rsidRPr="00652EDE" w:rsidRDefault="00E86468">
      <w:pPr>
        <w:ind w:left="4643" w:right="1928" w:hanging="84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COURSEEVALUATION), MAX(COURSEEVALUATION), AVG(COURSEEVALUATION), MIN(COURSEEVALUATION)</w:t>
      </w:r>
    </w:p>
    <w:p w:rsidR="00C73E89" w:rsidRPr="00652EDE" w:rsidRDefault="00E86468">
      <w:pPr>
        <w:spacing w:line="240" w:lineRule="exact"/>
        <w:ind w:left="3759" w:right="4223"/>
        <w:jc w:val="center"/>
        <w:rPr>
          <w:rFonts w:eastAsia="Consolas"/>
          <w:sz w:val="22"/>
          <w:szCs w:val="22"/>
        </w:rPr>
      </w:pPr>
      <w:proofErr w:type="gramStart"/>
      <w:r w:rsidRPr="00652EDE">
        <w:rPr>
          <w:rFonts w:eastAsia="Consolas"/>
          <w:position w:val="1"/>
          <w:sz w:val="22"/>
          <w:szCs w:val="22"/>
        </w:rPr>
        <w:t>FROM  COURSE</w:t>
      </w:r>
      <w:proofErr w:type="gramEnd"/>
    </w:p>
    <w:p w:rsidR="00C73E89" w:rsidRPr="00652EDE" w:rsidRDefault="00E86468">
      <w:pPr>
        <w:spacing w:line="240" w:lineRule="exact"/>
        <w:ind w:left="3795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 xml:space="preserve">WHERE </w:t>
      </w:r>
      <w:proofErr w:type="gramStart"/>
      <w:r w:rsidRPr="00652EDE">
        <w:rPr>
          <w:rFonts w:eastAsia="Consolas"/>
          <w:position w:val="1"/>
          <w:sz w:val="22"/>
          <w:szCs w:val="22"/>
        </w:rPr>
        <w:t>UPPER(</w:t>
      </w:r>
      <w:proofErr w:type="gramEnd"/>
      <w:r w:rsidRPr="00652EDE">
        <w:rPr>
          <w:rFonts w:eastAsia="Consolas"/>
          <w:position w:val="1"/>
          <w:sz w:val="22"/>
          <w:szCs w:val="22"/>
        </w:rPr>
        <w:t>DIVISION) = 'L';</w:t>
      </w:r>
    </w:p>
    <w:p w:rsidR="00C73E89" w:rsidRPr="00652EDE" w:rsidRDefault="00C73E89">
      <w:pPr>
        <w:spacing w:before="13" w:line="240" w:lineRule="exact"/>
        <w:rPr>
          <w:sz w:val="24"/>
          <w:szCs w:val="24"/>
        </w:rPr>
        <w:sectPr w:rsidR="00C73E89" w:rsidRPr="00652EDE">
          <w:pgSz w:w="11920" w:h="16840"/>
          <w:pgMar w:top="640" w:right="1680" w:bottom="280" w:left="720" w:header="720" w:footer="720" w:gutter="0"/>
          <w:cols w:space="720"/>
        </w:sectPr>
      </w:pPr>
    </w:p>
    <w:p w:rsidR="00C73E89" w:rsidRPr="00652EDE" w:rsidRDefault="00E86468">
      <w:pPr>
        <w:spacing w:before="21"/>
        <w:ind w:left="113" w:right="-24"/>
        <w:rPr>
          <w:rFonts w:eastAsia="Cambria"/>
          <w:sz w:val="24"/>
          <w:szCs w:val="24"/>
        </w:rPr>
      </w:pPr>
      <w:r w:rsidRPr="00652EDE">
        <w:rPr>
          <w:rFonts w:eastAsia="Calibri"/>
          <w:position w:val="2"/>
          <w:sz w:val="22"/>
          <w:szCs w:val="22"/>
        </w:rPr>
        <w:lastRenderedPageBreak/>
        <w:t xml:space="preserve">9                  </w:t>
      </w:r>
      <w:r w:rsidRPr="00652EDE">
        <w:rPr>
          <w:rFonts w:eastAsia="Cambria"/>
          <w:sz w:val="24"/>
          <w:szCs w:val="24"/>
        </w:rPr>
        <w:t>Gender – Course</w:t>
      </w:r>
    </w:p>
    <w:p w:rsidR="00C73E89" w:rsidRPr="00652EDE" w:rsidRDefault="00E86468">
      <w:pPr>
        <w:spacing w:line="280" w:lineRule="exact"/>
        <w:ind w:left="1102" w:right="-56"/>
        <w:rPr>
          <w:rFonts w:eastAsia="Cambria"/>
          <w:sz w:val="24"/>
          <w:szCs w:val="24"/>
        </w:rPr>
      </w:pPr>
      <w:r w:rsidRPr="00652EDE">
        <w:rPr>
          <w:rFonts w:eastAsia="Cambria"/>
          <w:sz w:val="24"/>
          <w:szCs w:val="24"/>
        </w:rPr>
        <w:t>Evaluation Score</w:t>
      </w:r>
    </w:p>
    <w:p w:rsidR="00C73E89" w:rsidRPr="00652EDE" w:rsidRDefault="00E86468">
      <w:pPr>
        <w:spacing w:before="27"/>
        <w:ind w:left="847" w:right="1686" w:hanging="847"/>
        <w:rPr>
          <w:rFonts w:eastAsia="Consolas"/>
          <w:sz w:val="22"/>
          <w:szCs w:val="22"/>
        </w:rPr>
      </w:pPr>
      <w:r w:rsidRPr="00652EDE">
        <w:br w:type="column"/>
      </w:r>
      <w:r w:rsidRPr="00652EDE">
        <w:rPr>
          <w:rFonts w:eastAsia="Consolas"/>
          <w:sz w:val="22"/>
          <w:szCs w:val="22"/>
        </w:rPr>
        <w:lastRenderedPageBreak/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C.COURSEEVALUATION), MAX(C.COURSEEVALUATION), AVG(C.COURSEEVALUATION), MIN(C.COURSEEVALUATION)</w:t>
      </w:r>
    </w:p>
    <w:p w:rsidR="00C73E89" w:rsidRPr="00652EDE" w:rsidRDefault="00E86468">
      <w:pPr>
        <w:spacing w:line="240" w:lineRule="exact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>FROM COURSE C</w:t>
      </w:r>
    </w:p>
    <w:p w:rsidR="00C73E89" w:rsidRPr="00652EDE" w:rsidRDefault="00E86468">
      <w:pPr>
        <w:spacing w:line="240" w:lineRule="exact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>JOIN TEACHERS T ON C.STAFFID = T.STAFFID</w:t>
      </w:r>
    </w:p>
    <w:p w:rsidR="00C73E89" w:rsidRPr="00652EDE" w:rsidRDefault="00E86468">
      <w:pPr>
        <w:spacing w:before="1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WHERE </w:t>
      </w:r>
      <w:proofErr w:type="gramStart"/>
      <w:r w:rsidRPr="00652EDE">
        <w:rPr>
          <w:rFonts w:eastAsia="Consolas"/>
          <w:sz w:val="22"/>
          <w:szCs w:val="22"/>
        </w:rPr>
        <w:t>UPPER(</w:t>
      </w:r>
      <w:proofErr w:type="gramEnd"/>
      <w:r w:rsidRPr="00652EDE">
        <w:rPr>
          <w:rFonts w:eastAsia="Consolas"/>
          <w:sz w:val="22"/>
          <w:szCs w:val="22"/>
        </w:rPr>
        <w:t>T.GENDER) = 'F';</w:t>
      </w:r>
    </w:p>
    <w:p w:rsidR="00C73E89" w:rsidRPr="00652EDE" w:rsidRDefault="00C73E89">
      <w:pPr>
        <w:spacing w:before="16" w:line="240" w:lineRule="exact"/>
        <w:rPr>
          <w:sz w:val="24"/>
          <w:szCs w:val="24"/>
        </w:rPr>
      </w:pPr>
    </w:p>
    <w:p w:rsidR="00C73E89" w:rsidRPr="00652EDE" w:rsidRDefault="00E86468">
      <w:pPr>
        <w:ind w:left="847" w:right="1681" w:hanging="84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C.COURSEEVALUATION), MAX(C.COURSEEVALUATION), AVG(C.COURSEEVALUATION), MIN(C.COURSEEVALUATION)</w:t>
      </w:r>
    </w:p>
    <w:p w:rsidR="00C73E89" w:rsidRPr="00652EDE" w:rsidRDefault="00E86468">
      <w:pPr>
        <w:spacing w:before="1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FROM COURSE C</w:t>
      </w:r>
    </w:p>
    <w:p w:rsidR="00C73E89" w:rsidRPr="00652EDE" w:rsidRDefault="00E86468">
      <w:pPr>
        <w:ind w:right="835"/>
        <w:rPr>
          <w:rFonts w:eastAsia="Consolas"/>
          <w:sz w:val="22"/>
          <w:szCs w:val="22"/>
        </w:rPr>
        <w:sectPr w:rsidR="00C73E89" w:rsidRPr="00652EDE">
          <w:type w:val="continuous"/>
          <w:pgSz w:w="11920" w:h="16840"/>
          <w:pgMar w:top="640" w:right="1680" w:bottom="280" w:left="720" w:header="720" w:footer="720" w:gutter="0"/>
          <w:cols w:num="2" w:space="720" w:equalWidth="0">
            <w:col w:w="2825" w:space="971"/>
            <w:col w:w="5724"/>
          </w:cols>
        </w:sectPr>
      </w:pPr>
      <w:r w:rsidRPr="00652EDE">
        <w:rPr>
          <w:rFonts w:eastAsia="Consolas"/>
          <w:sz w:val="22"/>
          <w:szCs w:val="22"/>
        </w:rPr>
        <w:t>JOIN TEACHERS T ON C.STAFFID = T.STAF</w:t>
      </w:r>
      <w:r w:rsidRPr="00652EDE">
        <w:rPr>
          <w:rFonts w:eastAsia="Consolas"/>
          <w:sz w:val="22"/>
          <w:szCs w:val="22"/>
        </w:rPr>
        <w:t xml:space="preserve">FID WHERE </w:t>
      </w:r>
      <w:proofErr w:type="gramStart"/>
      <w:r w:rsidRPr="00652EDE">
        <w:rPr>
          <w:rFonts w:eastAsia="Consolas"/>
          <w:sz w:val="22"/>
          <w:szCs w:val="22"/>
        </w:rPr>
        <w:t>UPPER(</w:t>
      </w:r>
      <w:proofErr w:type="gramEnd"/>
      <w:r w:rsidRPr="00652EDE">
        <w:rPr>
          <w:rFonts w:eastAsia="Consolas"/>
          <w:sz w:val="22"/>
          <w:szCs w:val="22"/>
        </w:rPr>
        <w:t>T.GENDER) = 'M';</w:t>
      </w:r>
    </w:p>
    <w:p w:rsidR="00C73E89" w:rsidRPr="00652EDE" w:rsidRDefault="00C73E89">
      <w:pPr>
        <w:spacing w:before="13" w:line="240" w:lineRule="exact"/>
        <w:rPr>
          <w:sz w:val="24"/>
          <w:szCs w:val="24"/>
        </w:rPr>
      </w:pPr>
      <w:r w:rsidRPr="00652EDE">
        <w:lastRenderedPageBreak/>
        <w:pict>
          <v:group id="_x0000_s1068" style="position:absolute;margin-left:35.95pt;margin-top:35.7pt;width:473.85pt;height:752.35pt;z-index:-251652096;mso-position-horizontal-relative:page;mso-position-vertical-relative:page" coordorigin="719,714" coordsize="9477,15047">
            <v:shape id="_x0000_s1090" style="position:absolute;left:730;top:725;width:980;height:0" coordorigin="730,725" coordsize="980,0" path="m730,725r979,e" filled="f" strokeweight=".58pt">
              <v:path arrowok="t"/>
            </v:shape>
            <v:shape id="_x0000_s1089" style="position:absolute;left:1719;top:725;width:2684;height:0" coordorigin="1719,725" coordsize="2684,0" path="m1719,725r2683,e" filled="f" strokeweight=".58pt">
              <v:path arrowok="t"/>
            </v:shape>
            <v:shape id="_x0000_s1088" style="position:absolute;left:4412;top:725;width:5773;height:0" coordorigin="4412,725" coordsize="5773,0" path="m4412,725r5773,e" filled="f" strokeweight=".58pt">
              <v:path arrowok="t"/>
            </v:shape>
            <v:shape id="_x0000_s1087" style="position:absolute;left:730;top:2549;width:980;height:0" coordorigin="730,2549" coordsize="980,0" path="m730,2549r979,e" filled="f" strokeweight=".58pt">
              <v:path arrowok="t"/>
            </v:shape>
            <v:shape id="_x0000_s1086" style="position:absolute;left:1719;top:2549;width:2684;height:0" coordorigin="1719,2549" coordsize="2684,0" path="m1719,2549r2683,e" filled="f" strokeweight=".58pt">
              <v:path arrowok="t"/>
            </v:shape>
            <v:shape id="_x0000_s1085" style="position:absolute;left:4412;top:2549;width:5773;height:0" coordorigin="4412,2549" coordsize="5773,0" path="m4412,2549r5773,e" filled="f" strokeweight=".58pt">
              <v:path arrowok="t"/>
            </v:shape>
            <v:shape id="_x0000_s1084" style="position:absolute;left:730;top:6176;width:980;height:0" coordorigin="730,6176" coordsize="980,0" path="m730,6176r979,e" filled="f" strokeweight=".58pt">
              <v:path arrowok="t"/>
            </v:shape>
            <v:shape id="_x0000_s1083" style="position:absolute;left:1719;top:6176;width:2684;height:0" coordorigin="1719,6176" coordsize="2684,0" path="m1719,6176r2683,e" filled="f" strokeweight=".58pt">
              <v:path arrowok="t"/>
            </v:shape>
            <v:shape id="_x0000_s1082" style="position:absolute;left:4412;top:6176;width:5773;height:0" coordorigin="4412,6176" coordsize="5773,0" path="m4412,6176r5773,e" filled="f" strokeweight=".58pt">
              <v:path arrowok="t"/>
            </v:shape>
            <v:shape id="_x0000_s1081" style="position:absolute;left:730;top:10319;width:980;height:0" coordorigin="730,10319" coordsize="980,0" path="m730,10319r979,e" filled="f" strokeweight=".20464mm">
              <v:path arrowok="t"/>
            </v:shape>
            <v:shape id="_x0000_s1080" style="position:absolute;left:1719;top:10319;width:2684;height:0" coordorigin="1719,10319" coordsize="2684,0" path="m1719,10319r2683,e" filled="f" strokeweight=".20464mm">
              <v:path arrowok="t"/>
            </v:shape>
            <v:shape id="_x0000_s1079" style="position:absolute;left:4412;top:10319;width:5773;height:0" coordorigin="4412,10319" coordsize="5773,0" path="m4412,10319r5773,e" filled="f" strokeweight=".20464mm">
              <v:path arrowok="t"/>
            </v:shape>
            <v:shape id="_x0000_s1078" style="position:absolute;left:730;top:13680;width:980;height:0" coordorigin="730,13680" coordsize="980,0" path="m730,13680r979,e" filled="f" strokeweight=".58pt">
              <v:path arrowok="t"/>
            </v:shape>
            <v:shape id="_x0000_s1077" style="position:absolute;left:1719;top:13680;width:2684;height:0" coordorigin="1719,13680" coordsize="2684,0" path="m1719,13680r2683,e" filled="f" strokeweight=".58pt">
              <v:path arrowok="t"/>
            </v:shape>
            <v:shape id="_x0000_s1076" style="position:absolute;left:4412;top:13680;width:5773;height:0" coordorigin="4412,13680" coordsize="5773,0" path="m4412,13680r5773,e" filled="f" strokeweight=".58pt">
              <v:path arrowok="t"/>
            </v:shape>
            <v:shape id="_x0000_s1075" style="position:absolute;left:725;top:720;width:0;height:15036" coordorigin="725,720" coordsize="0,15036" path="m725,720r,15036e" filled="f" strokeweight=".58pt">
              <v:path arrowok="t"/>
            </v:shape>
            <v:shape id="_x0000_s1074" style="position:absolute;left:730;top:15751;width:980;height:0" coordorigin="730,15751" coordsize="980,0" path="m730,15751r979,e" filled="f" strokeweight=".58pt">
              <v:path arrowok="t"/>
            </v:shape>
            <v:shape id="_x0000_s1073" style="position:absolute;left:1714;top:720;width:0;height:15036" coordorigin="1714,720" coordsize="0,15036" path="m1714,720r,15036e" filled="f" strokeweight=".58pt">
              <v:path arrowok="t"/>
            </v:shape>
            <v:shape id="_x0000_s1072" style="position:absolute;left:1719;top:15751;width:2684;height:0" coordorigin="1719,15751" coordsize="2684,0" path="m1719,15751r2683,e" filled="f" strokeweight=".58pt">
              <v:path arrowok="t"/>
            </v:shape>
            <v:shape id="_x0000_s1071" style="position:absolute;left:4407;top:720;width:0;height:15036" coordorigin="4407,720" coordsize="0,15036" path="m4407,720r,15036e" filled="f" strokeweight=".58pt">
              <v:path arrowok="t"/>
            </v:shape>
            <v:shape id="_x0000_s1070" style="position:absolute;left:4412;top:15751;width:5773;height:0" coordorigin="4412,15751" coordsize="5773,0" path="m4412,15751r5773,e" filled="f" strokeweight=".58pt">
              <v:path arrowok="t"/>
            </v:shape>
            <v:shape id="_x0000_s1069" style="position:absolute;left:10190;top:720;width:0;height:15036" coordorigin="10190,720" coordsize="0,15036" path="m10190,720r,15036e" filled="f" strokeweight=".58pt">
              <v:path arrowok="t"/>
            </v:shape>
            <w10:wrap anchorx="page" anchory="page"/>
          </v:group>
        </w:pict>
      </w:r>
    </w:p>
    <w:p w:rsidR="00C73E89" w:rsidRPr="00652EDE" w:rsidRDefault="00E86468">
      <w:pPr>
        <w:tabs>
          <w:tab w:val="left" w:pos="1100"/>
        </w:tabs>
        <w:spacing w:before="31" w:line="232" w:lineRule="auto"/>
        <w:ind w:left="4643" w:right="2893" w:hanging="4530"/>
        <w:rPr>
          <w:rFonts w:eastAsia="Consolas"/>
          <w:sz w:val="22"/>
          <w:szCs w:val="22"/>
        </w:rPr>
      </w:pPr>
      <w:r w:rsidRPr="00652EDE">
        <w:rPr>
          <w:rFonts w:eastAsia="Calibri"/>
          <w:position w:val="-1"/>
          <w:sz w:val="22"/>
          <w:szCs w:val="22"/>
        </w:rPr>
        <w:t>10</w:t>
      </w:r>
      <w:r w:rsidRPr="00652EDE">
        <w:rPr>
          <w:rFonts w:eastAsia="Calibri"/>
          <w:position w:val="-1"/>
          <w:sz w:val="22"/>
          <w:szCs w:val="22"/>
        </w:rPr>
        <w:tab/>
      </w:r>
      <w:r w:rsidRPr="00652EDE">
        <w:rPr>
          <w:rFonts w:eastAsia="Cambria"/>
          <w:position w:val="-3"/>
          <w:sz w:val="24"/>
          <w:szCs w:val="24"/>
        </w:rPr>
        <w:t xml:space="preserve">Gender – Beauty                   </w:t>
      </w:r>
      <w:r w:rsidRPr="00652EDE">
        <w:rPr>
          <w:rFonts w:eastAsia="Consolas"/>
          <w:sz w:val="22"/>
          <w:szCs w:val="22"/>
        </w:rPr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T.BEAUTY), MAX(T.BEAUTY), AVG(T.BEAUTY), MIN(T.BEAUTY)</w:t>
      </w:r>
    </w:p>
    <w:p w:rsidR="00C73E89" w:rsidRPr="00652EDE" w:rsidRDefault="00E86468">
      <w:pPr>
        <w:spacing w:before="1"/>
        <w:ind w:left="3759" w:right="3861"/>
        <w:jc w:val="center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lastRenderedPageBreak/>
        <w:t>FROM TEACHERS T</w:t>
      </w:r>
    </w:p>
    <w:p w:rsidR="00C73E89" w:rsidRPr="00652EDE" w:rsidRDefault="00E86468">
      <w:pPr>
        <w:spacing w:line="240" w:lineRule="exact"/>
        <w:ind w:left="3795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 xml:space="preserve">WHERE </w:t>
      </w:r>
      <w:proofErr w:type="gramStart"/>
      <w:r w:rsidRPr="00652EDE">
        <w:rPr>
          <w:rFonts w:eastAsia="Consolas"/>
          <w:position w:val="1"/>
          <w:sz w:val="22"/>
          <w:szCs w:val="22"/>
        </w:rPr>
        <w:t>UPPER(</w:t>
      </w:r>
      <w:proofErr w:type="gramEnd"/>
      <w:r w:rsidRPr="00652EDE">
        <w:rPr>
          <w:rFonts w:eastAsia="Consolas"/>
          <w:position w:val="1"/>
          <w:sz w:val="22"/>
          <w:szCs w:val="22"/>
        </w:rPr>
        <w:t>T.GENDER) = 'F';</w:t>
      </w:r>
    </w:p>
    <w:p w:rsidR="00C73E89" w:rsidRPr="00652EDE" w:rsidRDefault="00C73E89">
      <w:pPr>
        <w:spacing w:before="18" w:line="240" w:lineRule="exact"/>
        <w:rPr>
          <w:sz w:val="24"/>
          <w:szCs w:val="24"/>
        </w:rPr>
      </w:pPr>
    </w:p>
    <w:p w:rsidR="00C73E89" w:rsidRPr="00652EDE" w:rsidRDefault="00E86468">
      <w:pPr>
        <w:ind w:left="4643" w:right="2893" w:hanging="84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T.BEAUTY), MAX(T.BEAUTY),</w:t>
      </w:r>
      <w:r w:rsidRPr="00652EDE">
        <w:rPr>
          <w:rFonts w:eastAsia="Consolas"/>
          <w:sz w:val="22"/>
          <w:szCs w:val="22"/>
        </w:rPr>
        <w:t xml:space="preserve"> AVG(T.BEAUTY), MIN(T.BEAUTY)</w:t>
      </w:r>
    </w:p>
    <w:p w:rsidR="00C73E89" w:rsidRPr="00652EDE" w:rsidRDefault="00E86468">
      <w:pPr>
        <w:spacing w:line="240" w:lineRule="exact"/>
        <w:ind w:left="3759" w:right="3861"/>
        <w:jc w:val="center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>FROM TEACHERS T</w:t>
      </w:r>
    </w:p>
    <w:p w:rsidR="00C73E89" w:rsidRPr="00652EDE" w:rsidRDefault="00E86468">
      <w:pPr>
        <w:spacing w:before="1"/>
        <w:ind w:left="3795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WHERE </w:t>
      </w:r>
      <w:proofErr w:type="gramStart"/>
      <w:r w:rsidRPr="00652EDE">
        <w:rPr>
          <w:rFonts w:eastAsia="Consolas"/>
          <w:sz w:val="22"/>
          <w:szCs w:val="22"/>
        </w:rPr>
        <w:t>UPPER(</w:t>
      </w:r>
      <w:proofErr w:type="gramEnd"/>
      <w:r w:rsidRPr="00652EDE">
        <w:rPr>
          <w:rFonts w:eastAsia="Consolas"/>
          <w:sz w:val="22"/>
          <w:szCs w:val="22"/>
        </w:rPr>
        <w:t>T.GENDER) = 'M';</w:t>
      </w:r>
    </w:p>
    <w:p w:rsidR="00C73E89" w:rsidRPr="00652EDE" w:rsidRDefault="00E86468">
      <w:pPr>
        <w:tabs>
          <w:tab w:val="left" w:pos="1100"/>
        </w:tabs>
        <w:spacing w:before="12" w:line="232" w:lineRule="auto"/>
        <w:ind w:left="4643" w:right="1557" w:hanging="4530"/>
        <w:rPr>
          <w:rFonts w:eastAsia="Consolas"/>
          <w:sz w:val="22"/>
          <w:szCs w:val="22"/>
        </w:rPr>
      </w:pPr>
      <w:r w:rsidRPr="00652EDE">
        <w:rPr>
          <w:rFonts w:eastAsia="Calibri"/>
          <w:position w:val="-1"/>
          <w:sz w:val="22"/>
          <w:szCs w:val="22"/>
        </w:rPr>
        <w:t>11</w:t>
      </w:r>
      <w:r w:rsidRPr="00652EDE">
        <w:rPr>
          <w:rFonts w:eastAsia="Calibri"/>
          <w:position w:val="-1"/>
          <w:sz w:val="22"/>
          <w:szCs w:val="22"/>
        </w:rPr>
        <w:tab/>
      </w:r>
      <w:r w:rsidRPr="00652EDE">
        <w:rPr>
          <w:rFonts w:eastAsia="Cambria"/>
          <w:position w:val="-3"/>
          <w:sz w:val="24"/>
          <w:szCs w:val="24"/>
        </w:rPr>
        <w:t xml:space="preserve">Tenure track                          </w:t>
      </w:r>
      <w:r w:rsidRPr="00652EDE">
        <w:rPr>
          <w:rFonts w:eastAsia="Consolas"/>
          <w:sz w:val="22"/>
          <w:szCs w:val="22"/>
        </w:rPr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DISTINCT(T.STAFFID)), MAX(C.COURSEEVALUATION), AVG(C.COURSEEVALUATION), MIN(C.COURSEEVALUATION)</w:t>
      </w:r>
    </w:p>
    <w:p w:rsidR="00C73E89" w:rsidRPr="00652EDE" w:rsidRDefault="00E86468">
      <w:pPr>
        <w:spacing w:before="1"/>
        <w:ind w:left="3759" w:right="4103"/>
        <w:jc w:val="center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FROM COURSE C</w:t>
      </w:r>
    </w:p>
    <w:p w:rsidR="00C73E89" w:rsidRPr="00652EDE" w:rsidRDefault="00E86468">
      <w:pPr>
        <w:spacing w:before="2"/>
        <w:ind w:left="3795" w:right="840"/>
        <w:rPr>
          <w:rFonts w:eastAsia="Consolas"/>
          <w:sz w:val="22"/>
          <w:szCs w:val="22"/>
        </w:rPr>
        <w:sectPr w:rsidR="00C73E89" w:rsidRPr="00652EDE">
          <w:type w:val="continuous"/>
          <w:pgSz w:w="11920" w:h="16840"/>
          <w:pgMar w:top="640" w:right="1680" w:bottom="280" w:left="720" w:header="720" w:footer="720" w:gutter="0"/>
          <w:cols w:space="720"/>
        </w:sectPr>
      </w:pPr>
      <w:r w:rsidRPr="00652EDE">
        <w:rPr>
          <w:rFonts w:eastAsia="Consolas"/>
          <w:sz w:val="22"/>
          <w:szCs w:val="22"/>
        </w:rPr>
        <w:t>JOIN TEACHERS T ON C.STAFFID = T.STAFFID WHERE T.TENURETRACK = 1;</w:t>
      </w:r>
    </w:p>
    <w:p w:rsidR="00C73E89" w:rsidRPr="00652EDE" w:rsidRDefault="00E86468">
      <w:pPr>
        <w:spacing w:before="72"/>
        <w:ind w:left="4643" w:right="1557" w:hanging="84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lastRenderedPageBreak/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DISTINCT(T.STAFFID)), MAX(C.COURSEEVALUATION), AVG(C.COURSEEVALUATION), MIN(C.COURSEEVALUATION)</w:t>
      </w:r>
    </w:p>
    <w:p w:rsidR="00C73E89" w:rsidRPr="00652EDE" w:rsidRDefault="00E86468">
      <w:pPr>
        <w:spacing w:line="240" w:lineRule="exact"/>
        <w:ind w:left="3759" w:right="4103"/>
        <w:jc w:val="center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>FROM COURSE C</w:t>
      </w:r>
    </w:p>
    <w:p w:rsidR="00C73E89" w:rsidRPr="00652EDE" w:rsidRDefault="00E86468">
      <w:pPr>
        <w:spacing w:before="2"/>
        <w:ind w:left="3795" w:right="840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JOIN TEACHERS T ON C.STAFFID = T.STAFFID WHERE T.TENURETRACK = 0;</w:t>
      </w:r>
    </w:p>
    <w:p w:rsidR="00C73E89" w:rsidRPr="00652EDE" w:rsidRDefault="00C73E89">
      <w:pPr>
        <w:spacing w:before="13" w:line="240" w:lineRule="exact"/>
        <w:rPr>
          <w:sz w:val="24"/>
          <w:szCs w:val="24"/>
        </w:rPr>
      </w:pPr>
    </w:p>
    <w:p w:rsidR="00C73E89" w:rsidRPr="00652EDE" w:rsidRDefault="00E86468">
      <w:pPr>
        <w:tabs>
          <w:tab w:val="left" w:pos="1100"/>
        </w:tabs>
        <w:spacing w:before="24" w:line="234" w:lineRule="auto"/>
        <w:ind w:left="4643" w:right="1557" w:hanging="4530"/>
        <w:rPr>
          <w:rFonts w:eastAsia="Consolas"/>
          <w:sz w:val="22"/>
          <w:szCs w:val="22"/>
        </w:rPr>
      </w:pPr>
      <w:r w:rsidRPr="00652EDE">
        <w:rPr>
          <w:rFonts w:eastAsia="Calibri"/>
          <w:sz w:val="22"/>
          <w:szCs w:val="22"/>
        </w:rPr>
        <w:t>12</w:t>
      </w:r>
      <w:r w:rsidRPr="00652EDE">
        <w:rPr>
          <w:rFonts w:eastAsia="Calibri"/>
          <w:sz w:val="22"/>
          <w:szCs w:val="22"/>
        </w:rPr>
        <w:tab/>
      </w:r>
      <w:r w:rsidRPr="00652EDE">
        <w:rPr>
          <w:rFonts w:eastAsia="Cambria"/>
          <w:position w:val="-2"/>
          <w:sz w:val="24"/>
          <w:szCs w:val="24"/>
        </w:rPr>
        <w:t xml:space="preserve">Education Background       </w:t>
      </w:r>
      <w:r w:rsidRPr="00652EDE">
        <w:rPr>
          <w:rFonts w:eastAsia="Consolas"/>
          <w:sz w:val="22"/>
          <w:szCs w:val="22"/>
        </w:rPr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DISTINCT(T.STAFFID)), MAX(C.COURSEEVALUATION), AVG(C.COURSEEVALUATION), MIN(C.COURSEEVALUATION)</w:t>
      </w:r>
    </w:p>
    <w:p w:rsidR="00C73E89" w:rsidRPr="00652EDE" w:rsidRDefault="00E86468">
      <w:pPr>
        <w:ind w:left="3759" w:right="4103"/>
        <w:jc w:val="center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FROM COURSE C</w:t>
      </w:r>
    </w:p>
    <w:p w:rsidR="00C73E89" w:rsidRPr="00652EDE" w:rsidRDefault="00E86468">
      <w:pPr>
        <w:spacing w:line="240" w:lineRule="exact"/>
        <w:ind w:left="3795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>JOIN TEACHERS T ON C.STAFFID = T.STAFFID</w:t>
      </w:r>
    </w:p>
    <w:p w:rsidR="00C73E89" w:rsidRPr="00652EDE" w:rsidRDefault="00E86468">
      <w:pPr>
        <w:spacing w:before="1"/>
        <w:ind w:left="3795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WHERE T.NONENGLISH = 0;</w:t>
      </w:r>
    </w:p>
    <w:p w:rsidR="00C73E89" w:rsidRPr="00652EDE" w:rsidRDefault="00C73E89">
      <w:pPr>
        <w:spacing w:before="16" w:line="240" w:lineRule="exact"/>
        <w:rPr>
          <w:sz w:val="24"/>
          <w:szCs w:val="24"/>
        </w:rPr>
      </w:pPr>
    </w:p>
    <w:p w:rsidR="00C73E89" w:rsidRPr="00652EDE" w:rsidRDefault="00E86468">
      <w:pPr>
        <w:ind w:left="4643" w:right="1557" w:hanging="84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DISTINCT(T.STAFFID)),</w:t>
      </w:r>
      <w:r w:rsidRPr="00652EDE">
        <w:rPr>
          <w:rFonts w:eastAsia="Consolas"/>
          <w:sz w:val="22"/>
          <w:szCs w:val="22"/>
        </w:rPr>
        <w:t xml:space="preserve"> MAX(C.COURSEEVALUATION), AVG(C.COURSEEVALUATION), MIN(C.COURSEEVALUATION)</w:t>
      </w:r>
    </w:p>
    <w:p w:rsidR="00C73E89" w:rsidRPr="00652EDE" w:rsidRDefault="00E86468">
      <w:pPr>
        <w:spacing w:before="1"/>
        <w:ind w:left="3759" w:right="4103"/>
        <w:jc w:val="center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FROM COURSE C</w:t>
      </w:r>
    </w:p>
    <w:p w:rsidR="00C73E89" w:rsidRPr="00652EDE" w:rsidRDefault="00E86468">
      <w:pPr>
        <w:ind w:left="3795" w:right="840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JOIN TEACHERS T ON C.STAFFID = T.STAFFID WHERE T.NONENGLISH = 0;</w:t>
      </w:r>
    </w:p>
    <w:p w:rsidR="00C73E89" w:rsidRPr="00652EDE" w:rsidRDefault="00C73E89">
      <w:pPr>
        <w:spacing w:before="13" w:line="240" w:lineRule="exact"/>
        <w:rPr>
          <w:sz w:val="24"/>
          <w:szCs w:val="24"/>
        </w:rPr>
        <w:sectPr w:rsidR="00C73E89" w:rsidRPr="00652EDE">
          <w:pgSz w:w="11920" w:h="16840"/>
          <w:pgMar w:top="640" w:right="1680" w:bottom="280" w:left="720" w:header="720" w:footer="720" w:gutter="0"/>
          <w:cols w:space="720"/>
        </w:sectPr>
      </w:pPr>
    </w:p>
    <w:p w:rsidR="00C73E89" w:rsidRPr="00652EDE" w:rsidRDefault="00C73E89">
      <w:pPr>
        <w:tabs>
          <w:tab w:val="left" w:pos="1100"/>
        </w:tabs>
        <w:spacing w:before="30" w:line="280" w:lineRule="exact"/>
        <w:ind w:left="1102" w:right="-42" w:hanging="989"/>
        <w:rPr>
          <w:rFonts w:eastAsia="Cambria"/>
          <w:sz w:val="24"/>
          <w:szCs w:val="24"/>
        </w:rPr>
      </w:pPr>
      <w:r w:rsidRPr="00652EDE">
        <w:lastRenderedPageBreak/>
        <w:pict>
          <v:group id="_x0000_s1051" style="position:absolute;left:0;text-align:left;margin-left:35.95pt;margin-top:35.7pt;width:473.85pt;height:763.65pt;z-index:-251651072;mso-position-horizontal-relative:page;mso-position-vertical-relative:page" coordorigin="719,714" coordsize="9477,15273">
            <v:shape id="_x0000_s1067" style="position:absolute;left:730;top:725;width:980;height:0" coordorigin="730,725" coordsize="980,0" path="m730,725r979,e" filled="f" strokeweight=".58pt">
              <v:path arrowok="t"/>
            </v:shape>
            <v:shape id="_x0000_s1066" style="position:absolute;left:1719;top:725;width:2684;height:0" coordorigin="1719,725" coordsize="2684,0" path="m1719,725r2683,e" filled="f" strokeweight=".58pt">
              <v:path arrowok="t"/>
            </v:shape>
            <v:shape id="_x0000_s1065" style="position:absolute;left:4412;top:725;width:5773;height:0" coordorigin="4412,725" coordsize="5773,0" path="m4412,725r5773,e" filled="f" strokeweight=".58pt">
              <v:path arrowok="t"/>
            </v:shape>
            <v:shape id="_x0000_s1064" style="position:absolute;left:730;top:2806;width:980;height:0" coordorigin="730,2806" coordsize="980,0" path="m730,2806r979,e" filled="f" strokeweight=".58pt">
              <v:path arrowok="t"/>
            </v:shape>
            <v:shape id="_x0000_s1063" style="position:absolute;left:1719;top:2806;width:2684;height:0" coordorigin="1719,2806" coordsize="2684,0" path="m1719,2806r2683,e" filled="f" strokeweight=".58pt">
              <v:path arrowok="t"/>
            </v:shape>
            <v:shape id="_x0000_s1062" style="position:absolute;left:4412;top:2806;width:5773;height:0" coordorigin="4412,2806" coordsize="5773,0" path="m4412,2806r5773,e" filled="f" strokeweight=".58pt">
              <v:path arrowok="t"/>
            </v:shape>
            <v:shape id="_x0000_s1061" style="position:absolute;left:730;top:6949;width:980;height:0" coordorigin="730,6949" coordsize="980,0" path="m730,6949r979,e" filled="f" strokeweight=".58pt">
              <v:path arrowok="t"/>
            </v:shape>
            <v:shape id="_x0000_s1060" style="position:absolute;left:1719;top:6949;width:2684;height:0" coordorigin="1719,6949" coordsize="2684,0" path="m1719,6949r2683,e" filled="f" strokeweight=".58pt">
              <v:path arrowok="t"/>
            </v:shape>
            <v:shape id="_x0000_s1059" style="position:absolute;left:4412;top:6949;width:5773;height:0" coordorigin="4412,6949" coordsize="5773,0" path="m4412,6949r5773,e" filled="f" strokeweight=".58pt">
              <v:path arrowok="t"/>
            </v:shape>
            <v:shape id="_x0000_s1058" style="position:absolute;left:725;top:720;width:0;height:15262" coordorigin="725,720" coordsize="0,15262" path="m725,720r,15262e" filled="f" strokeweight=".58pt">
              <v:path arrowok="t"/>
            </v:shape>
            <v:shape id="_x0000_s1057" style="position:absolute;left:730;top:15977;width:980;height:0" coordorigin="730,15977" coordsize="980,0" path="m730,15977r979,e" filled="f" strokeweight=".58pt">
              <v:path arrowok="t"/>
            </v:shape>
            <v:shape id="_x0000_s1056" style="position:absolute;left:1714;top:720;width:0;height:15262" coordorigin="1714,720" coordsize="0,15262" path="m1714,720r,15262e" filled="f" strokeweight=".58pt">
              <v:path arrowok="t"/>
            </v:shape>
            <v:shape id="_x0000_s1055" style="position:absolute;left:1719;top:15977;width:2684;height:0" coordorigin="1719,15977" coordsize="2684,0" path="m1719,15977r2683,e" filled="f" strokeweight=".58pt">
              <v:path arrowok="t"/>
            </v:shape>
            <v:shape id="_x0000_s1054" style="position:absolute;left:4407;top:720;width:0;height:15262" coordorigin="4407,720" coordsize="0,15262" path="m4407,720r,15262e" filled="f" strokeweight=".58pt">
              <v:path arrowok="t"/>
            </v:shape>
            <v:shape id="_x0000_s1053" style="position:absolute;left:4412;top:15977;width:5773;height:0" coordorigin="4412,15977" coordsize="5773,0" path="m4412,15977r5773,e" filled="f" strokeweight=".58pt">
              <v:path arrowok="t"/>
            </v:shape>
            <v:shape id="_x0000_s1052" style="position:absolute;left:10190;top:720;width:0;height:15262" coordorigin="10190,720" coordsize="0,15262" path="m10190,720r,15262e" filled="f" strokeweight=".58pt">
              <v:path arrowok="t"/>
            </v:shape>
            <w10:wrap anchorx="page" anchory="page"/>
          </v:group>
        </w:pict>
      </w:r>
      <w:r w:rsidR="00E86468" w:rsidRPr="00652EDE">
        <w:rPr>
          <w:rFonts w:eastAsia="Calibri"/>
          <w:position w:val="2"/>
          <w:sz w:val="22"/>
          <w:szCs w:val="22"/>
        </w:rPr>
        <w:t>13</w:t>
      </w:r>
      <w:r w:rsidR="00E86468" w:rsidRPr="00652EDE">
        <w:rPr>
          <w:rFonts w:eastAsia="Calibri"/>
          <w:position w:val="2"/>
          <w:sz w:val="22"/>
          <w:szCs w:val="22"/>
        </w:rPr>
        <w:tab/>
      </w:r>
      <w:r w:rsidR="00E86468" w:rsidRPr="00652EDE">
        <w:rPr>
          <w:rFonts w:eastAsia="Cambria"/>
          <w:sz w:val="24"/>
          <w:szCs w:val="24"/>
        </w:rPr>
        <w:t>Interactions between Tenure Track, Gender and Education Background</w:t>
      </w:r>
    </w:p>
    <w:p w:rsidR="00C73E89" w:rsidRPr="00652EDE" w:rsidRDefault="00E86468">
      <w:pPr>
        <w:spacing w:before="23" w:line="240" w:lineRule="exact"/>
        <w:ind w:left="847" w:right="1564" w:hanging="847"/>
        <w:rPr>
          <w:rFonts w:eastAsia="Consolas"/>
          <w:sz w:val="22"/>
          <w:szCs w:val="22"/>
        </w:rPr>
      </w:pPr>
      <w:r w:rsidRPr="00652EDE">
        <w:br w:type="column"/>
      </w:r>
      <w:r w:rsidRPr="00652EDE">
        <w:rPr>
          <w:rFonts w:eastAsia="Consolas"/>
          <w:sz w:val="22"/>
          <w:szCs w:val="22"/>
        </w:rPr>
        <w:lastRenderedPageBreak/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DISTINCT(T.STAFFID)), AVG(C.COURSEEVALUATION)</w:t>
      </w:r>
    </w:p>
    <w:p w:rsidR="00C73E89" w:rsidRPr="00652EDE" w:rsidRDefault="00E86468">
      <w:pPr>
        <w:spacing w:before="4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FROM COURSE C</w:t>
      </w:r>
    </w:p>
    <w:p w:rsidR="00C73E89" w:rsidRPr="00652EDE" w:rsidRDefault="00E86468">
      <w:pPr>
        <w:spacing w:before="2"/>
        <w:ind w:right="840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JOIN TEACHERS T ON C.STAFFID = T.STAFFID WHERE T.TENURETRACK = 1</w:t>
      </w:r>
    </w:p>
    <w:p w:rsidR="00C73E89" w:rsidRPr="00652EDE" w:rsidRDefault="00E86468">
      <w:pPr>
        <w:spacing w:line="240" w:lineRule="exact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 xml:space="preserve">AND </w:t>
      </w:r>
      <w:proofErr w:type="gramStart"/>
      <w:r w:rsidRPr="00652EDE">
        <w:rPr>
          <w:rFonts w:eastAsia="Consolas"/>
          <w:position w:val="1"/>
          <w:sz w:val="22"/>
          <w:szCs w:val="22"/>
        </w:rPr>
        <w:t>UPPER(</w:t>
      </w:r>
      <w:proofErr w:type="gramEnd"/>
      <w:r w:rsidRPr="00652EDE">
        <w:rPr>
          <w:rFonts w:eastAsia="Consolas"/>
          <w:position w:val="1"/>
          <w:sz w:val="22"/>
          <w:szCs w:val="22"/>
        </w:rPr>
        <w:t>T.GENDER) = 'F'</w:t>
      </w:r>
    </w:p>
    <w:p w:rsidR="00C73E89" w:rsidRPr="00652EDE" w:rsidRDefault="00E86468">
      <w:pPr>
        <w:spacing w:before="1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AND T.NONENGLISH = </w:t>
      </w:r>
      <w:proofErr w:type="gramStart"/>
      <w:r w:rsidRPr="00652EDE">
        <w:rPr>
          <w:rFonts w:eastAsia="Consolas"/>
          <w:sz w:val="22"/>
          <w:szCs w:val="22"/>
        </w:rPr>
        <w:t>0 ;</w:t>
      </w:r>
      <w:proofErr w:type="gramEnd"/>
    </w:p>
    <w:p w:rsidR="00C73E89" w:rsidRPr="00652EDE" w:rsidRDefault="00C73E89">
      <w:pPr>
        <w:spacing w:before="16" w:line="240" w:lineRule="exact"/>
        <w:rPr>
          <w:sz w:val="24"/>
          <w:szCs w:val="24"/>
        </w:rPr>
      </w:pPr>
    </w:p>
    <w:p w:rsidR="00C73E89" w:rsidRPr="00652EDE" w:rsidRDefault="00E86468">
      <w:pPr>
        <w:ind w:left="847" w:right="1564" w:hanging="84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DISTINCT(T.STAFFID)), AVG(C.COURSEEVALUATION)</w:t>
      </w:r>
    </w:p>
    <w:p w:rsidR="00C73E89" w:rsidRPr="00652EDE" w:rsidRDefault="00E86468">
      <w:pPr>
        <w:spacing w:line="240" w:lineRule="exact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>FROM COURSE C</w:t>
      </w:r>
    </w:p>
    <w:p w:rsidR="00C73E89" w:rsidRPr="00652EDE" w:rsidRDefault="00E86468">
      <w:pPr>
        <w:spacing w:line="240" w:lineRule="exact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>JOIN TEACHERS T ON C.STAFFID = T.STAFFID</w:t>
      </w:r>
    </w:p>
    <w:p w:rsidR="00C73E89" w:rsidRPr="00652EDE" w:rsidRDefault="00E86468">
      <w:pPr>
        <w:spacing w:before="1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WHERE T.TENURETRACK = 1</w:t>
      </w:r>
    </w:p>
    <w:p w:rsidR="00C73E89" w:rsidRPr="00652EDE" w:rsidRDefault="00E86468">
      <w:pPr>
        <w:ind w:right="2651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AND </w:t>
      </w:r>
      <w:proofErr w:type="gramStart"/>
      <w:r w:rsidRPr="00652EDE">
        <w:rPr>
          <w:rFonts w:eastAsia="Consolas"/>
          <w:sz w:val="22"/>
          <w:szCs w:val="22"/>
        </w:rPr>
        <w:t>UPPER(</w:t>
      </w:r>
      <w:proofErr w:type="gramEnd"/>
      <w:r w:rsidRPr="00652EDE">
        <w:rPr>
          <w:rFonts w:eastAsia="Consolas"/>
          <w:sz w:val="22"/>
          <w:szCs w:val="22"/>
        </w:rPr>
        <w:t>T.GENDER) = 'F' AND T.NONENGLISH = 1 ;</w:t>
      </w:r>
    </w:p>
    <w:p w:rsidR="00C73E89" w:rsidRPr="00652EDE" w:rsidRDefault="00C73E89">
      <w:pPr>
        <w:spacing w:before="15" w:line="240" w:lineRule="exact"/>
        <w:rPr>
          <w:sz w:val="24"/>
          <w:szCs w:val="24"/>
        </w:rPr>
      </w:pPr>
    </w:p>
    <w:p w:rsidR="00C73E89" w:rsidRPr="00652EDE" w:rsidRDefault="00E86468">
      <w:pPr>
        <w:spacing w:line="240" w:lineRule="exact"/>
        <w:ind w:left="847" w:right="1564" w:hanging="84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DISTINCT(T.STAFFID)), AVG(C.COURSEEVALUATION)</w:t>
      </w:r>
    </w:p>
    <w:p w:rsidR="00C73E89" w:rsidRPr="00652EDE" w:rsidRDefault="00E86468">
      <w:pPr>
        <w:spacing w:before="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FROM COURSE C</w:t>
      </w:r>
    </w:p>
    <w:p w:rsidR="00C73E89" w:rsidRPr="00652EDE" w:rsidRDefault="00E86468">
      <w:pPr>
        <w:ind w:right="840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JOIN TEACHERS T ON C.STAFFID = T.STAFFID WHERE T.TENUR</w:t>
      </w:r>
      <w:r w:rsidRPr="00652EDE">
        <w:rPr>
          <w:rFonts w:eastAsia="Consolas"/>
          <w:sz w:val="22"/>
          <w:szCs w:val="22"/>
        </w:rPr>
        <w:t>ETRACK = 1</w:t>
      </w:r>
    </w:p>
    <w:p w:rsidR="00C73E89" w:rsidRPr="00652EDE" w:rsidRDefault="00E86468">
      <w:pPr>
        <w:spacing w:before="3"/>
        <w:ind w:right="2651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AND </w:t>
      </w:r>
      <w:proofErr w:type="gramStart"/>
      <w:r w:rsidRPr="00652EDE">
        <w:rPr>
          <w:rFonts w:eastAsia="Consolas"/>
          <w:sz w:val="22"/>
          <w:szCs w:val="22"/>
        </w:rPr>
        <w:t>UPPER(</w:t>
      </w:r>
      <w:proofErr w:type="gramEnd"/>
      <w:r w:rsidRPr="00652EDE">
        <w:rPr>
          <w:rFonts w:eastAsia="Consolas"/>
          <w:sz w:val="22"/>
          <w:szCs w:val="22"/>
        </w:rPr>
        <w:t>T.GENDER) = 'M' AND T.NONENGLISH = 0 ;</w:t>
      </w:r>
    </w:p>
    <w:p w:rsidR="00C73E89" w:rsidRPr="00652EDE" w:rsidRDefault="00C73E89">
      <w:pPr>
        <w:spacing w:before="15" w:line="240" w:lineRule="exact"/>
        <w:rPr>
          <w:sz w:val="24"/>
          <w:szCs w:val="24"/>
        </w:rPr>
      </w:pPr>
    </w:p>
    <w:p w:rsidR="00C73E89" w:rsidRPr="00652EDE" w:rsidRDefault="00E86468">
      <w:pPr>
        <w:spacing w:line="240" w:lineRule="exact"/>
        <w:ind w:left="847" w:right="1564" w:hanging="84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DISTINCT(T.STAFFID)), AVG(C.COURSEEVALUATION)</w:t>
      </w:r>
    </w:p>
    <w:p w:rsidR="00C73E89" w:rsidRPr="00652EDE" w:rsidRDefault="00E86468">
      <w:pPr>
        <w:spacing w:before="4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FROM COURSE C</w:t>
      </w:r>
    </w:p>
    <w:p w:rsidR="00C73E89" w:rsidRPr="00652EDE" w:rsidRDefault="00E86468">
      <w:pPr>
        <w:spacing w:before="2"/>
        <w:ind w:right="840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JOIN TEACHERS T ON C.STAFFID = T.STAFFID WHERE T.TENURETRACK = 1</w:t>
      </w:r>
    </w:p>
    <w:p w:rsidR="00C73E89" w:rsidRPr="00652EDE" w:rsidRDefault="00E86468">
      <w:pPr>
        <w:spacing w:line="240" w:lineRule="exact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 xml:space="preserve">AND </w:t>
      </w:r>
      <w:proofErr w:type="gramStart"/>
      <w:r w:rsidRPr="00652EDE">
        <w:rPr>
          <w:rFonts w:eastAsia="Consolas"/>
          <w:position w:val="1"/>
          <w:sz w:val="22"/>
          <w:szCs w:val="22"/>
        </w:rPr>
        <w:t>UPPER(</w:t>
      </w:r>
      <w:proofErr w:type="gramEnd"/>
      <w:r w:rsidRPr="00652EDE">
        <w:rPr>
          <w:rFonts w:eastAsia="Consolas"/>
          <w:position w:val="1"/>
          <w:sz w:val="22"/>
          <w:szCs w:val="22"/>
        </w:rPr>
        <w:t>T.GENDER) = 'M'</w:t>
      </w:r>
    </w:p>
    <w:p w:rsidR="00C73E89" w:rsidRPr="00652EDE" w:rsidRDefault="00E86468">
      <w:pPr>
        <w:spacing w:before="1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AND T.NONENGLISH = </w:t>
      </w:r>
      <w:proofErr w:type="gramStart"/>
      <w:r w:rsidRPr="00652EDE">
        <w:rPr>
          <w:rFonts w:eastAsia="Consolas"/>
          <w:sz w:val="22"/>
          <w:szCs w:val="22"/>
        </w:rPr>
        <w:t>1 ;</w:t>
      </w:r>
      <w:proofErr w:type="gramEnd"/>
    </w:p>
    <w:p w:rsidR="00C73E89" w:rsidRPr="00652EDE" w:rsidRDefault="00C73E89">
      <w:pPr>
        <w:spacing w:before="16" w:line="240" w:lineRule="exact"/>
        <w:rPr>
          <w:sz w:val="24"/>
          <w:szCs w:val="24"/>
        </w:rPr>
      </w:pPr>
    </w:p>
    <w:p w:rsidR="00C73E89" w:rsidRPr="00652EDE" w:rsidRDefault="00E86468">
      <w:pPr>
        <w:ind w:left="847" w:right="1564" w:hanging="84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DISTINCT(T.STAFFID)), AVG(C.COURSEEVALUATION)</w:t>
      </w:r>
    </w:p>
    <w:p w:rsidR="00C73E89" w:rsidRPr="00652EDE" w:rsidRDefault="00E86468">
      <w:pPr>
        <w:spacing w:line="240" w:lineRule="exact"/>
        <w:rPr>
          <w:rFonts w:eastAsia="Consolas"/>
          <w:sz w:val="22"/>
          <w:szCs w:val="22"/>
        </w:rPr>
        <w:sectPr w:rsidR="00C73E89" w:rsidRPr="00652EDE">
          <w:type w:val="continuous"/>
          <w:pgSz w:w="11920" w:h="16840"/>
          <w:pgMar w:top="640" w:right="1680" w:bottom="280" w:left="720" w:header="720" w:footer="720" w:gutter="0"/>
          <w:cols w:num="2" w:space="720" w:equalWidth="0">
            <w:col w:w="3335" w:space="460"/>
            <w:col w:w="5725"/>
          </w:cols>
        </w:sectPr>
      </w:pPr>
      <w:r w:rsidRPr="00652EDE">
        <w:rPr>
          <w:rFonts w:eastAsia="Consolas"/>
          <w:position w:val="1"/>
          <w:sz w:val="22"/>
          <w:szCs w:val="22"/>
        </w:rPr>
        <w:t>FROM COURSE C</w:t>
      </w:r>
    </w:p>
    <w:p w:rsidR="00C73E89" w:rsidRPr="00652EDE" w:rsidRDefault="00E86468">
      <w:pPr>
        <w:spacing w:before="68" w:line="240" w:lineRule="exact"/>
        <w:ind w:left="3795" w:right="840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lastRenderedPageBreak/>
        <w:t>JOIN TEACHERS T ON C.STAFFID = T.STAFFID WHERE T.TENURETRACK = 0</w:t>
      </w:r>
    </w:p>
    <w:p w:rsidR="00C73E89" w:rsidRPr="00652EDE" w:rsidRDefault="00E86468">
      <w:pPr>
        <w:spacing w:before="1" w:line="240" w:lineRule="exact"/>
        <w:ind w:left="3795" w:right="2651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AND </w:t>
      </w:r>
      <w:proofErr w:type="gramStart"/>
      <w:r w:rsidRPr="00652EDE">
        <w:rPr>
          <w:rFonts w:eastAsia="Consolas"/>
          <w:sz w:val="22"/>
          <w:szCs w:val="22"/>
        </w:rPr>
        <w:t>UPPER(</w:t>
      </w:r>
      <w:proofErr w:type="gramEnd"/>
      <w:r w:rsidRPr="00652EDE">
        <w:rPr>
          <w:rFonts w:eastAsia="Consolas"/>
          <w:sz w:val="22"/>
          <w:szCs w:val="22"/>
        </w:rPr>
        <w:t>T.GENDER) = 'F' AND T.NONENGLISH = 0 ;</w:t>
      </w:r>
    </w:p>
    <w:p w:rsidR="00C73E89" w:rsidRPr="00652EDE" w:rsidRDefault="00C73E89">
      <w:pPr>
        <w:spacing w:before="20" w:line="240" w:lineRule="exact"/>
        <w:rPr>
          <w:sz w:val="24"/>
          <w:szCs w:val="24"/>
        </w:rPr>
      </w:pPr>
    </w:p>
    <w:p w:rsidR="00C73E89" w:rsidRPr="00652EDE" w:rsidRDefault="00E86468">
      <w:pPr>
        <w:spacing w:line="240" w:lineRule="exact"/>
        <w:ind w:left="4643" w:right="1564" w:hanging="84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DISTINCT(T.STAFFID)),</w:t>
      </w:r>
      <w:r w:rsidRPr="00652EDE">
        <w:rPr>
          <w:rFonts w:eastAsia="Consolas"/>
          <w:sz w:val="22"/>
          <w:szCs w:val="22"/>
        </w:rPr>
        <w:t xml:space="preserve"> AVG(C.COURSEEVALUATION)</w:t>
      </w:r>
    </w:p>
    <w:p w:rsidR="00C73E89" w:rsidRPr="00652EDE" w:rsidRDefault="00E86468">
      <w:pPr>
        <w:spacing w:before="4"/>
        <w:ind w:left="3759" w:right="4103"/>
        <w:jc w:val="center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FROM COURSE C</w:t>
      </w:r>
    </w:p>
    <w:p w:rsidR="00C73E89" w:rsidRPr="00652EDE" w:rsidRDefault="00E86468">
      <w:pPr>
        <w:spacing w:before="2"/>
        <w:ind w:left="3795" w:right="836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JOIN TEACHERS T ON C.STAFFID = T.STAFFID WHERE T.TENURETRACK = 0</w:t>
      </w:r>
    </w:p>
    <w:p w:rsidR="00C73E89" w:rsidRPr="00652EDE" w:rsidRDefault="00E86468">
      <w:pPr>
        <w:spacing w:line="240" w:lineRule="exact"/>
        <w:ind w:left="3795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 xml:space="preserve">AND </w:t>
      </w:r>
      <w:proofErr w:type="gramStart"/>
      <w:r w:rsidRPr="00652EDE">
        <w:rPr>
          <w:rFonts w:eastAsia="Consolas"/>
          <w:position w:val="1"/>
          <w:sz w:val="22"/>
          <w:szCs w:val="22"/>
        </w:rPr>
        <w:t>UPPER(</w:t>
      </w:r>
      <w:proofErr w:type="gramEnd"/>
      <w:r w:rsidRPr="00652EDE">
        <w:rPr>
          <w:rFonts w:eastAsia="Consolas"/>
          <w:position w:val="1"/>
          <w:sz w:val="22"/>
          <w:szCs w:val="22"/>
        </w:rPr>
        <w:t>T.GENDER) = 'F'</w:t>
      </w:r>
    </w:p>
    <w:p w:rsidR="00C73E89" w:rsidRPr="00652EDE" w:rsidRDefault="00E86468">
      <w:pPr>
        <w:spacing w:before="1"/>
        <w:ind w:left="3795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AND T.NONENGLISH = </w:t>
      </w:r>
      <w:proofErr w:type="gramStart"/>
      <w:r w:rsidRPr="00652EDE">
        <w:rPr>
          <w:rFonts w:eastAsia="Consolas"/>
          <w:sz w:val="22"/>
          <w:szCs w:val="22"/>
        </w:rPr>
        <w:t>1 ;</w:t>
      </w:r>
      <w:proofErr w:type="gramEnd"/>
    </w:p>
    <w:p w:rsidR="00C73E89" w:rsidRPr="00652EDE" w:rsidRDefault="00C73E89">
      <w:pPr>
        <w:spacing w:before="16" w:line="240" w:lineRule="exact"/>
        <w:rPr>
          <w:sz w:val="24"/>
          <w:szCs w:val="24"/>
        </w:rPr>
      </w:pPr>
    </w:p>
    <w:p w:rsidR="00C73E89" w:rsidRPr="00652EDE" w:rsidRDefault="00E86468">
      <w:pPr>
        <w:ind w:left="4643" w:right="1564" w:hanging="84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DISTINCT(T.STAFFID)), AVG(C.COURSEEVALUATION)</w:t>
      </w:r>
    </w:p>
    <w:p w:rsidR="00C73E89" w:rsidRPr="00652EDE" w:rsidRDefault="00E86468">
      <w:pPr>
        <w:spacing w:line="240" w:lineRule="exact"/>
        <w:ind w:left="3759" w:right="4103"/>
        <w:jc w:val="center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>FROM COURSE C</w:t>
      </w:r>
    </w:p>
    <w:p w:rsidR="00C73E89" w:rsidRPr="00652EDE" w:rsidRDefault="00E86468">
      <w:pPr>
        <w:spacing w:line="240" w:lineRule="exact"/>
        <w:ind w:left="3795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 xml:space="preserve">JOIN TEACHERS T ON C.STAFFID </w:t>
      </w:r>
      <w:r w:rsidRPr="00652EDE">
        <w:rPr>
          <w:rFonts w:eastAsia="Consolas"/>
          <w:position w:val="1"/>
          <w:sz w:val="22"/>
          <w:szCs w:val="22"/>
        </w:rPr>
        <w:t>= T.STAFFID</w:t>
      </w:r>
    </w:p>
    <w:p w:rsidR="00C73E89" w:rsidRPr="00652EDE" w:rsidRDefault="00E86468">
      <w:pPr>
        <w:spacing w:before="2"/>
        <w:ind w:left="3795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WHERE T.TENURETRACK = 0</w:t>
      </w:r>
    </w:p>
    <w:p w:rsidR="00C73E89" w:rsidRPr="00652EDE" w:rsidRDefault="00E86468">
      <w:pPr>
        <w:ind w:left="3795" w:right="2649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AND </w:t>
      </w:r>
      <w:proofErr w:type="gramStart"/>
      <w:r w:rsidRPr="00652EDE">
        <w:rPr>
          <w:rFonts w:eastAsia="Consolas"/>
          <w:sz w:val="22"/>
          <w:szCs w:val="22"/>
        </w:rPr>
        <w:t>UPPER(</w:t>
      </w:r>
      <w:proofErr w:type="gramEnd"/>
      <w:r w:rsidRPr="00652EDE">
        <w:rPr>
          <w:rFonts w:eastAsia="Consolas"/>
          <w:sz w:val="22"/>
          <w:szCs w:val="22"/>
        </w:rPr>
        <w:t>T.GENDER) = 'M' AND T.NONENGLISH = 0 ;</w:t>
      </w:r>
    </w:p>
    <w:p w:rsidR="00C73E89" w:rsidRPr="00652EDE" w:rsidRDefault="00C73E89">
      <w:pPr>
        <w:spacing w:before="15" w:line="240" w:lineRule="exact"/>
        <w:rPr>
          <w:sz w:val="24"/>
          <w:szCs w:val="24"/>
        </w:rPr>
      </w:pPr>
    </w:p>
    <w:p w:rsidR="00C73E89" w:rsidRPr="00652EDE" w:rsidRDefault="00E86468">
      <w:pPr>
        <w:spacing w:line="240" w:lineRule="exact"/>
        <w:ind w:left="4643" w:right="1564" w:hanging="84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SELECT </w:t>
      </w:r>
      <w:proofErr w:type="gramStart"/>
      <w:r w:rsidRPr="00652EDE">
        <w:rPr>
          <w:rFonts w:eastAsia="Consolas"/>
          <w:sz w:val="22"/>
          <w:szCs w:val="22"/>
        </w:rPr>
        <w:t>COUNT(</w:t>
      </w:r>
      <w:proofErr w:type="gramEnd"/>
      <w:r w:rsidRPr="00652EDE">
        <w:rPr>
          <w:rFonts w:eastAsia="Consolas"/>
          <w:sz w:val="22"/>
          <w:szCs w:val="22"/>
        </w:rPr>
        <w:t>DISTINCT(T.STAFFID)), AVG(C.COURSEEVALUATION)</w:t>
      </w:r>
    </w:p>
    <w:p w:rsidR="00C73E89" w:rsidRPr="00652EDE" w:rsidRDefault="00E86468">
      <w:pPr>
        <w:spacing w:before="7"/>
        <w:ind w:left="3759" w:right="4103"/>
        <w:jc w:val="center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FROM COURSE C</w:t>
      </w:r>
    </w:p>
    <w:p w:rsidR="00C73E89" w:rsidRPr="00652EDE" w:rsidRDefault="00E86468">
      <w:pPr>
        <w:ind w:left="3795" w:right="840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JOIN TEACHERS T ON C.STAFFID = T.STAFFID WHERE T.TENURETRACK = 0</w:t>
      </w:r>
    </w:p>
    <w:p w:rsidR="00C73E89" w:rsidRPr="00652EDE" w:rsidRDefault="00E86468">
      <w:pPr>
        <w:spacing w:before="2"/>
        <w:ind w:left="3795" w:right="2651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AND </w:t>
      </w:r>
      <w:proofErr w:type="gramStart"/>
      <w:r w:rsidRPr="00652EDE">
        <w:rPr>
          <w:rFonts w:eastAsia="Consolas"/>
          <w:sz w:val="22"/>
          <w:szCs w:val="22"/>
        </w:rPr>
        <w:t>UPPER(</w:t>
      </w:r>
      <w:proofErr w:type="gramEnd"/>
      <w:r w:rsidRPr="00652EDE">
        <w:rPr>
          <w:rFonts w:eastAsia="Consolas"/>
          <w:sz w:val="22"/>
          <w:szCs w:val="22"/>
        </w:rPr>
        <w:t>T.GENDER) = 'M'</w:t>
      </w:r>
      <w:r w:rsidRPr="00652EDE">
        <w:rPr>
          <w:rFonts w:eastAsia="Consolas"/>
          <w:sz w:val="22"/>
          <w:szCs w:val="22"/>
        </w:rPr>
        <w:t xml:space="preserve"> AND T.NONENGLISH = 1 ;</w:t>
      </w:r>
    </w:p>
    <w:p w:rsidR="00C73E89" w:rsidRPr="00652EDE" w:rsidRDefault="00C73E89">
      <w:pPr>
        <w:spacing w:before="1" w:line="240" w:lineRule="exact"/>
        <w:rPr>
          <w:sz w:val="24"/>
          <w:szCs w:val="24"/>
        </w:rPr>
        <w:sectPr w:rsidR="00C73E89" w:rsidRPr="00652EDE">
          <w:pgSz w:w="11920" w:h="16840"/>
          <w:pgMar w:top="640" w:right="1680" w:bottom="280" w:left="720" w:header="720" w:footer="720" w:gutter="0"/>
          <w:cols w:space="720"/>
        </w:sectPr>
      </w:pPr>
    </w:p>
    <w:p w:rsidR="00C73E89" w:rsidRPr="00652EDE" w:rsidRDefault="00E86468">
      <w:pPr>
        <w:spacing w:before="23"/>
        <w:ind w:left="113" w:right="-56"/>
        <w:rPr>
          <w:rFonts w:eastAsia="Consolas"/>
          <w:sz w:val="22"/>
          <w:szCs w:val="22"/>
        </w:rPr>
      </w:pPr>
      <w:r w:rsidRPr="00652EDE">
        <w:rPr>
          <w:rFonts w:eastAsia="Consolas"/>
          <w:position w:val="3"/>
          <w:sz w:val="22"/>
          <w:szCs w:val="22"/>
        </w:rPr>
        <w:lastRenderedPageBreak/>
        <w:t xml:space="preserve">14      </w:t>
      </w:r>
      <w:r w:rsidRPr="00652EDE">
        <w:rPr>
          <w:rFonts w:eastAsia="Cambria"/>
          <w:sz w:val="24"/>
          <w:szCs w:val="24"/>
        </w:rPr>
        <w:t xml:space="preserve">Correlation Analysis            </w:t>
      </w:r>
      <w:r w:rsidRPr="00652EDE">
        <w:rPr>
          <w:rFonts w:eastAsia="Consolas"/>
          <w:position w:val="3"/>
          <w:sz w:val="22"/>
          <w:szCs w:val="22"/>
        </w:rPr>
        <w:t>SELECT</w:t>
      </w:r>
    </w:p>
    <w:p w:rsidR="00C73E89" w:rsidRPr="00652EDE" w:rsidRDefault="00E86468">
      <w:pPr>
        <w:spacing w:before="4" w:line="280" w:lineRule="exact"/>
        <w:rPr>
          <w:sz w:val="28"/>
          <w:szCs w:val="28"/>
        </w:rPr>
      </w:pPr>
      <w:r w:rsidRPr="00652EDE">
        <w:br w:type="column"/>
      </w:r>
    </w:p>
    <w:p w:rsidR="00C73E89" w:rsidRPr="00652EDE" w:rsidRDefault="00E86468">
      <w:pPr>
        <w:rPr>
          <w:rFonts w:eastAsia="Consolas"/>
          <w:sz w:val="22"/>
          <w:szCs w:val="22"/>
        </w:rPr>
        <w:sectPr w:rsidR="00C73E89" w:rsidRPr="00652EDE">
          <w:type w:val="continuous"/>
          <w:pgSz w:w="11920" w:h="16840"/>
          <w:pgMar w:top="640" w:right="1680" w:bottom="280" w:left="720" w:header="720" w:footer="720" w:gutter="0"/>
          <w:cols w:num="2" w:space="720" w:equalWidth="0">
            <w:col w:w="4521" w:space="1"/>
            <w:col w:w="4998"/>
          </w:cols>
        </w:sectPr>
      </w:pPr>
      <w:proofErr w:type="gramStart"/>
      <w:r w:rsidRPr="00652EDE">
        <w:rPr>
          <w:rFonts w:eastAsia="Consolas"/>
          <w:sz w:val="22"/>
          <w:szCs w:val="22"/>
        </w:rPr>
        <w:t>ROUND(</w:t>
      </w:r>
      <w:proofErr w:type="gramEnd"/>
      <w:r w:rsidRPr="00652EDE">
        <w:rPr>
          <w:rFonts w:eastAsia="Consolas"/>
          <w:sz w:val="22"/>
          <w:szCs w:val="22"/>
        </w:rPr>
        <w:t>CORR_S( COURSEEVALUATION ,</w:t>
      </w:r>
    </w:p>
    <w:p w:rsidR="00C73E89" w:rsidRPr="00652EDE" w:rsidRDefault="00E86468">
      <w:pPr>
        <w:spacing w:before="2"/>
        <w:ind w:left="4523" w:right="840" w:hanging="72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lastRenderedPageBreak/>
        <w:t>STUDENTS, 'COEFFICIENT')</w:t>
      </w:r>
      <w:proofErr w:type="gramStart"/>
      <w:r w:rsidRPr="00652EDE">
        <w:rPr>
          <w:rFonts w:eastAsia="Consolas"/>
          <w:sz w:val="22"/>
          <w:szCs w:val="22"/>
        </w:rPr>
        <w:t>,5</w:t>
      </w:r>
      <w:proofErr w:type="gramEnd"/>
      <w:r w:rsidRPr="00652EDE">
        <w:rPr>
          <w:rFonts w:eastAsia="Consolas"/>
          <w:sz w:val="22"/>
          <w:szCs w:val="22"/>
        </w:rPr>
        <w:t>) COEFFICIENT, ROUND(CORR_S( COURSEEVALUATION ,</w:t>
      </w:r>
    </w:p>
    <w:p w:rsidR="00C73E89" w:rsidRPr="00652EDE" w:rsidRDefault="00E86468">
      <w:pPr>
        <w:spacing w:line="240" w:lineRule="exact"/>
        <w:ind w:left="3795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>STUDENTS, 'TWO_SIDED_SIG')</w:t>
      </w:r>
      <w:proofErr w:type="gramStart"/>
      <w:r w:rsidRPr="00652EDE">
        <w:rPr>
          <w:rFonts w:eastAsia="Consolas"/>
          <w:position w:val="1"/>
          <w:sz w:val="22"/>
          <w:szCs w:val="22"/>
        </w:rPr>
        <w:t>,5</w:t>
      </w:r>
      <w:proofErr w:type="gramEnd"/>
      <w:r w:rsidRPr="00652EDE">
        <w:rPr>
          <w:rFonts w:eastAsia="Consolas"/>
          <w:position w:val="1"/>
          <w:sz w:val="22"/>
          <w:szCs w:val="22"/>
        </w:rPr>
        <w:t>)</w:t>
      </w:r>
    </w:p>
    <w:p w:rsidR="00C73E89" w:rsidRPr="00652EDE" w:rsidRDefault="00E86468">
      <w:pPr>
        <w:spacing w:before="1"/>
        <w:ind w:left="3795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TWO_SIDED_P_VALUE FROM COURSE;</w:t>
      </w:r>
    </w:p>
    <w:p w:rsidR="00C73E89" w:rsidRPr="00652EDE" w:rsidRDefault="00C73E89">
      <w:pPr>
        <w:spacing w:before="13" w:line="220" w:lineRule="exact"/>
        <w:rPr>
          <w:sz w:val="22"/>
          <w:szCs w:val="22"/>
        </w:rPr>
        <w:sectPr w:rsidR="00C73E89" w:rsidRPr="00652EDE">
          <w:type w:val="continuous"/>
          <w:pgSz w:w="11920" w:h="16840"/>
          <w:pgMar w:top="640" w:right="1680" w:bottom="280" w:left="720" w:header="720" w:footer="720" w:gutter="0"/>
          <w:cols w:space="720"/>
        </w:sectPr>
      </w:pPr>
    </w:p>
    <w:p w:rsidR="00C73E89" w:rsidRPr="00652EDE" w:rsidRDefault="00E86468">
      <w:pPr>
        <w:spacing w:before="23"/>
        <w:jc w:val="right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lastRenderedPageBreak/>
        <w:t>SELECT</w:t>
      </w:r>
    </w:p>
    <w:p w:rsidR="00C73E89" w:rsidRPr="00652EDE" w:rsidRDefault="00E86468">
      <w:pPr>
        <w:spacing w:before="2" w:line="280" w:lineRule="exact"/>
        <w:rPr>
          <w:sz w:val="28"/>
          <w:szCs w:val="28"/>
        </w:rPr>
      </w:pPr>
      <w:r w:rsidRPr="00652EDE">
        <w:br w:type="column"/>
      </w:r>
    </w:p>
    <w:p w:rsidR="00C73E89" w:rsidRPr="00652EDE" w:rsidRDefault="00E86468">
      <w:pPr>
        <w:rPr>
          <w:rFonts w:eastAsia="Consolas"/>
          <w:sz w:val="22"/>
          <w:szCs w:val="22"/>
        </w:rPr>
        <w:sectPr w:rsidR="00C73E89" w:rsidRPr="00652EDE">
          <w:type w:val="continuous"/>
          <w:pgSz w:w="11920" w:h="16840"/>
          <w:pgMar w:top="640" w:right="1680" w:bottom="280" w:left="720" w:header="720" w:footer="720" w:gutter="0"/>
          <w:cols w:num="2" w:space="720" w:equalWidth="0">
            <w:col w:w="4521" w:space="121"/>
            <w:col w:w="4878"/>
          </w:cols>
        </w:sectPr>
      </w:pPr>
      <w:proofErr w:type="gramStart"/>
      <w:r w:rsidRPr="00652EDE">
        <w:rPr>
          <w:rFonts w:eastAsia="Consolas"/>
          <w:sz w:val="22"/>
          <w:szCs w:val="22"/>
        </w:rPr>
        <w:t>ROUND(</w:t>
      </w:r>
      <w:proofErr w:type="gramEnd"/>
      <w:r w:rsidRPr="00652EDE">
        <w:rPr>
          <w:rFonts w:eastAsia="Consolas"/>
          <w:sz w:val="22"/>
          <w:szCs w:val="22"/>
        </w:rPr>
        <w:t>CORR_S( AGE , BEAUTY,</w:t>
      </w:r>
    </w:p>
    <w:p w:rsidR="00C73E89" w:rsidRPr="00652EDE" w:rsidRDefault="00E86468">
      <w:pPr>
        <w:ind w:left="4643" w:right="1562" w:hanging="847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lastRenderedPageBreak/>
        <w:t>'COEFFICIENT')</w:t>
      </w:r>
      <w:proofErr w:type="gramStart"/>
      <w:r w:rsidRPr="00652EDE">
        <w:rPr>
          <w:rFonts w:eastAsia="Consolas"/>
          <w:sz w:val="22"/>
          <w:szCs w:val="22"/>
        </w:rPr>
        <w:t>,5</w:t>
      </w:r>
      <w:proofErr w:type="gramEnd"/>
      <w:r w:rsidRPr="00652EDE">
        <w:rPr>
          <w:rFonts w:eastAsia="Consolas"/>
          <w:sz w:val="22"/>
          <w:szCs w:val="22"/>
        </w:rPr>
        <w:t>) COEFFICIENT, ROUND(CORR_S( AGE , BEAUTY,</w:t>
      </w:r>
    </w:p>
    <w:p w:rsidR="00C73E89" w:rsidRPr="00652EDE" w:rsidRDefault="00E86468">
      <w:pPr>
        <w:spacing w:before="2"/>
        <w:ind w:left="3795" w:right="1202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'TWO_SIDED_SIG')</w:t>
      </w:r>
      <w:proofErr w:type="gramStart"/>
      <w:r w:rsidRPr="00652EDE">
        <w:rPr>
          <w:rFonts w:eastAsia="Consolas"/>
          <w:sz w:val="22"/>
          <w:szCs w:val="22"/>
        </w:rPr>
        <w:t>,5</w:t>
      </w:r>
      <w:proofErr w:type="gramEnd"/>
      <w:r w:rsidRPr="00652EDE">
        <w:rPr>
          <w:rFonts w:eastAsia="Consolas"/>
          <w:sz w:val="22"/>
          <w:szCs w:val="22"/>
        </w:rPr>
        <w:t>) TWO_SIDED_P_VALUE FROM TEACHERS;</w:t>
      </w:r>
    </w:p>
    <w:p w:rsidR="00C73E89" w:rsidRPr="00652EDE" w:rsidRDefault="00C73E89">
      <w:pPr>
        <w:spacing w:before="16" w:line="220" w:lineRule="exact"/>
        <w:rPr>
          <w:sz w:val="22"/>
          <w:szCs w:val="22"/>
        </w:rPr>
        <w:sectPr w:rsidR="00C73E89" w:rsidRPr="00652EDE">
          <w:type w:val="continuous"/>
          <w:pgSz w:w="11920" w:h="16840"/>
          <w:pgMar w:top="640" w:right="1680" w:bottom="280" w:left="720" w:header="720" w:footer="720" w:gutter="0"/>
          <w:cols w:space="720"/>
        </w:sectPr>
      </w:pPr>
    </w:p>
    <w:p w:rsidR="00C73E89" w:rsidRPr="00652EDE" w:rsidRDefault="00E86468">
      <w:pPr>
        <w:spacing w:before="23"/>
        <w:jc w:val="right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lastRenderedPageBreak/>
        <w:t>SELECT</w:t>
      </w:r>
    </w:p>
    <w:p w:rsidR="00C73E89" w:rsidRPr="00652EDE" w:rsidRDefault="00E86468">
      <w:pPr>
        <w:spacing w:before="20" w:line="260" w:lineRule="exact"/>
        <w:rPr>
          <w:sz w:val="26"/>
          <w:szCs w:val="26"/>
        </w:rPr>
      </w:pPr>
      <w:r w:rsidRPr="00652EDE">
        <w:br w:type="column"/>
      </w:r>
    </w:p>
    <w:p w:rsidR="00C73E89" w:rsidRPr="00652EDE" w:rsidRDefault="00E86468">
      <w:pPr>
        <w:rPr>
          <w:rFonts w:eastAsia="Consolas"/>
          <w:sz w:val="22"/>
          <w:szCs w:val="22"/>
        </w:rPr>
        <w:sectPr w:rsidR="00C73E89" w:rsidRPr="00652EDE">
          <w:type w:val="continuous"/>
          <w:pgSz w:w="11920" w:h="16840"/>
          <w:pgMar w:top="640" w:right="1680" w:bottom="280" w:left="720" w:header="720" w:footer="720" w:gutter="0"/>
          <w:cols w:num="2" w:space="720" w:equalWidth="0">
            <w:col w:w="4521" w:space="1"/>
            <w:col w:w="4998"/>
          </w:cols>
        </w:sectPr>
      </w:pPr>
      <w:proofErr w:type="gramStart"/>
      <w:r w:rsidRPr="00652EDE">
        <w:rPr>
          <w:rFonts w:eastAsia="Consolas"/>
          <w:sz w:val="22"/>
          <w:szCs w:val="22"/>
        </w:rPr>
        <w:t>ROUND(</w:t>
      </w:r>
      <w:proofErr w:type="gramEnd"/>
      <w:r w:rsidRPr="00652EDE">
        <w:rPr>
          <w:rFonts w:eastAsia="Consolas"/>
          <w:sz w:val="22"/>
          <w:szCs w:val="22"/>
        </w:rPr>
        <w:t>CORR_S(AGE ,</w:t>
      </w:r>
    </w:p>
    <w:p w:rsidR="00C73E89" w:rsidRPr="00652EDE" w:rsidRDefault="00E86468">
      <w:pPr>
        <w:ind w:left="3795" w:right="840"/>
        <w:rPr>
          <w:rFonts w:eastAsia="Consolas"/>
          <w:sz w:val="22"/>
          <w:szCs w:val="22"/>
        </w:rPr>
      </w:pPr>
      <w:proofErr w:type="gramStart"/>
      <w:r w:rsidRPr="00652EDE">
        <w:rPr>
          <w:rFonts w:eastAsia="Consolas"/>
          <w:sz w:val="22"/>
          <w:szCs w:val="22"/>
        </w:rPr>
        <w:lastRenderedPageBreak/>
        <w:t>AVG(</w:t>
      </w:r>
      <w:proofErr w:type="gramEnd"/>
      <w:r w:rsidRPr="00652EDE">
        <w:rPr>
          <w:rFonts w:eastAsia="Consolas"/>
          <w:sz w:val="22"/>
          <w:szCs w:val="22"/>
        </w:rPr>
        <w:t>COURSEEVALUATION), 'COEFFICIENT'),5) COEFFICIENT,</w:t>
      </w:r>
    </w:p>
    <w:p w:rsidR="00C73E89" w:rsidRPr="00652EDE" w:rsidRDefault="00E86468">
      <w:pPr>
        <w:spacing w:line="240" w:lineRule="exact"/>
        <w:ind w:left="4523"/>
        <w:rPr>
          <w:rFonts w:eastAsia="Consolas"/>
          <w:sz w:val="22"/>
          <w:szCs w:val="22"/>
        </w:rPr>
      </w:pPr>
      <w:proofErr w:type="gramStart"/>
      <w:r w:rsidRPr="00652EDE">
        <w:rPr>
          <w:rFonts w:eastAsia="Consolas"/>
          <w:position w:val="1"/>
          <w:sz w:val="22"/>
          <w:szCs w:val="22"/>
        </w:rPr>
        <w:t>ROUND(</w:t>
      </w:r>
      <w:proofErr w:type="gramEnd"/>
      <w:r w:rsidRPr="00652EDE">
        <w:rPr>
          <w:rFonts w:eastAsia="Consolas"/>
          <w:position w:val="1"/>
          <w:sz w:val="22"/>
          <w:szCs w:val="22"/>
        </w:rPr>
        <w:t>CORR_S(AGE ,</w:t>
      </w:r>
    </w:p>
    <w:p w:rsidR="00C73E89" w:rsidRPr="00652EDE" w:rsidRDefault="00E86468">
      <w:pPr>
        <w:spacing w:line="240" w:lineRule="exact"/>
        <w:ind w:left="3795"/>
        <w:rPr>
          <w:rFonts w:eastAsia="Consolas"/>
          <w:sz w:val="22"/>
          <w:szCs w:val="22"/>
        </w:rPr>
      </w:pPr>
      <w:proofErr w:type="gramStart"/>
      <w:r w:rsidRPr="00652EDE">
        <w:rPr>
          <w:rFonts w:eastAsia="Consolas"/>
          <w:position w:val="1"/>
          <w:sz w:val="22"/>
          <w:szCs w:val="22"/>
        </w:rPr>
        <w:t>AVG(</w:t>
      </w:r>
      <w:proofErr w:type="gramEnd"/>
      <w:r w:rsidRPr="00652EDE">
        <w:rPr>
          <w:rFonts w:eastAsia="Consolas"/>
          <w:position w:val="1"/>
          <w:sz w:val="22"/>
          <w:szCs w:val="22"/>
        </w:rPr>
        <w:t>COURSEEVALUATION), 'TWO_SIDED_SIG'),5)</w:t>
      </w:r>
    </w:p>
    <w:p w:rsidR="00C73E89" w:rsidRPr="00652EDE" w:rsidRDefault="00E86468">
      <w:pPr>
        <w:spacing w:before="1"/>
        <w:ind w:left="3759" w:right="3619"/>
        <w:jc w:val="center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>TWO_SIDED_P_VALUE</w:t>
      </w:r>
    </w:p>
    <w:p w:rsidR="00C73E89" w:rsidRPr="00652EDE" w:rsidRDefault="00E86468">
      <w:pPr>
        <w:ind w:left="3795" w:right="1686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t xml:space="preserve">FROM COURSE NATURAL JOIN TEACHERS GROUP BY </w:t>
      </w:r>
      <w:proofErr w:type="gramStart"/>
      <w:r w:rsidRPr="00652EDE">
        <w:rPr>
          <w:rFonts w:eastAsia="Consolas"/>
          <w:sz w:val="22"/>
          <w:szCs w:val="22"/>
        </w:rPr>
        <w:t>AGE ,</w:t>
      </w:r>
      <w:proofErr w:type="gramEnd"/>
      <w:r w:rsidRPr="00652EDE">
        <w:rPr>
          <w:rFonts w:eastAsia="Consolas"/>
          <w:sz w:val="22"/>
          <w:szCs w:val="22"/>
        </w:rPr>
        <w:t xml:space="preserve"> STAFFID;</w:t>
      </w:r>
    </w:p>
    <w:p w:rsidR="00C73E89" w:rsidRPr="00652EDE" w:rsidRDefault="00C73E89">
      <w:pPr>
        <w:spacing w:before="16" w:line="220" w:lineRule="exact"/>
        <w:rPr>
          <w:sz w:val="22"/>
          <w:szCs w:val="22"/>
        </w:rPr>
        <w:sectPr w:rsidR="00C73E89" w:rsidRPr="00652EDE">
          <w:type w:val="continuous"/>
          <w:pgSz w:w="11920" w:h="16840"/>
          <w:pgMar w:top="640" w:right="1680" w:bottom="280" w:left="720" w:header="720" w:footer="720" w:gutter="0"/>
          <w:cols w:space="720"/>
        </w:sectPr>
      </w:pPr>
    </w:p>
    <w:p w:rsidR="00C73E89" w:rsidRPr="00652EDE" w:rsidRDefault="00E86468">
      <w:pPr>
        <w:spacing w:before="23"/>
        <w:jc w:val="right"/>
        <w:rPr>
          <w:rFonts w:eastAsia="Consolas"/>
          <w:sz w:val="22"/>
          <w:szCs w:val="22"/>
        </w:rPr>
      </w:pPr>
      <w:r w:rsidRPr="00652EDE">
        <w:rPr>
          <w:rFonts w:eastAsia="Consolas"/>
          <w:sz w:val="22"/>
          <w:szCs w:val="22"/>
        </w:rPr>
        <w:lastRenderedPageBreak/>
        <w:t>SELECT</w:t>
      </w:r>
    </w:p>
    <w:p w:rsidR="00C73E89" w:rsidRPr="00652EDE" w:rsidRDefault="00E86468">
      <w:pPr>
        <w:spacing w:before="20" w:line="260" w:lineRule="exact"/>
        <w:rPr>
          <w:sz w:val="26"/>
          <w:szCs w:val="26"/>
        </w:rPr>
      </w:pPr>
      <w:r w:rsidRPr="00652EDE">
        <w:br w:type="column"/>
      </w:r>
    </w:p>
    <w:p w:rsidR="00C73E89" w:rsidRPr="00652EDE" w:rsidRDefault="00E86468">
      <w:pPr>
        <w:rPr>
          <w:rFonts w:eastAsia="Consolas"/>
          <w:sz w:val="22"/>
          <w:szCs w:val="22"/>
        </w:rPr>
        <w:sectPr w:rsidR="00C73E89" w:rsidRPr="00652EDE">
          <w:type w:val="continuous"/>
          <w:pgSz w:w="11920" w:h="16840"/>
          <w:pgMar w:top="640" w:right="1680" w:bottom="280" w:left="720" w:header="720" w:footer="720" w:gutter="0"/>
          <w:cols w:num="2" w:space="720" w:equalWidth="0">
            <w:col w:w="4521" w:space="1"/>
            <w:col w:w="4998"/>
          </w:cols>
        </w:sectPr>
      </w:pPr>
      <w:proofErr w:type="gramStart"/>
      <w:r w:rsidRPr="00652EDE">
        <w:rPr>
          <w:rFonts w:eastAsia="Consolas"/>
          <w:sz w:val="22"/>
          <w:szCs w:val="22"/>
        </w:rPr>
        <w:t>ROUND(</w:t>
      </w:r>
      <w:proofErr w:type="gramEnd"/>
      <w:r w:rsidRPr="00652EDE">
        <w:rPr>
          <w:rFonts w:eastAsia="Consolas"/>
          <w:sz w:val="22"/>
          <w:szCs w:val="22"/>
        </w:rPr>
        <w:t>CORR_S(BEAUTY ,</w:t>
      </w:r>
    </w:p>
    <w:p w:rsidR="00C73E89" w:rsidRPr="00652EDE" w:rsidRDefault="00C73E89">
      <w:pPr>
        <w:spacing w:before="2"/>
        <w:ind w:left="3795" w:right="840"/>
        <w:rPr>
          <w:rFonts w:eastAsia="Consolas"/>
          <w:sz w:val="22"/>
          <w:szCs w:val="22"/>
        </w:rPr>
        <w:sectPr w:rsidR="00C73E89" w:rsidRPr="00652EDE">
          <w:type w:val="continuous"/>
          <w:pgSz w:w="11920" w:h="16840"/>
          <w:pgMar w:top="640" w:right="1680" w:bottom="280" w:left="720" w:header="720" w:footer="720" w:gutter="0"/>
          <w:cols w:space="720"/>
        </w:sectPr>
      </w:pPr>
      <w:r w:rsidRPr="00652EDE">
        <w:lastRenderedPageBreak/>
        <w:pict>
          <v:group id="_x0000_s1037" style="position:absolute;left:0;text-align:left;margin-left:35.95pt;margin-top:35.7pt;width:473.85pt;height:736.3pt;z-index:-251650048;mso-position-horizontal-relative:page;mso-position-vertical-relative:page" coordorigin="719,714" coordsize="9477,14726">
            <v:shape id="_x0000_s1050" style="position:absolute;left:730;top:725;width:980;height:0" coordorigin="730,725" coordsize="980,0" path="m730,725r979,e" filled="f" strokeweight=".58pt">
              <v:path arrowok="t"/>
            </v:shape>
            <v:shape id="_x0000_s1049" style="position:absolute;left:1719;top:725;width:2684;height:0" coordorigin="1719,725" coordsize="2684,0" path="m1719,725r2683,e" filled="f" strokeweight=".58pt">
              <v:path arrowok="t"/>
            </v:shape>
            <v:shape id="_x0000_s1048" style="position:absolute;left:4412;top:725;width:5773;height:0" coordorigin="4412,725" coordsize="5773,0" path="m4412,725r5773,e" filled="f" strokeweight=".58pt">
              <v:path arrowok="t"/>
            </v:shape>
            <v:shape id="_x0000_s1047" style="position:absolute;left:730;top:8207;width:980;height:0" coordorigin="730,8207" coordsize="980,0" path="m730,8207r979,e" filled="f" strokeweight=".58pt">
              <v:path arrowok="t"/>
            </v:shape>
            <v:shape id="_x0000_s1046" style="position:absolute;left:1719;top:8207;width:2684;height:0" coordorigin="1719,8207" coordsize="2684,0" path="m1719,8207r2683,e" filled="f" strokeweight=".58pt">
              <v:path arrowok="t"/>
            </v:shape>
            <v:shape id="_x0000_s1045" style="position:absolute;left:4412;top:8207;width:5773;height:0" coordorigin="4412,8207" coordsize="5773,0" path="m4412,8207r5773,e" filled="f" strokeweight=".58pt">
              <v:path arrowok="t"/>
            </v:shape>
            <v:shape id="_x0000_s1044" style="position:absolute;left:725;top:720;width:0;height:14714" coordorigin="725,720" coordsize="0,14714" path="m725,720r,14714e" filled="f" strokeweight=".58pt">
              <v:path arrowok="t"/>
            </v:shape>
            <v:shape id="_x0000_s1043" style="position:absolute;left:730;top:15429;width:980;height:0" coordorigin="730,15429" coordsize="980,0" path="m730,15429r979,e" filled="f" strokeweight=".58pt">
              <v:path arrowok="t"/>
            </v:shape>
            <v:shape id="_x0000_s1042" style="position:absolute;left:1714;top:720;width:0;height:14714" coordorigin="1714,720" coordsize="0,14714" path="m1714,720r,14714e" filled="f" strokeweight=".58pt">
              <v:path arrowok="t"/>
            </v:shape>
            <v:shape id="_x0000_s1041" style="position:absolute;left:1719;top:15429;width:2684;height:0" coordorigin="1719,15429" coordsize="2684,0" path="m1719,15429r2683,e" filled="f" strokeweight=".58pt">
              <v:path arrowok="t"/>
            </v:shape>
            <v:shape id="_x0000_s1040" style="position:absolute;left:4407;top:720;width:0;height:14714" coordorigin="4407,720" coordsize="0,14714" path="m4407,720r,14714e" filled="f" strokeweight=".58pt">
              <v:path arrowok="t"/>
            </v:shape>
            <v:shape id="_x0000_s1039" style="position:absolute;left:4412;top:15429;width:5773;height:0" coordorigin="4412,15429" coordsize="5773,0" path="m4412,15429r5773,e" filled="f" strokeweight=".58pt">
              <v:path arrowok="t"/>
            </v:shape>
            <v:shape id="_x0000_s1038" style="position:absolute;left:10190;top:720;width:0;height:14714" coordorigin="10190,720" coordsize="0,14714" path="m10190,720r,14714e" filled="f" strokeweight=".58pt">
              <v:path arrowok="t"/>
            </v:shape>
            <w10:wrap anchorx="page" anchory="page"/>
          </v:group>
        </w:pict>
      </w:r>
      <w:proofErr w:type="gramStart"/>
      <w:r w:rsidR="00E86468" w:rsidRPr="00652EDE">
        <w:rPr>
          <w:rFonts w:eastAsia="Consolas"/>
          <w:sz w:val="22"/>
          <w:szCs w:val="22"/>
        </w:rPr>
        <w:t>AVG(</w:t>
      </w:r>
      <w:proofErr w:type="gramEnd"/>
      <w:r w:rsidR="00E86468" w:rsidRPr="00652EDE">
        <w:rPr>
          <w:rFonts w:eastAsia="Consolas"/>
          <w:sz w:val="22"/>
          <w:szCs w:val="22"/>
        </w:rPr>
        <w:t>COURSEEVALUATION), 'COEFFICIENT'),5) COEFFICIENT,</w:t>
      </w:r>
    </w:p>
    <w:p w:rsidR="00C73E89" w:rsidRPr="00652EDE" w:rsidRDefault="00C73E89">
      <w:pPr>
        <w:spacing w:before="72"/>
        <w:ind w:left="2835" w:right="598" w:firstLine="727"/>
        <w:rPr>
          <w:rFonts w:eastAsia="Consolas"/>
          <w:sz w:val="22"/>
          <w:szCs w:val="22"/>
        </w:rPr>
      </w:pPr>
      <w:r w:rsidRPr="00652EDE">
        <w:lastRenderedPageBreak/>
        <w:pict>
          <v:group id="_x0000_s1026" style="position:absolute;left:0;text-align:left;margin-left:35.95pt;margin-top:35.7pt;width:473.85pt;height:66pt;z-index:-251649024;mso-position-horizontal-relative:page;mso-position-vertical-relative:page" coordorigin="719,714" coordsize="9477,1320">
            <v:shape id="_x0000_s1036" style="position:absolute;left:730;top:725;width:980;height:0" coordorigin="730,725" coordsize="980,0" path="m730,725r979,e" filled="f" strokeweight=".58pt">
              <v:path arrowok="t"/>
            </v:shape>
            <v:shape id="_x0000_s1035" style="position:absolute;left:1719;top:725;width:2684;height:0" coordorigin="1719,725" coordsize="2684,0" path="m1719,725r2683,e" filled="f" strokeweight=".58pt">
              <v:path arrowok="t"/>
            </v:shape>
            <v:shape id="_x0000_s1034" style="position:absolute;left:4412;top:725;width:5773;height:0" coordorigin="4412,725" coordsize="5773,0" path="m4412,725r5773,e" filled="f" strokeweight=".58pt">
              <v:path arrowok="t"/>
            </v:shape>
            <v:shape id="_x0000_s1033" style="position:absolute;left:725;top:720;width:0;height:1308" coordorigin="725,720" coordsize="0,1308" path="m725,720r,1308e" filled="f" strokeweight=".58pt">
              <v:path arrowok="t"/>
            </v:shape>
            <v:shape id="_x0000_s1032" style="position:absolute;left:730;top:2024;width:980;height:0" coordorigin="730,2024" coordsize="980,0" path="m730,2024r979,e" filled="f" strokeweight=".58pt">
              <v:path arrowok="t"/>
            </v:shape>
            <v:shape id="_x0000_s1031" style="position:absolute;left:1714;top:720;width:0;height:1308" coordorigin="1714,720" coordsize="0,1308" path="m1714,720r,1308e" filled="f" strokeweight=".58pt">
              <v:path arrowok="t"/>
            </v:shape>
            <v:shape id="_x0000_s1030" style="position:absolute;left:1719;top:2024;width:2684;height:0" coordorigin="1719,2024" coordsize="2684,0" path="m1719,2024r2683,e" filled="f" strokeweight=".58pt">
              <v:path arrowok="t"/>
            </v:shape>
            <v:shape id="_x0000_s1029" style="position:absolute;left:4407;top:720;width:0;height:1308" coordorigin="4407,720" coordsize="0,1308" path="m4407,720r,1308e" filled="f" strokeweight=".58pt">
              <v:path arrowok="t"/>
            </v:shape>
            <v:shape id="_x0000_s1028" style="position:absolute;left:4412;top:2024;width:5773;height:0" coordorigin="4412,2024" coordsize="5773,0" path="m4412,2024r5773,e" filled="f" strokeweight=".58pt">
              <v:path arrowok="t"/>
            </v:shape>
            <v:shape id="_x0000_s1027" style="position:absolute;left:10190;top:720;width:0;height:1308" coordorigin="10190,720" coordsize="0,1308" path="m10190,720r,1308e" filled="f" strokeweight=".58pt">
              <v:path arrowok="t"/>
            </v:shape>
            <w10:wrap anchorx="page" anchory="page"/>
          </v:group>
        </w:pict>
      </w:r>
      <w:proofErr w:type="gramStart"/>
      <w:r w:rsidR="00E86468" w:rsidRPr="00652EDE">
        <w:rPr>
          <w:rFonts w:eastAsia="Consolas"/>
          <w:sz w:val="22"/>
          <w:szCs w:val="22"/>
        </w:rPr>
        <w:t>ROUND(</w:t>
      </w:r>
      <w:proofErr w:type="gramEnd"/>
      <w:r w:rsidR="00E86468" w:rsidRPr="00652EDE">
        <w:rPr>
          <w:rFonts w:eastAsia="Consolas"/>
          <w:sz w:val="22"/>
          <w:szCs w:val="22"/>
        </w:rPr>
        <w:t>CORR_S(BEAUTY , AVG(COURSEEVALUATION), 'TWO_SIDED_SIG'),5) TWO_SIDED_P_VALUE</w:t>
      </w:r>
    </w:p>
    <w:p w:rsidR="00C73E89" w:rsidRPr="00652EDE" w:rsidRDefault="00E86468">
      <w:pPr>
        <w:spacing w:line="240" w:lineRule="exact"/>
        <w:ind w:left="2835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>FROM COURSE NATURAL JO</w:t>
      </w:r>
      <w:r w:rsidRPr="00652EDE">
        <w:rPr>
          <w:rFonts w:eastAsia="Consolas"/>
          <w:position w:val="1"/>
          <w:sz w:val="22"/>
          <w:szCs w:val="22"/>
        </w:rPr>
        <w:t>IN TEACHERS</w:t>
      </w:r>
    </w:p>
    <w:p w:rsidR="00C73E89" w:rsidRPr="00652EDE" w:rsidRDefault="00E86468">
      <w:pPr>
        <w:spacing w:line="240" w:lineRule="exact"/>
        <w:ind w:left="2835"/>
        <w:rPr>
          <w:rFonts w:eastAsia="Consolas"/>
          <w:sz w:val="22"/>
          <w:szCs w:val="22"/>
        </w:rPr>
      </w:pPr>
      <w:r w:rsidRPr="00652EDE">
        <w:rPr>
          <w:rFonts w:eastAsia="Consolas"/>
          <w:position w:val="1"/>
          <w:sz w:val="22"/>
          <w:szCs w:val="22"/>
        </w:rPr>
        <w:t>GROUP BY BEAUTY, STAFFID;</w:t>
      </w:r>
    </w:p>
    <w:sectPr w:rsidR="00C73E89" w:rsidRPr="00652EDE" w:rsidSect="00C73E89">
      <w:pgSz w:w="11920" w:h="16840"/>
      <w:pgMar w:top="64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F7C62"/>
    <w:multiLevelType w:val="multilevel"/>
    <w:tmpl w:val="AD6C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3E89"/>
    <w:rsid w:val="00652EDE"/>
    <w:rsid w:val="00BC1152"/>
    <w:rsid w:val="00C73E89"/>
    <w:rsid w:val="00E86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2E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minitab.com/blog/starting-out-with-statistical-software/correlation-what-it-shows-you-and-what-it-does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minitab.com/blog/starting-out-with-statistical-software/correlation-what-it-shows-you-and-what-it-does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2657</Words>
  <Characters>15148</Characters>
  <Application>Microsoft Office Word</Application>
  <DocSecurity>0</DocSecurity>
  <Lines>126</Lines>
  <Paragraphs>35</Paragraphs>
  <ScaleCrop>false</ScaleCrop>
  <Company/>
  <LinksUpToDate>false</LinksUpToDate>
  <CharactersWithSpaces>17770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winuser</cp:lastModifiedBy>
  <cp:revision>4</cp:revision>
  <dcterms:created xsi:type="dcterms:W3CDTF">2020-06-09T07:43:00Z</dcterms:created>
  <dcterms:modified xsi:type="dcterms:W3CDTF">2020-06-09T07:45:00Z</dcterms:modified>
</cp:coreProperties>
</file>